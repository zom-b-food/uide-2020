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1030" w:rsidRDefault="007B67E2">
      <w:pPr>
        <w:spacing w:before="20"/>
        <w:rPr>
          <w:rFonts w:ascii="Tahoma" w:hAnsi="Tahoma" w:cs="Tahoma"/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margin">
                  <wp:posOffset>3790950</wp:posOffset>
                </wp:positionH>
                <wp:positionV relativeFrom="paragraph">
                  <wp:posOffset>142240</wp:posOffset>
                </wp:positionV>
                <wp:extent cx="2505075" cy="8756650"/>
                <wp:effectExtent l="0" t="0" r="28575" b="2540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8756650"/>
                        </a:xfrm>
                        <a:prstGeom prst="rect">
                          <a:avLst/>
                        </a:prstGeom>
                        <a:solidFill>
                          <a:srgbClr val="CAECEC">
                            <a:alpha val="34000"/>
                          </a:srgbClr>
                        </a:solidFill>
                        <a:ln w="6350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030" w:rsidRDefault="00DE1030" w:rsidP="00A610FB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</w:rPr>
                              <w:t>Career Summary:</w:t>
                            </w:r>
                          </w:p>
                          <w:p w:rsidR="00DE1030" w:rsidRDefault="00DE1030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E1030" w:rsidRDefault="00DE1030" w:rsidP="00550255">
                            <w:pPr>
                              <w:spacing w:line="280" w:lineRule="exact"/>
                              <w:ind w:left="144" w:right="504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</w:rPr>
                              <w:t xml:space="preserve">Extensive </w:t>
                            </w:r>
                            <w:r w:rsidR="00F50F34">
                              <w:rPr>
                                <w:rFonts w:ascii="Trebuchet MS" w:hAnsi="Trebuchet MS" w:cs="Trebuchet MS"/>
                              </w:rPr>
                              <w:t xml:space="preserve">creative 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 xml:space="preserve">design engineering experience producing 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scalable, flexible web apps, </w:t>
                            </w:r>
                            <w:proofErr w:type="spellStart"/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="009D40E0"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 prototypes, wirefra</w:t>
                            </w:r>
                            <w:r w:rsidR="00356359"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mes, style guides</w:t>
                            </w:r>
                            <w:r w:rsidR="0024310D"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,</w:t>
                            </w:r>
                            <w:r w:rsidR="00356359"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 templates</w:t>
                            </w:r>
                            <w:r w:rsidR="0024310D"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,</w:t>
                            </w:r>
                            <w:r w:rsidR="0024310D" w:rsidRPr="0024310D"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 </w:t>
                            </w:r>
                            <w:r w:rsidR="0024310D"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usability scripts, and clickable </w:t>
                            </w:r>
                            <w:proofErr w:type="spellStart"/>
                            <w:r w:rsidR="0024310D"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PoC's</w:t>
                            </w:r>
                            <w:proofErr w:type="spellEnd"/>
                            <w:r w:rsidR="0024310D"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.</w:t>
                            </w:r>
                            <w:r w:rsidR="0024310D">
                              <w:rPr>
                                <w:rFonts w:ascii="Trebuchet MS" w:hAnsi="Trebuchet MS" w:cs="Trebuchet M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rebuchet MS" w:hAnsi="Trebuchet MS" w:cs="Trebuchet MS"/>
                              </w:rPr>
                              <w:t>Experience designing application content</w:t>
                            </w:r>
                            <w:r w:rsidR="00E27B63">
                              <w:rPr>
                                <w:rFonts w:ascii="Trebuchet MS" w:hAnsi="Trebuchet MS" w:cs="Trebuchet MS"/>
                              </w:rPr>
                              <w:t>, and directing focus groups and user panels, and A/B testing</w:t>
                            </w:r>
                            <w:r w:rsidR="00F76C3E">
                              <w:rPr>
                                <w:rFonts w:ascii="Trebuchet MS" w:hAnsi="Trebuchet MS" w:cs="Trebuchet M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rebuchet MS" w:hAnsi="Trebuchet MS" w:cs="Trebuchet M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rebuchet MS" w:hAnsi="Trebuchet MS" w:cs="Trebuchet MS"/>
                              </w:rPr>
                              <w:t xml:space="preserve">Expertise in developing 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responsive 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 xml:space="preserve">pages via 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Bootstrap and Materialize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 SASS/CSS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 xml:space="preserve"> jQuery, </w:t>
                            </w:r>
                            <w:proofErr w:type="spellStart"/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Javascript</w:t>
                            </w:r>
                            <w:proofErr w:type="spellEnd"/>
                            <w:r w:rsidR="00F40939"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, AJAX/JSON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rebuchet MS" w:hAnsi="Trebuchet MS" w:cs="Trebuchet M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rebuchet MS" w:hAnsi="Trebuchet MS" w:cs="Trebuchet MS"/>
                              </w:rPr>
                              <w:t xml:space="preserve">Experience </w:t>
                            </w:r>
                            <w:r w:rsidR="007B67E2">
                              <w:rPr>
                                <w:rFonts w:ascii="Trebuchet MS" w:hAnsi="Trebuchet MS" w:cs="Trebuchet MS"/>
                              </w:rPr>
                              <w:t>developing creative designs and responsive, grid-based layouts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.</w:t>
                            </w:r>
                            <w:proofErr w:type="gramEnd"/>
                          </w:p>
                          <w:p w:rsidR="00DE1030" w:rsidRDefault="00DE1030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E1030" w:rsidRDefault="00DE1030" w:rsidP="00A610FB">
                            <w:pPr>
                              <w:rPr>
                                <w:rFonts w:ascii="Tahoma" w:hAnsi="Tahoma" w:cs="Tahoma"/>
                                <w:b/>
                                <w:smallCap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</w:rPr>
                              <w:t>Primary Skills &amp; Experience:</w:t>
                            </w:r>
                          </w:p>
                          <w:p w:rsidR="00360F21" w:rsidRDefault="00360F21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734CCF" w:rsidRPr="00734CCF" w:rsidRDefault="00734CCF" w:rsidP="0086186B">
                            <w:pPr>
                              <w:numPr>
                                <w:ilvl w:val="0"/>
                                <w:numId w:val="10"/>
                              </w:numPr>
                              <w:ind w:left="270" w:hanging="27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 w:rsidRPr="00734CCF">
                              <w:rPr>
                                <w:rFonts w:ascii="Tahoma" w:hAnsi="Tahoma" w:cs="Tahoma"/>
                                <w:bCs/>
                              </w:rPr>
                              <w:t xml:space="preserve">12 years developing a thorough understanding of </w:t>
                            </w: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user</w:t>
                            </w:r>
                            <w:r w:rsidRPr="00734CCF">
                              <w:rPr>
                                <w:rFonts w:ascii="Tahoma" w:hAnsi="Tahoma" w:cs="Tahoma"/>
                                <w:bCs/>
                              </w:rPr>
                              <w:t xml:space="preserve"> requirements and delivering them into world-class websites</w:t>
                            </w:r>
                          </w:p>
                          <w:p w:rsidR="00734CCF" w:rsidRPr="00734CCF" w:rsidRDefault="00734CCF" w:rsidP="0086186B">
                            <w:pPr>
                              <w:numPr>
                                <w:ilvl w:val="0"/>
                                <w:numId w:val="10"/>
                              </w:numPr>
                              <w:ind w:left="270" w:hanging="27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 w:rsidRPr="00734CCF">
                              <w:rPr>
                                <w:rFonts w:ascii="Tahoma" w:hAnsi="Tahoma" w:cs="Tahoma"/>
                                <w:bCs/>
                              </w:rPr>
                              <w:t>13 years</w:t>
                            </w: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 xml:space="preserve"> creating and</w:t>
                            </w:r>
                            <w:r w:rsidRPr="00734CCF">
                              <w:rPr>
                                <w:rFonts w:ascii="Tahoma" w:hAnsi="Tahoma" w:cs="Tahoma"/>
                                <w:bCs/>
                              </w:rPr>
                              <w:t xml:space="preserve"> turning mockups into pixel-perfect, fully functional, clickable HTML5/CSS/</w:t>
                            </w:r>
                            <w:proofErr w:type="spellStart"/>
                            <w:r w:rsidRPr="00734CCF">
                              <w:rPr>
                                <w:rFonts w:ascii="Tahoma" w:hAnsi="Tahoma" w:cs="Tahoma"/>
                                <w:bCs/>
                              </w:rPr>
                              <w:t>Javascript</w:t>
                            </w:r>
                            <w:proofErr w:type="spellEnd"/>
                            <w:r w:rsidRPr="00734CCF">
                              <w:rPr>
                                <w:rFonts w:ascii="Tahoma" w:hAnsi="Tahoma" w:cs="Tahoma"/>
                                <w:bCs/>
                              </w:rPr>
                              <w:t xml:space="preserve"> responsive prototypes</w:t>
                            </w:r>
                          </w:p>
                          <w:p w:rsidR="00734CCF" w:rsidRPr="00734CCF" w:rsidRDefault="00734CCF" w:rsidP="0086186B">
                            <w:pPr>
                              <w:numPr>
                                <w:ilvl w:val="0"/>
                                <w:numId w:val="10"/>
                              </w:numPr>
                              <w:ind w:left="270" w:hanging="27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 w:rsidRPr="00734CCF">
                              <w:rPr>
                                <w:rFonts w:ascii="Tahoma" w:hAnsi="Tahoma" w:cs="Tahoma"/>
                                <w:bCs/>
                              </w:rPr>
                              <w:t xml:space="preserve">12-13 years of demonstrated experience in website design using Adobe Photoshop, Adobe XD or </w:t>
                            </w: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Illustrator</w:t>
                            </w:r>
                          </w:p>
                          <w:p w:rsidR="00734CCF" w:rsidRPr="00734CCF" w:rsidRDefault="00734CCF" w:rsidP="0086186B">
                            <w:pPr>
                              <w:numPr>
                                <w:ilvl w:val="0"/>
                                <w:numId w:val="10"/>
                              </w:numPr>
                              <w:ind w:left="270" w:hanging="27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 w:rsidRPr="00734CCF">
                              <w:rPr>
                                <w:rFonts w:ascii="Tahoma" w:hAnsi="Tahoma" w:cs="Tahoma"/>
                                <w:bCs/>
                              </w:rPr>
                              <w:t xml:space="preserve">13 years working successfully with project manager, product owners, designers, engineers, and testers </w:t>
                            </w:r>
                          </w:p>
                          <w:p w:rsidR="00734CCF" w:rsidRPr="00734CCF" w:rsidRDefault="00734CCF" w:rsidP="0086186B">
                            <w:pPr>
                              <w:numPr>
                                <w:ilvl w:val="0"/>
                                <w:numId w:val="10"/>
                              </w:numPr>
                              <w:ind w:left="270" w:hanging="27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 w:rsidRPr="00734CCF">
                              <w:rPr>
                                <w:rFonts w:ascii="Tahoma" w:hAnsi="Tahoma" w:cs="Tahoma"/>
                                <w:bCs/>
                              </w:rPr>
                              <w:t xml:space="preserve">7 years creating wireframes, user stories, and mastering Bootstrap and </w:t>
                            </w: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>Material</w:t>
                            </w:r>
                            <w:r w:rsidR="00E27B63">
                              <w:rPr>
                                <w:rFonts w:ascii="Tahoma" w:hAnsi="Tahoma" w:cs="Tahoma"/>
                                <w:bCs/>
                              </w:rPr>
                              <w:t xml:space="preserve"> Design</w:t>
                            </w:r>
                          </w:p>
                          <w:p w:rsidR="00734CCF" w:rsidRPr="00734CCF" w:rsidRDefault="00734CCF" w:rsidP="0086186B">
                            <w:pPr>
                              <w:numPr>
                                <w:ilvl w:val="0"/>
                                <w:numId w:val="10"/>
                              </w:numPr>
                              <w:ind w:left="270" w:hanging="270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 w:rsidRPr="00734CCF">
                              <w:rPr>
                                <w:rFonts w:ascii="Tahoma" w:hAnsi="Tahoma" w:cs="Tahoma"/>
                                <w:bCs/>
                              </w:rPr>
                              <w:t>2 years turning Photoshop designs into fully functional WordPress themes</w:t>
                            </w:r>
                            <w:r w:rsidR="002801AD">
                              <w:rPr>
                                <w:rFonts w:ascii="Tahoma" w:hAnsi="Tahoma" w:cs="Tahoma"/>
                                <w:bCs/>
                              </w:rPr>
                              <w:t>, and Angular 2 apps.</w:t>
                            </w:r>
                          </w:p>
                          <w:p w:rsidR="00DE1030" w:rsidRDefault="00DE1030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E1030" w:rsidRDefault="00DE1030" w:rsidP="00A610FB">
                            <w:pPr>
                              <w:tabs>
                                <w:tab w:val="left" w:pos="540"/>
                              </w:tabs>
                            </w:pP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</w:rPr>
                              <w:t>Sample URLs / Social Media Links:</w:t>
                            </w:r>
                          </w:p>
                          <w:p w:rsidR="00DE1030" w:rsidRDefault="00DE1030" w:rsidP="006A4C91">
                            <w:pPr>
                              <w:tabs>
                                <w:tab w:val="left" w:pos="540"/>
                              </w:tabs>
                              <w:spacing w:line="200" w:lineRule="exact"/>
                            </w:pPr>
                          </w:p>
                          <w:p w:rsidR="006A4C91" w:rsidRPr="004649B0" w:rsidRDefault="00104347" w:rsidP="006A4C91">
                            <w:pPr>
                              <w:tabs>
                                <w:tab w:val="left" w:pos="540"/>
                              </w:tabs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hyperlink r:id="rId8" w:history="1">
                              <w:r w:rsidR="006A4C91" w:rsidRPr="004649B0">
                                <w:rPr>
                                  <w:rStyle w:val="Hyperlink"/>
                                  <w:rFonts w:ascii="Tahoma" w:hAnsi="Tahoma" w:cs="Tahoma"/>
                                </w:rPr>
                                <w:t>http:www.adam-marsh.com</w:t>
                              </w:r>
                            </w:hyperlink>
                          </w:p>
                          <w:p w:rsidR="006A4C91" w:rsidRDefault="00104347" w:rsidP="006A4C91">
                            <w:pPr>
                              <w:spacing w:after="20" w:line="280" w:lineRule="exact"/>
                            </w:pPr>
                            <w:hyperlink r:id="rId9" w:history="1">
                              <w:r w:rsidR="006A4C91">
                                <w:rPr>
                                  <w:rStyle w:val="Hyperlink"/>
                                  <w:rFonts w:ascii="Tahoma" w:hAnsi="Tahoma" w:cs="Tahoma"/>
                                </w:rPr>
                                <w:t>http://www.ui-design-engineering.com/</w:t>
                              </w:r>
                            </w:hyperlink>
                          </w:p>
                          <w:p w:rsidR="006A4C91" w:rsidRPr="00B60B3F" w:rsidRDefault="00104347" w:rsidP="006A4C91">
                            <w:pPr>
                              <w:spacing w:after="20" w:line="280" w:lineRule="exact"/>
                              <w:rPr>
                                <w:rFonts w:ascii="Tahoma" w:hAnsi="Tahoma" w:cs="Tahoma"/>
                                <w:color w:val="0000FF"/>
                                <w:u w:val="single"/>
                              </w:rPr>
                            </w:pPr>
                            <w:hyperlink r:id="rId10" w:history="1">
                              <w:r w:rsidR="006A4C91" w:rsidRPr="003A45BE">
                                <w:rPr>
                                  <w:rStyle w:val="Hyperlink"/>
                                  <w:rFonts w:ascii="Tahoma" w:hAnsi="Tahoma" w:cs="Tahoma"/>
                                </w:rPr>
                                <w:t>http://www.milkandbourbon.com/</w:t>
                              </w:r>
                            </w:hyperlink>
                          </w:p>
                          <w:p w:rsidR="006A4C91" w:rsidRDefault="00104347" w:rsidP="006A4C91">
                            <w:pPr>
                              <w:spacing w:after="20" w:line="280" w:lineRule="exact"/>
                              <w:rPr>
                                <w:rStyle w:val="Hyperlink"/>
                                <w:rFonts w:ascii="Tahoma" w:hAnsi="Tahoma" w:cs="Tahoma"/>
                              </w:rPr>
                            </w:pPr>
                            <w:hyperlink r:id="rId11" w:history="1">
                              <w:r w:rsidR="006A4C91">
                                <w:rPr>
                                  <w:rStyle w:val="Hyperlink"/>
                                  <w:rFonts w:ascii="Tahoma" w:hAnsi="Tahoma" w:cs="Tahoma"/>
                                </w:rPr>
                                <w:t>http://www.myuikit.com</w:t>
                              </w:r>
                            </w:hyperlink>
                          </w:p>
                          <w:p w:rsidR="006A4C91" w:rsidRDefault="00104347" w:rsidP="006A4C91">
                            <w:pPr>
                              <w:spacing w:after="20" w:line="280" w:lineRule="exact"/>
                            </w:pPr>
                            <w:hyperlink r:id="rId12" w:history="1">
                              <w:r w:rsidR="006A4C91">
                                <w:rPr>
                                  <w:rStyle w:val="Hyperlink"/>
                                  <w:rFonts w:ascii="Tahoma" w:hAnsi="Tahoma" w:cs="Tahoma"/>
                                </w:rPr>
                                <w:t>https://www.linkedin.com/in/sassmaster</w:t>
                              </w:r>
                            </w:hyperlink>
                          </w:p>
                          <w:p w:rsidR="00DE1030" w:rsidRPr="00F672D8" w:rsidRDefault="00104347" w:rsidP="008B723D">
                            <w:pPr>
                              <w:spacing w:after="20" w:line="280" w:lineRule="atLeast"/>
                            </w:pPr>
                            <w:hyperlink r:id="rId13" w:history="1">
                              <w:r w:rsidR="00DE1030" w:rsidRPr="00F672D8">
                                <w:rPr>
                                  <w:rStyle w:val="Hyperlink"/>
                                  <w:rFonts w:ascii="Tahoma" w:hAnsi="Tahoma" w:cs="Tahoma"/>
                                </w:rPr>
                                <w:t>http://www.myuikit.com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8.5pt;margin-top:11.2pt;width:197.25pt;height:689.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" fillcolor="#caecec" strokecolor="navy" strokeweight=".5pt">
                <v:fill opacity="22359f"/>
                <v:textbox inset=",7.2pt,,7.2pt">
                  <w:txbxContent>
                    <w:p w:rsidR="00DE1030" w:rsidRDefault="00DE1030" w:rsidP="00A610FB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smallCaps/>
                        </w:rPr>
                        <w:t>Career Summary:</w:t>
                      </w:r>
                    </w:p>
                    <w:p w:rsidR="00DE1030" w:rsidRDefault="00DE1030">
                      <w:pPr>
                        <w:rPr>
                          <w:rFonts w:ascii="Tahoma" w:hAnsi="Tahoma" w:cs="Tahoma"/>
                        </w:rPr>
                      </w:pPr>
                    </w:p>
                    <w:p w:rsidR="00DE1030" w:rsidRDefault="00DE1030" w:rsidP="00550255">
                      <w:pPr>
                        <w:spacing w:line="280" w:lineRule="exact"/>
                        <w:ind w:left="144" w:right="504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rebuchet MS" w:hAnsi="Trebuchet MS" w:cs="Trebuchet MS"/>
                        </w:rPr>
                        <w:t xml:space="preserve">Extensive </w:t>
                      </w:r>
                      <w:r w:rsidR="00F50F34">
                        <w:rPr>
                          <w:rFonts w:ascii="Trebuchet MS" w:hAnsi="Trebuchet MS" w:cs="Trebuchet MS"/>
                        </w:rPr>
                        <w:t xml:space="preserve">creative </w:t>
                      </w:r>
                      <w:r>
                        <w:rPr>
                          <w:rFonts w:ascii="Trebuchet MS" w:hAnsi="Trebuchet MS" w:cs="Trebuchet MS"/>
                        </w:rPr>
                        <w:t xml:space="preserve">design engineering experience producing 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scalable, flexible web apps, </w:t>
                      </w:r>
                      <w:proofErr w:type="spellStart"/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>jsp</w:t>
                      </w:r>
                      <w:proofErr w:type="spellEnd"/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>/</w:t>
                      </w:r>
                      <w:proofErr w:type="spellStart"/>
                      <w:r w:rsidR="009D40E0">
                        <w:rPr>
                          <w:rFonts w:ascii="Trebuchet MS" w:hAnsi="Trebuchet MS" w:cs="Trebuchet MS"/>
                          <w:b/>
                          <w:bCs/>
                        </w:rPr>
                        <w:t>php</w:t>
                      </w:r>
                      <w:proofErr w:type="spellEnd"/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 prototypes, wirefra</w:t>
                      </w:r>
                      <w:r w:rsidR="00356359">
                        <w:rPr>
                          <w:rFonts w:ascii="Trebuchet MS" w:hAnsi="Trebuchet MS" w:cs="Trebuchet MS"/>
                          <w:b/>
                          <w:bCs/>
                        </w:rPr>
                        <w:t>mes, style guides</w:t>
                      </w:r>
                      <w:r w:rsidR="0024310D">
                        <w:rPr>
                          <w:rFonts w:ascii="Trebuchet MS" w:hAnsi="Trebuchet MS" w:cs="Trebuchet MS"/>
                          <w:b/>
                          <w:bCs/>
                        </w:rPr>
                        <w:t>,</w:t>
                      </w:r>
                      <w:r w:rsidR="00356359"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 templates</w:t>
                      </w:r>
                      <w:r w:rsidR="0024310D">
                        <w:rPr>
                          <w:rFonts w:ascii="Trebuchet MS" w:hAnsi="Trebuchet MS" w:cs="Trebuchet MS"/>
                          <w:b/>
                          <w:bCs/>
                        </w:rPr>
                        <w:t>,</w:t>
                      </w:r>
                      <w:r w:rsidR="0024310D" w:rsidRPr="0024310D"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 </w:t>
                      </w:r>
                      <w:r w:rsidR="0024310D"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usability scripts, and clickable </w:t>
                      </w:r>
                      <w:proofErr w:type="spellStart"/>
                      <w:r w:rsidR="0024310D">
                        <w:rPr>
                          <w:rFonts w:ascii="Trebuchet MS" w:hAnsi="Trebuchet MS" w:cs="Trebuchet MS"/>
                          <w:b/>
                          <w:bCs/>
                        </w:rPr>
                        <w:t>PoC's</w:t>
                      </w:r>
                      <w:proofErr w:type="spellEnd"/>
                      <w:r w:rsidR="0024310D">
                        <w:rPr>
                          <w:rFonts w:ascii="Trebuchet MS" w:hAnsi="Trebuchet MS" w:cs="Trebuchet MS"/>
                          <w:b/>
                          <w:bCs/>
                        </w:rPr>
                        <w:t>.</w:t>
                      </w:r>
                      <w:r w:rsidR="0024310D">
                        <w:rPr>
                          <w:rFonts w:ascii="Trebuchet MS" w:hAnsi="Trebuchet MS" w:cs="Trebuchet M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rebuchet MS" w:hAnsi="Trebuchet MS" w:cs="Trebuchet MS"/>
                        </w:rPr>
                        <w:t>Experience designing application content</w:t>
                      </w:r>
                      <w:r w:rsidR="00E27B63">
                        <w:rPr>
                          <w:rFonts w:ascii="Trebuchet MS" w:hAnsi="Trebuchet MS" w:cs="Trebuchet MS"/>
                        </w:rPr>
                        <w:t>, and directing focus groups and user panels, and A/B testing</w:t>
                      </w:r>
                      <w:r w:rsidR="00F76C3E">
                        <w:rPr>
                          <w:rFonts w:ascii="Trebuchet MS" w:hAnsi="Trebuchet MS" w:cs="Trebuchet MS"/>
                        </w:rPr>
                        <w:t>.</w:t>
                      </w:r>
                      <w:proofErr w:type="gramEnd"/>
                      <w:r>
                        <w:rPr>
                          <w:rFonts w:ascii="Trebuchet MS" w:hAnsi="Trebuchet MS" w:cs="Trebuchet M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rebuchet MS" w:hAnsi="Trebuchet MS" w:cs="Trebuchet MS"/>
                        </w:rPr>
                        <w:t xml:space="preserve">Expertise in developing 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responsive </w:t>
                      </w:r>
                      <w:r>
                        <w:rPr>
                          <w:rFonts w:ascii="Trebuchet MS" w:hAnsi="Trebuchet MS" w:cs="Trebuchet MS"/>
                        </w:rPr>
                        <w:t xml:space="preserve">pages via 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>Bootstrap and Materialize</w:t>
                      </w:r>
                      <w:r>
                        <w:rPr>
                          <w:rFonts w:ascii="Trebuchet MS" w:hAnsi="Trebuchet MS" w:cs="Trebuchet MS"/>
                        </w:rPr>
                        <w:t>,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 SASS/CSS</w:t>
                      </w:r>
                      <w:r>
                        <w:rPr>
                          <w:rFonts w:ascii="Trebuchet MS" w:hAnsi="Trebuchet MS" w:cs="Trebuchet MS"/>
                        </w:rPr>
                        <w:t>,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 xml:space="preserve"> jQuery, </w:t>
                      </w:r>
                      <w:proofErr w:type="spellStart"/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>Javascript</w:t>
                      </w:r>
                      <w:proofErr w:type="spellEnd"/>
                      <w:r w:rsidR="00F40939">
                        <w:rPr>
                          <w:rFonts w:ascii="Trebuchet MS" w:hAnsi="Trebuchet MS" w:cs="Trebuchet MS"/>
                          <w:b/>
                          <w:bCs/>
                        </w:rPr>
                        <w:t>, AJAX/JSON</w:t>
                      </w:r>
                      <w:r>
                        <w:rPr>
                          <w:rFonts w:ascii="Trebuchet MS" w:hAnsi="Trebuchet MS" w:cs="Trebuchet MS"/>
                          <w:b/>
                          <w:bCs/>
                        </w:rPr>
                        <w:t>.</w:t>
                      </w:r>
                      <w:proofErr w:type="gramEnd"/>
                      <w:r>
                        <w:rPr>
                          <w:rFonts w:ascii="Trebuchet MS" w:hAnsi="Trebuchet MS" w:cs="Trebuchet M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rebuchet MS" w:hAnsi="Trebuchet MS" w:cs="Trebuchet MS"/>
                        </w:rPr>
                        <w:t xml:space="preserve">Experience </w:t>
                      </w:r>
                      <w:r w:rsidR="007B67E2">
                        <w:rPr>
                          <w:rFonts w:ascii="Trebuchet MS" w:hAnsi="Trebuchet MS" w:cs="Trebuchet MS"/>
                        </w:rPr>
                        <w:t>developing creative designs and responsive, grid-based layouts</w:t>
                      </w:r>
                      <w:r>
                        <w:rPr>
                          <w:rFonts w:ascii="Trebuchet MS" w:hAnsi="Trebuchet MS" w:cs="Trebuchet MS"/>
                        </w:rPr>
                        <w:t>.</w:t>
                      </w:r>
                      <w:proofErr w:type="gramEnd"/>
                    </w:p>
                    <w:p w:rsidR="00DE1030" w:rsidRDefault="00DE1030">
                      <w:pPr>
                        <w:rPr>
                          <w:rFonts w:ascii="Tahoma" w:hAnsi="Tahoma" w:cs="Tahoma"/>
                        </w:rPr>
                      </w:pPr>
                    </w:p>
                    <w:p w:rsidR="00DE1030" w:rsidRDefault="00DE1030" w:rsidP="00A610FB">
                      <w:pPr>
                        <w:rPr>
                          <w:rFonts w:ascii="Tahoma" w:hAnsi="Tahoma" w:cs="Tahoma"/>
                          <w:b/>
                          <w:smallCaps/>
                        </w:rPr>
                      </w:pPr>
                      <w:r>
                        <w:rPr>
                          <w:rFonts w:ascii="Tahoma" w:hAnsi="Tahoma" w:cs="Tahoma"/>
                          <w:b/>
                          <w:smallCaps/>
                        </w:rPr>
                        <w:t>Primary Skills &amp; Experience:</w:t>
                      </w:r>
                    </w:p>
                    <w:p w:rsidR="00360F21" w:rsidRDefault="00360F21">
                      <w:pPr>
                        <w:rPr>
                          <w:rFonts w:ascii="Tahoma" w:hAnsi="Tahoma" w:cs="Tahoma"/>
                        </w:rPr>
                      </w:pPr>
                    </w:p>
                    <w:p w:rsidR="00734CCF" w:rsidRPr="00734CCF" w:rsidRDefault="00734CCF" w:rsidP="0086186B">
                      <w:pPr>
                        <w:numPr>
                          <w:ilvl w:val="0"/>
                          <w:numId w:val="10"/>
                        </w:numPr>
                        <w:ind w:left="270" w:hanging="270"/>
                        <w:rPr>
                          <w:rFonts w:ascii="Tahoma" w:hAnsi="Tahoma" w:cs="Tahoma"/>
                          <w:bCs/>
                        </w:rPr>
                      </w:pPr>
                      <w:r w:rsidRPr="00734CCF">
                        <w:rPr>
                          <w:rFonts w:ascii="Tahoma" w:hAnsi="Tahoma" w:cs="Tahoma"/>
                          <w:bCs/>
                        </w:rPr>
                        <w:t xml:space="preserve">12 years developing a thorough understanding of </w:t>
                      </w:r>
                      <w:r>
                        <w:rPr>
                          <w:rFonts w:ascii="Tahoma" w:hAnsi="Tahoma" w:cs="Tahoma"/>
                          <w:bCs/>
                        </w:rPr>
                        <w:t>user</w:t>
                      </w:r>
                      <w:r w:rsidRPr="00734CCF">
                        <w:rPr>
                          <w:rFonts w:ascii="Tahoma" w:hAnsi="Tahoma" w:cs="Tahoma"/>
                          <w:bCs/>
                        </w:rPr>
                        <w:t xml:space="preserve"> requirements and delivering them into world-class websites</w:t>
                      </w:r>
                    </w:p>
                    <w:p w:rsidR="00734CCF" w:rsidRPr="00734CCF" w:rsidRDefault="00734CCF" w:rsidP="0086186B">
                      <w:pPr>
                        <w:numPr>
                          <w:ilvl w:val="0"/>
                          <w:numId w:val="10"/>
                        </w:numPr>
                        <w:ind w:left="270" w:hanging="270"/>
                        <w:rPr>
                          <w:rFonts w:ascii="Tahoma" w:hAnsi="Tahoma" w:cs="Tahoma"/>
                          <w:bCs/>
                        </w:rPr>
                      </w:pPr>
                      <w:r w:rsidRPr="00734CCF">
                        <w:rPr>
                          <w:rFonts w:ascii="Tahoma" w:hAnsi="Tahoma" w:cs="Tahoma"/>
                          <w:bCs/>
                        </w:rPr>
                        <w:t>13 years</w:t>
                      </w:r>
                      <w:r>
                        <w:rPr>
                          <w:rFonts w:ascii="Tahoma" w:hAnsi="Tahoma" w:cs="Tahoma"/>
                          <w:bCs/>
                        </w:rPr>
                        <w:t xml:space="preserve"> creating and</w:t>
                      </w:r>
                      <w:r w:rsidRPr="00734CCF">
                        <w:rPr>
                          <w:rFonts w:ascii="Tahoma" w:hAnsi="Tahoma" w:cs="Tahoma"/>
                          <w:bCs/>
                        </w:rPr>
                        <w:t xml:space="preserve"> turning mockups into pixel-perfect, fully functional, clickable HTML5/CSS/</w:t>
                      </w:r>
                      <w:proofErr w:type="spellStart"/>
                      <w:r w:rsidRPr="00734CCF">
                        <w:rPr>
                          <w:rFonts w:ascii="Tahoma" w:hAnsi="Tahoma" w:cs="Tahoma"/>
                          <w:bCs/>
                        </w:rPr>
                        <w:t>Javascript</w:t>
                      </w:r>
                      <w:proofErr w:type="spellEnd"/>
                      <w:r w:rsidRPr="00734CCF">
                        <w:rPr>
                          <w:rFonts w:ascii="Tahoma" w:hAnsi="Tahoma" w:cs="Tahoma"/>
                          <w:bCs/>
                        </w:rPr>
                        <w:t xml:space="preserve"> responsive prototypes</w:t>
                      </w:r>
                    </w:p>
                    <w:p w:rsidR="00734CCF" w:rsidRPr="00734CCF" w:rsidRDefault="00734CCF" w:rsidP="0086186B">
                      <w:pPr>
                        <w:numPr>
                          <w:ilvl w:val="0"/>
                          <w:numId w:val="10"/>
                        </w:numPr>
                        <w:ind w:left="270" w:hanging="270"/>
                        <w:rPr>
                          <w:rFonts w:ascii="Tahoma" w:hAnsi="Tahoma" w:cs="Tahoma"/>
                          <w:bCs/>
                        </w:rPr>
                      </w:pPr>
                      <w:r w:rsidRPr="00734CCF">
                        <w:rPr>
                          <w:rFonts w:ascii="Tahoma" w:hAnsi="Tahoma" w:cs="Tahoma"/>
                          <w:bCs/>
                        </w:rPr>
                        <w:t xml:space="preserve">12-13 years of demonstrated experience in website design using Adobe Photoshop, Adobe XD or </w:t>
                      </w:r>
                      <w:r>
                        <w:rPr>
                          <w:rFonts w:ascii="Tahoma" w:hAnsi="Tahoma" w:cs="Tahoma"/>
                          <w:bCs/>
                        </w:rPr>
                        <w:t>Illustrator</w:t>
                      </w:r>
                    </w:p>
                    <w:p w:rsidR="00734CCF" w:rsidRPr="00734CCF" w:rsidRDefault="00734CCF" w:rsidP="0086186B">
                      <w:pPr>
                        <w:numPr>
                          <w:ilvl w:val="0"/>
                          <w:numId w:val="10"/>
                        </w:numPr>
                        <w:ind w:left="270" w:hanging="270"/>
                        <w:rPr>
                          <w:rFonts w:ascii="Tahoma" w:hAnsi="Tahoma" w:cs="Tahoma"/>
                          <w:bCs/>
                        </w:rPr>
                      </w:pPr>
                      <w:r w:rsidRPr="00734CCF">
                        <w:rPr>
                          <w:rFonts w:ascii="Tahoma" w:hAnsi="Tahoma" w:cs="Tahoma"/>
                          <w:bCs/>
                        </w:rPr>
                        <w:t xml:space="preserve">13 years working successfully with project manager, product owners, designers, engineers, and testers </w:t>
                      </w:r>
                    </w:p>
                    <w:p w:rsidR="00734CCF" w:rsidRPr="00734CCF" w:rsidRDefault="00734CCF" w:rsidP="0086186B">
                      <w:pPr>
                        <w:numPr>
                          <w:ilvl w:val="0"/>
                          <w:numId w:val="10"/>
                        </w:numPr>
                        <w:ind w:left="270" w:hanging="270"/>
                        <w:rPr>
                          <w:rFonts w:ascii="Tahoma" w:hAnsi="Tahoma" w:cs="Tahoma"/>
                          <w:bCs/>
                        </w:rPr>
                      </w:pPr>
                      <w:r w:rsidRPr="00734CCF">
                        <w:rPr>
                          <w:rFonts w:ascii="Tahoma" w:hAnsi="Tahoma" w:cs="Tahoma"/>
                          <w:bCs/>
                        </w:rPr>
                        <w:t xml:space="preserve">7 years creating wireframes, user stories, and mastering Bootstrap and </w:t>
                      </w:r>
                      <w:r>
                        <w:rPr>
                          <w:rFonts w:ascii="Tahoma" w:hAnsi="Tahoma" w:cs="Tahoma"/>
                          <w:bCs/>
                        </w:rPr>
                        <w:t>Material</w:t>
                      </w:r>
                      <w:r w:rsidR="00E27B63">
                        <w:rPr>
                          <w:rFonts w:ascii="Tahoma" w:hAnsi="Tahoma" w:cs="Tahoma"/>
                          <w:bCs/>
                        </w:rPr>
                        <w:t xml:space="preserve"> Design</w:t>
                      </w:r>
                    </w:p>
                    <w:p w:rsidR="00734CCF" w:rsidRPr="00734CCF" w:rsidRDefault="00734CCF" w:rsidP="0086186B">
                      <w:pPr>
                        <w:numPr>
                          <w:ilvl w:val="0"/>
                          <w:numId w:val="10"/>
                        </w:numPr>
                        <w:ind w:left="270" w:hanging="270"/>
                        <w:rPr>
                          <w:rFonts w:ascii="Tahoma" w:hAnsi="Tahoma" w:cs="Tahoma"/>
                          <w:bCs/>
                        </w:rPr>
                      </w:pPr>
                      <w:r w:rsidRPr="00734CCF">
                        <w:rPr>
                          <w:rFonts w:ascii="Tahoma" w:hAnsi="Tahoma" w:cs="Tahoma"/>
                          <w:bCs/>
                        </w:rPr>
                        <w:t>2 years turning Photoshop designs into fully functional WordPress themes</w:t>
                      </w:r>
                      <w:r w:rsidR="002801AD">
                        <w:rPr>
                          <w:rFonts w:ascii="Tahoma" w:hAnsi="Tahoma" w:cs="Tahoma"/>
                          <w:bCs/>
                        </w:rPr>
                        <w:t>, and Angular 2 apps.</w:t>
                      </w:r>
                    </w:p>
                    <w:p w:rsidR="00DE1030" w:rsidRDefault="00DE1030">
                      <w:pPr>
                        <w:rPr>
                          <w:rFonts w:ascii="Tahoma" w:hAnsi="Tahoma" w:cs="Tahoma"/>
                        </w:rPr>
                      </w:pPr>
                    </w:p>
                    <w:p w:rsidR="00DE1030" w:rsidRDefault="00DE1030" w:rsidP="00A610FB">
                      <w:pPr>
                        <w:tabs>
                          <w:tab w:val="left" w:pos="540"/>
                        </w:tabs>
                      </w:pPr>
                      <w:r>
                        <w:rPr>
                          <w:rFonts w:ascii="Tahoma" w:hAnsi="Tahoma" w:cs="Tahoma"/>
                          <w:b/>
                          <w:smallCaps/>
                        </w:rPr>
                        <w:t>Sample URLs / Social Media Links:</w:t>
                      </w:r>
                    </w:p>
                    <w:p w:rsidR="00DE1030" w:rsidRDefault="00DE1030" w:rsidP="006A4C91">
                      <w:pPr>
                        <w:tabs>
                          <w:tab w:val="left" w:pos="540"/>
                        </w:tabs>
                        <w:spacing w:line="200" w:lineRule="exact"/>
                      </w:pPr>
                    </w:p>
                    <w:p w:rsidR="006A4C91" w:rsidRPr="004649B0" w:rsidRDefault="00104347" w:rsidP="006A4C91">
                      <w:pPr>
                        <w:tabs>
                          <w:tab w:val="left" w:pos="540"/>
                        </w:tabs>
                        <w:spacing w:line="280" w:lineRule="exact"/>
                        <w:rPr>
                          <w:rFonts w:ascii="Tahoma" w:hAnsi="Tahoma" w:cs="Tahoma"/>
                        </w:rPr>
                      </w:pPr>
                      <w:hyperlink r:id="rId14" w:history="1">
                        <w:r w:rsidR="006A4C91" w:rsidRPr="004649B0">
                          <w:rPr>
                            <w:rStyle w:val="Hyperlink"/>
                            <w:rFonts w:ascii="Tahoma" w:hAnsi="Tahoma" w:cs="Tahoma"/>
                          </w:rPr>
                          <w:t>http:www.adam-marsh.com</w:t>
                        </w:r>
                      </w:hyperlink>
                    </w:p>
                    <w:p w:rsidR="006A4C91" w:rsidRDefault="00104347" w:rsidP="006A4C91">
                      <w:pPr>
                        <w:spacing w:after="20" w:line="280" w:lineRule="exact"/>
                      </w:pPr>
                      <w:hyperlink r:id="rId15" w:history="1">
                        <w:r w:rsidR="006A4C91">
                          <w:rPr>
                            <w:rStyle w:val="Hyperlink"/>
                            <w:rFonts w:ascii="Tahoma" w:hAnsi="Tahoma" w:cs="Tahoma"/>
                          </w:rPr>
                          <w:t>http://www.ui-design-engineering.com/</w:t>
                        </w:r>
                      </w:hyperlink>
                    </w:p>
                    <w:p w:rsidR="006A4C91" w:rsidRPr="00B60B3F" w:rsidRDefault="00104347" w:rsidP="006A4C91">
                      <w:pPr>
                        <w:spacing w:after="20" w:line="280" w:lineRule="exact"/>
                        <w:rPr>
                          <w:rFonts w:ascii="Tahoma" w:hAnsi="Tahoma" w:cs="Tahoma"/>
                          <w:color w:val="0000FF"/>
                          <w:u w:val="single"/>
                        </w:rPr>
                      </w:pPr>
                      <w:hyperlink r:id="rId16" w:history="1">
                        <w:r w:rsidR="006A4C91" w:rsidRPr="003A45BE">
                          <w:rPr>
                            <w:rStyle w:val="Hyperlink"/>
                            <w:rFonts w:ascii="Tahoma" w:hAnsi="Tahoma" w:cs="Tahoma"/>
                          </w:rPr>
                          <w:t>http://www.milkandbourbon.com/</w:t>
                        </w:r>
                      </w:hyperlink>
                    </w:p>
                    <w:p w:rsidR="006A4C91" w:rsidRDefault="00104347" w:rsidP="006A4C91">
                      <w:pPr>
                        <w:spacing w:after="20" w:line="280" w:lineRule="exact"/>
                        <w:rPr>
                          <w:rStyle w:val="Hyperlink"/>
                          <w:rFonts w:ascii="Tahoma" w:hAnsi="Tahoma" w:cs="Tahoma"/>
                        </w:rPr>
                      </w:pPr>
                      <w:hyperlink r:id="rId17" w:history="1">
                        <w:r w:rsidR="006A4C91">
                          <w:rPr>
                            <w:rStyle w:val="Hyperlink"/>
                            <w:rFonts w:ascii="Tahoma" w:hAnsi="Tahoma" w:cs="Tahoma"/>
                          </w:rPr>
                          <w:t>http://www.myuikit.com</w:t>
                        </w:r>
                      </w:hyperlink>
                    </w:p>
                    <w:p w:rsidR="006A4C91" w:rsidRDefault="00104347" w:rsidP="006A4C91">
                      <w:pPr>
                        <w:spacing w:after="20" w:line="280" w:lineRule="exact"/>
                      </w:pPr>
                      <w:hyperlink r:id="rId18" w:history="1">
                        <w:r w:rsidR="006A4C91">
                          <w:rPr>
                            <w:rStyle w:val="Hyperlink"/>
                            <w:rFonts w:ascii="Tahoma" w:hAnsi="Tahoma" w:cs="Tahoma"/>
                          </w:rPr>
                          <w:t>https://www.linkedin.com/in/sassmaster</w:t>
                        </w:r>
                      </w:hyperlink>
                    </w:p>
                    <w:p w:rsidR="00DE1030" w:rsidRPr="00F672D8" w:rsidRDefault="00104347" w:rsidP="008B723D">
                      <w:pPr>
                        <w:spacing w:after="20" w:line="280" w:lineRule="atLeast"/>
                      </w:pPr>
                      <w:hyperlink r:id="rId19" w:history="1">
                        <w:r w:rsidR="00DE1030" w:rsidRPr="00F672D8">
                          <w:rPr>
                            <w:rStyle w:val="Hyperlink"/>
                            <w:rFonts w:ascii="Tahoma" w:hAnsi="Tahoma" w:cs="Tahoma"/>
                          </w:rPr>
                          <w:t>http://www.myuikit.com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DE1030">
        <w:rPr>
          <w:rFonts w:ascii="Trebuchet MS" w:hAnsi="Trebuchet MS" w:cs="Trebuchet MS"/>
          <w:b/>
          <w:sz w:val="32"/>
        </w:rPr>
        <w:t>Adam L. Marsh</w:t>
      </w:r>
      <w:r w:rsidR="00DE1030">
        <w:rPr>
          <w:rFonts w:ascii="Trebuchet MS" w:hAnsi="Trebuchet MS" w:cs="Trebuchet MS"/>
        </w:rPr>
        <w:tab/>
      </w:r>
      <w:r w:rsidR="00DE1030">
        <w:rPr>
          <w:rFonts w:ascii="Trebuchet MS" w:hAnsi="Trebuchet MS" w:cs="Trebuchet MS"/>
        </w:rPr>
        <w:tab/>
      </w:r>
      <w:r w:rsidR="00DE1030">
        <w:rPr>
          <w:rFonts w:ascii="Trebuchet MS" w:hAnsi="Trebuchet MS" w:cs="Trebuchet MS"/>
        </w:rPr>
        <w:tab/>
      </w:r>
      <w:r w:rsidR="00DE1030">
        <w:rPr>
          <w:rFonts w:ascii="Trebuchet MS" w:hAnsi="Trebuchet MS" w:cs="Trebuchet MS"/>
        </w:rPr>
        <w:tab/>
      </w:r>
      <w:r w:rsidR="00DE1030">
        <w:rPr>
          <w:rFonts w:ascii="Trebuchet MS" w:hAnsi="Trebuchet MS" w:cs="Trebuchet MS"/>
        </w:rPr>
        <w:tab/>
      </w:r>
      <w:r w:rsidR="0024310D">
        <w:rPr>
          <w:rFonts w:ascii="Trebuchet MS" w:hAnsi="Trebuchet MS" w:cs="Trebuchet MS"/>
        </w:rPr>
        <w:tab/>
      </w:r>
      <w:r w:rsidR="00ED3526">
        <w:rPr>
          <w:rFonts w:ascii="Trebuchet MS" w:hAnsi="Trebuchet MS" w:cs="Trebuchet MS"/>
        </w:rPr>
        <w:t>Seattle</w:t>
      </w:r>
      <w:r w:rsidR="00DE1030">
        <w:rPr>
          <w:rFonts w:ascii="Trebuchet MS" w:hAnsi="Trebuchet MS" w:cs="Trebuchet MS"/>
        </w:rPr>
        <w:t xml:space="preserve">, </w:t>
      </w:r>
      <w:r w:rsidR="00ED3526">
        <w:rPr>
          <w:rFonts w:ascii="Trebuchet MS" w:hAnsi="Trebuchet MS" w:cs="Trebuchet MS"/>
        </w:rPr>
        <w:t>WA</w:t>
      </w:r>
      <w:r w:rsidR="00DE1030">
        <w:rPr>
          <w:rFonts w:ascii="Trebuchet MS" w:hAnsi="Trebuchet MS" w:cs="Trebuchet MS"/>
        </w:rPr>
        <w:t xml:space="preserve">  9</w:t>
      </w:r>
      <w:r w:rsidR="00ED3526">
        <w:rPr>
          <w:rFonts w:ascii="Trebuchet MS" w:hAnsi="Trebuchet MS" w:cs="Trebuchet MS"/>
        </w:rPr>
        <w:t>802</w:t>
      </w:r>
      <w:r w:rsidR="00DE1030">
        <w:rPr>
          <w:rFonts w:ascii="Trebuchet MS" w:hAnsi="Trebuchet MS" w:cs="Trebuchet MS"/>
        </w:rPr>
        <w:t>3</w:t>
      </w:r>
    </w:p>
    <w:p w:rsidR="00DE1030" w:rsidRDefault="0024310D">
      <w:r>
        <w:rPr>
          <w:rFonts w:ascii="Tahoma" w:hAnsi="Tahoma" w:cs="Tahoma"/>
          <w:b/>
        </w:rPr>
        <w:t>~UI/UX Designer-</w:t>
      </w:r>
      <w:r w:rsidR="00B57BA8">
        <w:rPr>
          <w:rFonts w:ascii="Tahoma" w:hAnsi="Tahoma" w:cs="Tahoma"/>
          <w:b/>
        </w:rPr>
        <w:t>Developer</w:t>
      </w:r>
      <w:r w:rsidR="00B57BA8">
        <w:rPr>
          <w:rFonts w:ascii="Tahoma" w:hAnsi="Tahoma" w:cs="Tahoma"/>
          <w:b/>
        </w:rPr>
        <w:tab/>
      </w:r>
      <w:r w:rsidR="00B57BA8">
        <w:rPr>
          <w:rFonts w:ascii="Tahoma" w:hAnsi="Tahoma" w:cs="Tahoma"/>
          <w:b/>
        </w:rPr>
        <w:tab/>
        <w:t xml:space="preserve">  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ED3526">
        <w:rPr>
          <w:rFonts w:ascii="Trebuchet MS" w:hAnsi="Trebuchet MS" w:cs="Trebuchet MS"/>
          <w:b/>
          <w:bCs/>
        </w:rPr>
        <w:t>206-482-9187</w:t>
      </w:r>
    </w:p>
    <w:p w:rsidR="00011A06" w:rsidRDefault="007B67E2" w:rsidP="00011A06">
      <w:pPr>
        <w:rPr>
          <w:rFonts w:ascii="Trebuchet MS" w:hAnsi="Trebuchet MS" w:cs="Trebuchet MS"/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64770</wp:posOffset>
                </wp:positionV>
                <wp:extent cx="784225" cy="40322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403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030" w:rsidRDefault="007B67E2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647700" cy="31432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.05pt;margin-top:5.1pt;width:61.75pt;height:31.7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" stroked="f">
                <v:fill opacity="0"/>
                <v:textbox inset="0,0,0,0">
                  <w:txbxContent>
                    <w:p w:rsidR="00DE1030" w:rsidRDefault="007B67E2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647700" cy="31432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1030">
        <w:tab/>
      </w:r>
      <w:r w:rsidR="00DE1030">
        <w:tab/>
      </w:r>
      <w:r w:rsidR="00DE1030">
        <w:tab/>
      </w:r>
      <w:r w:rsidR="00DE1030">
        <w:tab/>
      </w:r>
      <w:r w:rsidR="00DE1030">
        <w:tab/>
      </w:r>
      <w:r w:rsidR="00011A06">
        <w:rPr>
          <w:rFonts w:ascii="Trebuchet MS" w:hAnsi="Trebuchet MS" w:cs="Trebuchet MS"/>
        </w:rPr>
        <w:tab/>
      </w:r>
      <w:r w:rsidR="00011A06">
        <w:rPr>
          <w:rFonts w:ascii="Trebuchet MS" w:hAnsi="Trebuchet MS" w:cs="Trebuchet MS"/>
        </w:rPr>
        <w:tab/>
      </w:r>
      <w:r w:rsidR="00011A06">
        <w:rPr>
          <w:rFonts w:ascii="Trebuchet MS" w:hAnsi="Trebuchet MS" w:cs="Trebuchet MS"/>
        </w:rPr>
        <w:tab/>
      </w:r>
      <w:r w:rsidR="00011A06">
        <w:rPr>
          <w:rFonts w:ascii="Trebuchet MS" w:hAnsi="Trebuchet MS" w:cs="Trebuchet MS"/>
        </w:rPr>
        <w:tab/>
      </w:r>
      <w:r w:rsidR="00011A06">
        <w:rPr>
          <w:rFonts w:ascii="Trebuchet MS" w:hAnsi="Trebuchet MS" w:cs="Trebuchet MS"/>
        </w:rPr>
        <w:tab/>
      </w:r>
      <w:r w:rsidR="00011A06">
        <w:rPr>
          <w:rFonts w:ascii="Trebuchet MS" w:hAnsi="Trebuchet MS" w:cs="Trebuchet MS"/>
        </w:rPr>
        <w:tab/>
        <w:t xml:space="preserve"> </w:t>
      </w:r>
      <w:r w:rsidR="004904BE">
        <w:rPr>
          <w:rFonts w:ascii="Trebuchet MS" w:hAnsi="Trebuchet MS" w:cs="Trebuchet MS"/>
        </w:rPr>
        <w:t xml:space="preserve">  </w:t>
      </w:r>
      <w:r w:rsidR="0024310D">
        <w:rPr>
          <w:rFonts w:ascii="Trebuchet MS" w:hAnsi="Trebuchet MS" w:cs="Trebuchet MS"/>
        </w:rPr>
        <w:tab/>
      </w:r>
      <w:r w:rsidR="0024310D">
        <w:rPr>
          <w:rFonts w:ascii="Trebuchet MS" w:hAnsi="Trebuchet MS" w:cs="Trebuchet MS"/>
        </w:rPr>
        <w:tab/>
      </w:r>
      <w:hyperlink r:id="rId22" w:history="1">
        <w:r w:rsidR="00A610FB">
          <w:rPr>
            <w:rStyle w:val="Hyperlink"/>
            <w:rFonts w:ascii="Trebuchet MS" w:hAnsi="Trebuchet MS" w:cs="Trebuchet MS"/>
          </w:rPr>
          <w:t>am@adam-marsh.com</w:t>
        </w:r>
      </w:hyperlink>
    </w:p>
    <w:p w:rsidR="00D1783E" w:rsidRDefault="00DE1030" w:rsidP="00D1783E">
      <w:r>
        <w:tab/>
      </w:r>
      <w:r>
        <w:tab/>
      </w:r>
      <w:r>
        <w:tab/>
      </w:r>
      <w:r>
        <w:tab/>
      </w:r>
      <w:r>
        <w:tab/>
      </w:r>
      <w:r w:rsidR="00011A06">
        <w:t xml:space="preserve">   </w:t>
      </w:r>
      <w:r w:rsidR="00011A06">
        <w:tab/>
      </w:r>
      <w:r w:rsidR="00011A06">
        <w:tab/>
      </w:r>
    </w:p>
    <w:p w:rsidR="00D1783E" w:rsidRDefault="00D1783E" w:rsidP="00D1783E"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2FE93649" wp14:editId="20D4581A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3587750" cy="17018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170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783E" w:rsidRDefault="00D1783E" w:rsidP="00D1783E">
                            <w:r>
                              <w:object w:dxaOrig="7599" w:dyaOrig="18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85.35pt;height:6.75pt" o:ole="" filled="t">
                                  <v:fill opacity="0" color2="black"/>
                                  <v:imagedata r:id="rId23" o:title=""/>
                                </v:shape>
                                <o:OLEObject Type="Embed" ProgID="Adobe" ShapeID="_x0000_i1025" DrawAspect="Content" ObjectID="_1626077651" r:id="rId24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0;margin-top:6.3pt;width:282.5pt;height:13.4pt;z-index:251661312;visibility:visible;mso-wrap-style:non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" stroked="f">
                <v:fill opacity="0"/>
                <v:textbox style="mso-fit-shape-to-text:t" inset="0,0,0,0">
                  <w:txbxContent>
                    <w:p w:rsidR="00D1783E" w:rsidRDefault="00D1783E" w:rsidP="00D1783E">
                      <w:r>
                        <w:object w:dxaOrig="7599" w:dyaOrig="180">
                          <v:shape id="_x0000_i1025" type="#_x0000_t75" style="width:285.35pt;height:6.75pt" o:ole="" filled="t">
                            <v:fill opacity="0" color2="black"/>
                            <v:imagedata r:id="rId25" o:title=""/>
                          </v:shape>
                          <o:OLEObject Type="Embed" ProgID="Adobe" ShapeID="_x0000_i1025" DrawAspect="Content" ObjectID="_1622445427" r:id="rId2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DE1030" w:rsidRDefault="00965733" w:rsidP="00A610FB"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207A7CF2" wp14:editId="16181514">
                <wp:simplePos x="0" y="0"/>
                <wp:positionH relativeFrom="margin">
                  <wp:posOffset>-152400</wp:posOffset>
                </wp:positionH>
                <wp:positionV relativeFrom="paragraph">
                  <wp:posOffset>82550</wp:posOffset>
                </wp:positionV>
                <wp:extent cx="3810000" cy="797560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7975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783E" w:rsidRDefault="00D1783E" w:rsidP="00532370">
                            <w:pPr>
                              <w:spacing w:before="120"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  <w:sz w:val="22"/>
                                <w:szCs w:val="22"/>
                              </w:rPr>
                              <w:t>Professional Experience:</w:t>
                            </w:r>
                          </w:p>
                          <w:p w:rsidR="00D1783E" w:rsidRDefault="00D1783E" w:rsidP="00734CCF">
                            <w:pPr>
                              <w:spacing w:line="18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734CCF" w:rsidRPr="00C5258C" w:rsidRDefault="00734CCF" w:rsidP="008618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70"/>
                              </w:tabs>
                              <w:spacing w:after="20" w:line="280" w:lineRule="exact"/>
                              <w:ind w:hanging="270"/>
                              <w:rPr>
                                <w:rFonts w:ascii="Tahoma" w:hAnsi="Tahoma" w:cs="Tahoma"/>
                              </w:rPr>
                            </w:pPr>
                            <w:r w:rsidRPr="00C5258C">
                              <w:rPr>
                                <w:rFonts w:ascii="Tahoma" w:hAnsi="Tahoma" w:cs="Tahoma"/>
                              </w:rPr>
                              <w:t>Under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standing requirements and</w:t>
                            </w:r>
                            <w:r w:rsidRPr="00C5258C">
                              <w:rPr>
                                <w:rFonts w:ascii="Tahoma" w:hAnsi="Tahoma" w:cs="Tahoma"/>
                              </w:rPr>
                              <w:t xml:space="preserve"> user-expe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ctations</w:t>
                            </w:r>
                            <w:r w:rsidRPr="00C5258C">
                              <w:rPr>
                                <w:rFonts w:ascii="Tahoma" w:hAnsi="Tahoma" w:cs="Tahoma"/>
                              </w:rPr>
                              <w:t xml:space="preserve"> from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a task-oriented perspective</w:t>
                            </w:r>
                          </w:p>
                          <w:p w:rsidR="00734CCF" w:rsidRPr="00C5258C" w:rsidRDefault="00734CCF" w:rsidP="008618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70"/>
                              </w:tabs>
                              <w:spacing w:after="20" w:line="280" w:lineRule="exact"/>
                              <w:ind w:hanging="270"/>
                              <w:rPr>
                                <w:rFonts w:ascii="Tahoma" w:hAnsi="Tahoma" w:cs="Tahoma"/>
                              </w:rPr>
                            </w:pPr>
                            <w:r w:rsidRPr="00C5258C">
                              <w:rPr>
                                <w:rFonts w:ascii="Tahoma" w:hAnsi="Tahoma" w:cs="Tahoma"/>
                              </w:rPr>
                              <w:t>Creating rapid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, fully functional and clickable</w:t>
                            </w:r>
                            <w:r w:rsidRPr="00C5258C">
                              <w:rPr>
                                <w:rFonts w:ascii="Tahoma" w:hAnsi="Tahoma" w:cs="Tahoma"/>
                              </w:rPr>
                              <w:t xml:space="preserve"> prototypes to validate design concepts </w:t>
                            </w:r>
                          </w:p>
                          <w:p w:rsidR="00734CCF" w:rsidRPr="00C5258C" w:rsidRDefault="00734CCF" w:rsidP="008618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70"/>
                              </w:tabs>
                              <w:spacing w:after="20" w:line="280" w:lineRule="exact"/>
                              <w:ind w:hanging="270"/>
                              <w:rPr>
                                <w:rFonts w:ascii="Tahoma" w:hAnsi="Tahoma" w:cs="Tahoma"/>
                              </w:rPr>
                            </w:pPr>
                            <w:r w:rsidRPr="00C5258C">
                              <w:rPr>
                                <w:rFonts w:ascii="Tahoma" w:hAnsi="Tahoma" w:cs="Tahoma"/>
                              </w:rPr>
                              <w:t>Highly detailed communica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tion</w:t>
                            </w:r>
                            <w:r w:rsidRPr="00C5258C">
                              <w:rPr>
                                <w:rFonts w:ascii="Tahoma" w:hAnsi="Tahoma" w:cs="Tahoma"/>
                              </w:rPr>
                              <w:t xml:space="preserve"> of design principles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, mockups</w:t>
                            </w:r>
                            <w:r w:rsidRPr="00C5258C">
                              <w:rPr>
                                <w:rFonts w:ascii="Tahoma" w:hAnsi="Tahoma" w:cs="Tahoma"/>
                              </w:rPr>
                              <w:t xml:space="preserve"> + direction to engineers </w:t>
                            </w:r>
                          </w:p>
                          <w:p w:rsidR="00734CCF" w:rsidRPr="00C5258C" w:rsidRDefault="00734CCF" w:rsidP="008618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70"/>
                              </w:tabs>
                              <w:spacing w:after="20" w:line="280" w:lineRule="exact"/>
                              <w:ind w:hanging="270"/>
                              <w:rPr>
                                <w:rFonts w:ascii="Tahoma" w:hAnsi="Tahoma" w:cs="Tahoma"/>
                              </w:rPr>
                            </w:pPr>
                            <w:r w:rsidRPr="00C5258C">
                              <w:rPr>
                                <w:rFonts w:ascii="Tahoma" w:hAnsi="Tahoma" w:cs="Tahoma"/>
                              </w:rPr>
                              <w:t xml:space="preserve">Keeping on top of UX trends and looking for creative ideas and inspiration </w:t>
                            </w:r>
                          </w:p>
                          <w:p w:rsidR="00734CCF" w:rsidRPr="00C5258C" w:rsidRDefault="00734CCF" w:rsidP="008618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70"/>
                              </w:tabs>
                              <w:spacing w:after="20" w:line="280" w:lineRule="exact"/>
                              <w:ind w:hanging="270"/>
                              <w:rPr>
                                <w:rFonts w:ascii="Tahoma" w:hAnsi="Tahoma" w:cs="Tahoma"/>
                              </w:rPr>
                            </w:pPr>
                            <w:r w:rsidRPr="00C5258C">
                              <w:rPr>
                                <w:rFonts w:ascii="Tahoma" w:hAnsi="Tahoma" w:cs="Tahoma"/>
                              </w:rPr>
                              <w:t xml:space="preserve">Proficiency with Photoshop, Adobe Creative Suite, </w:t>
                            </w:r>
                            <w:proofErr w:type="spellStart"/>
                            <w:r w:rsidRPr="00C5258C">
                              <w:rPr>
                                <w:rFonts w:ascii="Tahoma" w:hAnsi="Tahoma" w:cs="Tahoma"/>
                              </w:rPr>
                              <w:t>UXPin</w:t>
                            </w:r>
                            <w:proofErr w:type="spellEnd"/>
                            <w:r w:rsidRPr="00C5258C">
                              <w:rPr>
                                <w:rFonts w:ascii="Tahoma" w:hAnsi="Tahoma" w:cs="Tahoma"/>
                              </w:rPr>
                              <w:t xml:space="preserve">, </w:t>
                            </w:r>
                            <w:proofErr w:type="spellStart"/>
                            <w:r w:rsidRPr="00C5258C">
                              <w:rPr>
                                <w:rFonts w:ascii="Tahoma" w:hAnsi="Tahoma" w:cs="Tahoma"/>
                              </w:rPr>
                              <w:t>Balsamiq</w:t>
                            </w:r>
                            <w:proofErr w:type="spellEnd"/>
                            <w:r w:rsidRPr="00C5258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and other UI/UX </w:t>
                            </w:r>
                            <w:r w:rsidRPr="00C5258C">
                              <w:rPr>
                                <w:rFonts w:ascii="Tahoma" w:hAnsi="Tahoma" w:cs="Tahoma"/>
                              </w:rPr>
                              <w:t xml:space="preserve">tools </w:t>
                            </w:r>
                          </w:p>
                          <w:p w:rsidR="00734CCF" w:rsidRPr="00C5258C" w:rsidRDefault="00734CCF" w:rsidP="008618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70"/>
                              </w:tabs>
                              <w:spacing w:after="20" w:line="280" w:lineRule="exact"/>
                              <w:ind w:hanging="270"/>
                              <w:rPr>
                                <w:rFonts w:ascii="Tahoma" w:hAnsi="Tahoma" w:cs="Tahoma"/>
                              </w:rPr>
                            </w:pPr>
                            <w:r w:rsidRPr="00C5258C">
                              <w:rPr>
                                <w:rFonts w:ascii="Tahoma" w:hAnsi="Tahoma" w:cs="Tahoma"/>
                              </w:rPr>
                              <w:t xml:space="preserve">Front-end development experience with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SCSS/</w:t>
                            </w:r>
                            <w:r w:rsidRPr="00C5258C">
                              <w:rPr>
                                <w:rFonts w:ascii="Tahoma" w:hAnsi="Tahoma" w:cs="Tahoma"/>
                              </w:rPr>
                              <w:t xml:space="preserve">CSS, HTML, </w:t>
                            </w:r>
                            <w:proofErr w:type="spellStart"/>
                            <w:r w:rsidRPr="00C5258C">
                              <w:rPr>
                                <w:rFonts w:ascii="Tahoma" w:hAnsi="Tahoma" w:cs="Tahoma"/>
                              </w:rPr>
                              <w:t>Javascript</w:t>
                            </w:r>
                            <w:proofErr w:type="spellEnd"/>
                            <w:r w:rsidRPr="00C5258C">
                              <w:rPr>
                                <w:rFonts w:ascii="Tahoma" w:hAnsi="Tahoma" w:cs="Tahoma"/>
                              </w:rPr>
                              <w:t>, jQuery, Ajax and REST</w:t>
                            </w:r>
                          </w:p>
                          <w:p w:rsidR="00734CCF" w:rsidRDefault="00734CCF" w:rsidP="008618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70"/>
                              </w:tabs>
                              <w:spacing w:after="20" w:line="280" w:lineRule="exact"/>
                              <w:ind w:hanging="270"/>
                              <w:rPr>
                                <w:rFonts w:ascii="Tahoma" w:hAnsi="Tahoma" w:cs="Tahoma"/>
                              </w:rPr>
                            </w:pPr>
                            <w:r w:rsidRPr="00C5258C">
                              <w:rPr>
                                <w:rFonts w:ascii="Tahoma" w:hAnsi="Tahoma" w:cs="Tahoma"/>
                              </w:rPr>
                              <w:t>Experience working with cross functional, agile teams</w:t>
                            </w:r>
                          </w:p>
                          <w:p w:rsidR="00734CCF" w:rsidRDefault="00734CCF" w:rsidP="008618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70"/>
                              </w:tabs>
                              <w:spacing w:after="20" w:line="280" w:lineRule="exact"/>
                              <w:ind w:hanging="27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Extensive experience writing usability scripts</w:t>
                            </w:r>
                            <w:r w:rsidR="00E27B63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E27B63">
                              <w:rPr>
                                <w:rFonts w:ascii="Tahoma" w:hAnsi="Tahoma" w:cs="Tahoma"/>
                              </w:rPr>
                              <w:t>directing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end-user testing</w:t>
                            </w:r>
                            <w:r w:rsidR="00E27B63">
                              <w:rPr>
                                <w:rFonts w:ascii="Tahoma" w:hAnsi="Tahoma" w:cs="Tahoma"/>
                              </w:rPr>
                              <w:t>, focus groups, user panels.</w:t>
                            </w:r>
                          </w:p>
                          <w:p w:rsidR="00734CCF" w:rsidRPr="0092361D" w:rsidRDefault="00734CCF" w:rsidP="0086186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70"/>
                              </w:tabs>
                              <w:spacing w:after="20" w:line="280" w:lineRule="exact"/>
                              <w:ind w:hanging="270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Deep understanding and practical experience in </w:t>
                            </w:r>
                            <w:r w:rsidRPr="0092361D">
                              <w:rPr>
                                <w:rFonts w:ascii="Tahoma" w:hAnsi="Tahoma" w:cs="Tahoma"/>
                                <w:b/>
                              </w:rPr>
                              <w:t>how to make a design technologically feasible</w:t>
                            </w:r>
                          </w:p>
                          <w:p w:rsidR="008B723D" w:rsidRDefault="004904BE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object w:dxaOrig="7599" w:dyaOrig="180">
                                <v:shape id="_x0000_i1026" type="#_x0000_t75" style="width:285.35pt;height:6.75pt" o:ole="" filled="t">
                                  <v:fill opacity="0" color2="black"/>
                                  <v:imagedata r:id="rId23" o:title=""/>
                                </v:shape>
                                <o:OLEObject Type="Embed" ProgID="Adobe" ShapeID="_x0000_i1026" DrawAspect="Content" ObjectID="_1626077652" r:id="rId27"/>
                              </w:object>
                            </w:r>
                          </w:p>
                          <w:p w:rsidR="00D1783E" w:rsidRDefault="008B723D" w:rsidP="00550255">
                            <w:pPr>
                              <w:spacing w:before="120"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  <w:sz w:val="22"/>
                                <w:szCs w:val="22"/>
                              </w:rPr>
                              <w:t xml:space="preserve">Work </w:t>
                            </w:r>
                            <w:r w:rsidR="00D1783E">
                              <w:rPr>
                                <w:rFonts w:ascii="Tahoma" w:hAnsi="Tahoma" w:cs="Tahoma"/>
                                <w:b/>
                                <w:smallCaps/>
                                <w:sz w:val="22"/>
                                <w:szCs w:val="22"/>
                              </w:rPr>
                              <w:t>History:</w:t>
                            </w:r>
                          </w:p>
                          <w:p w:rsidR="00D1783E" w:rsidRDefault="00D1783E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1783E" w:rsidRDefault="004904BE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UI</w:t>
                            </w:r>
                            <w:r w:rsidR="00D1783E">
                              <w:rPr>
                                <w:rFonts w:ascii="Tahoma" w:hAnsi="Tahoma" w:cs="Tahom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D</w:t>
                            </w:r>
                            <w:r w:rsidR="00D1783E">
                              <w:rPr>
                                <w:rFonts w:ascii="Tahoma" w:hAnsi="Tahoma" w:cs="Tahoma"/>
                                <w:b/>
                              </w:rPr>
                              <w:t>esign-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E</w:t>
                            </w:r>
                            <w:r w:rsidR="00D1783E">
                              <w:rPr>
                                <w:rFonts w:ascii="Tahoma" w:hAnsi="Tahoma" w:cs="Tahoma"/>
                                <w:b/>
                              </w:rPr>
                              <w:t>ngineering; 01/2014 – present; SEA, WA</w:t>
                            </w:r>
                          </w:p>
                          <w:p w:rsidR="00D1783E" w:rsidRDefault="00D1783E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Lead UI/UX Designer/Developer—</w:t>
                            </w:r>
                          </w:p>
                          <w:p w:rsidR="00D1783E" w:rsidRPr="006F34D7" w:rsidRDefault="00D1783E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Created respons</w:t>
                            </w:r>
                            <w:r w:rsidR="004609B5">
                              <w:rPr>
                                <w:rFonts w:ascii="Tahoma" w:hAnsi="Tahoma" w:cs="Tahoma"/>
                              </w:rPr>
                              <w:t xml:space="preserve">ive wireframes, prototypes,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usability scripts</w:t>
                            </w:r>
                            <w:r w:rsidR="004609B5">
                              <w:rPr>
                                <w:rFonts w:ascii="Tahoma" w:hAnsi="Tahoma" w:cs="Tahoma"/>
                              </w:rPr>
                              <w:t xml:space="preserve"> and surveys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; Customized front-end and UI frameworks (Bootstrap</w:t>
                            </w:r>
                            <w:r w:rsidR="004609B5">
                              <w:rPr>
                                <w:rFonts w:ascii="Tahoma" w:hAnsi="Tahoma" w:cs="Tahoma"/>
                              </w:rPr>
                              <w:t xml:space="preserve"> and Materialize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) for hosted environments.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Opencart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and </w:t>
                            </w:r>
                            <w:proofErr w:type="spellStart"/>
                            <w:r w:rsidRPr="006F34D7">
                              <w:rPr>
                                <w:rFonts w:ascii="Tahoma" w:hAnsi="Tahoma" w:cs="Tahoma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development.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Fully interactive and responsive UIs (JSP, PHP).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6F34D7">
                              <w:rPr>
                                <w:rFonts w:ascii="Tahoma" w:hAnsi="Tahoma" w:cs="Tahoma"/>
                                <w:i/>
                              </w:rPr>
                              <w:t xml:space="preserve">Clients include Kaiser Permanente, </w:t>
                            </w:r>
                            <w:proofErr w:type="spellStart"/>
                            <w:r w:rsidRPr="006F34D7">
                              <w:rPr>
                                <w:rFonts w:ascii="Tahoma" w:hAnsi="Tahoma" w:cs="Tahoma"/>
                                <w:i/>
                              </w:rPr>
                              <w:t>Inmar</w:t>
                            </w:r>
                            <w:proofErr w:type="spellEnd"/>
                            <w:r w:rsidRPr="006F34D7">
                              <w:rPr>
                                <w:rFonts w:ascii="Tahoma" w:hAnsi="Tahoma" w:cs="Tahoma"/>
                                <w:i/>
                              </w:rPr>
                              <w:t xml:space="preserve">, Virtual Resort Management, </w:t>
                            </w:r>
                            <w:proofErr w:type="spellStart"/>
                            <w:r w:rsidRPr="006F34D7">
                              <w:rPr>
                                <w:rFonts w:ascii="Tahoma" w:hAnsi="Tahoma" w:cs="Tahoma"/>
                                <w:i/>
                              </w:rPr>
                              <w:t>NearIX</w:t>
                            </w:r>
                            <w:proofErr w:type="spellEnd"/>
                            <w:r w:rsidRPr="006F34D7">
                              <w:rPr>
                                <w:rFonts w:ascii="Tahoma" w:hAnsi="Tahoma" w:cs="Tahoma"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6F34D7">
                              <w:rPr>
                                <w:rFonts w:ascii="Tahoma" w:hAnsi="Tahoma" w:cs="Tahoma"/>
                                <w:i/>
                              </w:rPr>
                              <w:t>EllieMae</w:t>
                            </w:r>
                            <w:proofErr w:type="spellEnd"/>
                            <w:r w:rsidRPr="006F34D7">
                              <w:rPr>
                                <w:rFonts w:ascii="Tahoma" w:hAnsi="Tahoma" w:cs="Tahoma"/>
                                <w:i/>
                              </w:rPr>
                              <w:t>, etc.</w:t>
                            </w:r>
                          </w:p>
                          <w:p w:rsidR="00D1783E" w:rsidRDefault="00D1783E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D1783E" w:rsidRDefault="00D1783E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Knowledgpath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/ DMI; 03/2015 – 02/2016; SF, CA</w:t>
                            </w:r>
                          </w:p>
                          <w:p w:rsidR="00D1783E" w:rsidRDefault="00D1783E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Lead UI/UX Designer/Developer—</w:t>
                            </w:r>
                          </w:p>
                          <w:p w:rsidR="00D1783E" w:rsidRDefault="00F438CB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Designed</w:t>
                            </w:r>
                            <w:r w:rsidR="00D1783E">
                              <w:rPr>
                                <w:rFonts w:ascii="Tahoma" w:hAnsi="Tahoma" w:cs="Tahoma"/>
                              </w:rPr>
                              <w:t xml:space="preserve"> responsive UIs for www.shoecarnival.com and www.bedbathandbeyond.com.</w:t>
                            </w:r>
                            <w:proofErr w:type="gramEnd"/>
                            <w:r w:rsidR="00D1783E">
                              <w:rPr>
                                <w:rFonts w:ascii="Tahoma" w:hAnsi="Tahoma" w:cs="Tahoma"/>
                              </w:rPr>
                              <w:t xml:space="preserve"> Created Sass components, build scripts and reusable components for team. </w:t>
                            </w:r>
                            <w:proofErr w:type="gramStart"/>
                            <w:r w:rsidR="00D1783E">
                              <w:rPr>
                                <w:rFonts w:ascii="Tahoma" w:hAnsi="Tahoma" w:cs="Tahoma"/>
                              </w:rPr>
                              <w:t>Managed team of 4 UI/UX Engineers.</w:t>
                            </w:r>
                            <w:proofErr w:type="gramEnd"/>
                          </w:p>
                          <w:p w:rsidR="00D1783E" w:rsidRDefault="00D1783E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1783E" w:rsidRDefault="00D1783E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Ramsell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Corp; 03/2014 – 03/2015; Oakland, CA</w:t>
                            </w:r>
                          </w:p>
                          <w:p w:rsidR="00D1783E" w:rsidRDefault="00D1783E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Lead UI/UX Designer/Developer—</w:t>
                            </w:r>
                          </w:p>
                          <w:p w:rsidR="00D1783E" w:rsidRDefault="00D1783E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Lead the team's HTML5/CSS-3 development efforts while creating two responsive (bootstrap) web apps. Produced style guides for web and mobile devices and implemented all UI functionality according to spec. </w:t>
                            </w:r>
                          </w:p>
                          <w:p w:rsidR="00D1783E" w:rsidRDefault="00D1783E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12pt;margin-top:6.5pt;width:300pt;height:628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" stroked="f">
                <v:fill opacity="0"/>
                <v:textbox inset="0,0,0,0">
                  <w:txbxContent>
                    <w:p w:rsidR="00D1783E" w:rsidRDefault="00D1783E" w:rsidP="00532370">
                      <w:pPr>
                        <w:spacing w:before="120"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smallCaps/>
                          <w:sz w:val="22"/>
                          <w:szCs w:val="22"/>
                        </w:rPr>
                        <w:t>Professional Experience:</w:t>
                      </w:r>
                    </w:p>
                    <w:p w:rsidR="00D1783E" w:rsidRDefault="00D1783E" w:rsidP="00734CCF">
                      <w:pPr>
                        <w:spacing w:line="180" w:lineRule="exact"/>
                        <w:rPr>
                          <w:rFonts w:ascii="Tahoma" w:hAnsi="Tahoma" w:cs="Tahoma"/>
                        </w:rPr>
                      </w:pPr>
                    </w:p>
                    <w:p w:rsidR="00734CCF" w:rsidRPr="00C5258C" w:rsidRDefault="00734CCF" w:rsidP="008618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70"/>
                        </w:tabs>
                        <w:spacing w:after="20" w:line="280" w:lineRule="exact"/>
                        <w:ind w:hanging="270"/>
                        <w:rPr>
                          <w:rFonts w:ascii="Tahoma" w:hAnsi="Tahoma" w:cs="Tahoma"/>
                        </w:rPr>
                      </w:pPr>
                      <w:r w:rsidRPr="00C5258C">
                        <w:rPr>
                          <w:rFonts w:ascii="Tahoma" w:hAnsi="Tahoma" w:cs="Tahoma"/>
                        </w:rPr>
                        <w:t>Under</w:t>
                      </w:r>
                      <w:r>
                        <w:rPr>
                          <w:rFonts w:ascii="Tahoma" w:hAnsi="Tahoma" w:cs="Tahoma"/>
                        </w:rPr>
                        <w:t>standing requirements and</w:t>
                      </w:r>
                      <w:r w:rsidRPr="00C5258C">
                        <w:rPr>
                          <w:rFonts w:ascii="Tahoma" w:hAnsi="Tahoma" w:cs="Tahoma"/>
                        </w:rPr>
                        <w:t xml:space="preserve"> user-expe</w:t>
                      </w:r>
                      <w:r>
                        <w:rPr>
                          <w:rFonts w:ascii="Tahoma" w:hAnsi="Tahoma" w:cs="Tahoma"/>
                        </w:rPr>
                        <w:t>ctations</w:t>
                      </w:r>
                      <w:r w:rsidRPr="00C5258C">
                        <w:rPr>
                          <w:rFonts w:ascii="Tahoma" w:hAnsi="Tahoma" w:cs="Tahoma"/>
                        </w:rPr>
                        <w:t xml:space="preserve"> from </w:t>
                      </w:r>
                      <w:r>
                        <w:rPr>
                          <w:rFonts w:ascii="Tahoma" w:hAnsi="Tahoma" w:cs="Tahoma"/>
                        </w:rPr>
                        <w:t>a task-oriented perspective</w:t>
                      </w:r>
                    </w:p>
                    <w:p w:rsidR="00734CCF" w:rsidRPr="00C5258C" w:rsidRDefault="00734CCF" w:rsidP="008618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70"/>
                        </w:tabs>
                        <w:spacing w:after="20" w:line="280" w:lineRule="exact"/>
                        <w:ind w:hanging="270"/>
                        <w:rPr>
                          <w:rFonts w:ascii="Tahoma" w:hAnsi="Tahoma" w:cs="Tahoma"/>
                        </w:rPr>
                      </w:pPr>
                      <w:r w:rsidRPr="00C5258C">
                        <w:rPr>
                          <w:rFonts w:ascii="Tahoma" w:hAnsi="Tahoma" w:cs="Tahoma"/>
                        </w:rPr>
                        <w:t>Creating rapid</w:t>
                      </w:r>
                      <w:r>
                        <w:rPr>
                          <w:rFonts w:ascii="Tahoma" w:hAnsi="Tahoma" w:cs="Tahoma"/>
                        </w:rPr>
                        <w:t>, fully functional and clickable</w:t>
                      </w:r>
                      <w:r w:rsidRPr="00C5258C">
                        <w:rPr>
                          <w:rFonts w:ascii="Tahoma" w:hAnsi="Tahoma" w:cs="Tahoma"/>
                        </w:rPr>
                        <w:t xml:space="preserve"> prototypes to validate design concepts </w:t>
                      </w:r>
                    </w:p>
                    <w:p w:rsidR="00734CCF" w:rsidRPr="00C5258C" w:rsidRDefault="00734CCF" w:rsidP="008618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70"/>
                        </w:tabs>
                        <w:spacing w:after="20" w:line="280" w:lineRule="exact"/>
                        <w:ind w:hanging="270"/>
                        <w:rPr>
                          <w:rFonts w:ascii="Tahoma" w:hAnsi="Tahoma" w:cs="Tahoma"/>
                        </w:rPr>
                      </w:pPr>
                      <w:r w:rsidRPr="00C5258C">
                        <w:rPr>
                          <w:rFonts w:ascii="Tahoma" w:hAnsi="Tahoma" w:cs="Tahoma"/>
                        </w:rPr>
                        <w:t>Highly detailed communica</w:t>
                      </w:r>
                      <w:r>
                        <w:rPr>
                          <w:rFonts w:ascii="Tahoma" w:hAnsi="Tahoma" w:cs="Tahoma"/>
                        </w:rPr>
                        <w:t>tion</w:t>
                      </w:r>
                      <w:r w:rsidRPr="00C5258C">
                        <w:rPr>
                          <w:rFonts w:ascii="Tahoma" w:hAnsi="Tahoma" w:cs="Tahoma"/>
                        </w:rPr>
                        <w:t xml:space="preserve"> of design principles</w:t>
                      </w:r>
                      <w:r>
                        <w:rPr>
                          <w:rFonts w:ascii="Tahoma" w:hAnsi="Tahoma" w:cs="Tahoma"/>
                        </w:rPr>
                        <w:t>, mockups</w:t>
                      </w:r>
                      <w:r w:rsidRPr="00C5258C">
                        <w:rPr>
                          <w:rFonts w:ascii="Tahoma" w:hAnsi="Tahoma" w:cs="Tahoma"/>
                        </w:rPr>
                        <w:t xml:space="preserve"> + direction to engineers </w:t>
                      </w:r>
                    </w:p>
                    <w:p w:rsidR="00734CCF" w:rsidRPr="00C5258C" w:rsidRDefault="00734CCF" w:rsidP="008618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70"/>
                        </w:tabs>
                        <w:spacing w:after="20" w:line="280" w:lineRule="exact"/>
                        <w:ind w:hanging="270"/>
                        <w:rPr>
                          <w:rFonts w:ascii="Tahoma" w:hAnsi="Tahoma" w:cs="Tahoma"/>
                        </w:rPr>
                      </w:pPr>
                      <w:r w:rsidRPr="00C5258C">
                        <w:rPr>
                          <w:rFonts w:ascii="Tahoma" w:hAnsi="Tahoma" w:cs="Tahoma"/>
                        </w:rPr>
                        <w:t xml:space="preserve">Keeping on top of UX trends and looking for creative ideas and inspiration </w:t>
                      </w:r>
                    </w:p>
                    <w:p w:rsidR="00734CCF" w:rsidRPr="00C5258C" w:rsidRDefault="00734CCF" w:rsidP="008618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70"/>
                        </w:tabs>
                        <w:spacing w:after="20" w:line="280" w:lineRule="exact"/>
                        <w:ind w:hanging="270"/>
                        <w:rPr>
                          <w:rFonts w:ascii="Tahoma" w:hAnsi="Tahoma" w:cs="Tahoma"/>
                        </w:rPr>
                      </w:pPr>
                      <w:r w:rsidRPr="00C5258C">
                        <w:rPr>
                          <w:rFonts w:ascii="Tahoma" w:hAnsi="Tahoma" w:cs="Tahoma"/>
                        </w:rPr>
                        <w:t xml:space="preserve">Proficiency with Photoshop, Adobe Creative Suite, </w:t>
                      </w:r>
                      <w:proofErr w:type="spellStart"/>
                      <w:r w:rsidRPr="00C5258C">
                        <w:rPr>
                          <w:rFonts w:ascii="Tahoma" w:hAnsi="Tahoma" w:cs="Tahoma"/>
                        </w:rPr>
                        <w:t>UXPin</w:t>
                      </w:r>
                      <w:proofErr w:type="spellEnd"/>
                      <w:r w:rsidRPr="00C5258C">
                        <w:rPr>
                          <w:rFonts w:ascii="Tahoma" w:hAnsi="Tahoma" w:cs="Tahoma"/>
                        </w:rPr>
                        <w:t xml:space="preserve">, </w:t>
                      </w:r>
                      <w:proofErr w:type="spellStart"/>
                      <w:r w:rsidRPr="00C5258C">
                        <w:rPr>
                          <w:rFonts w:ascii="Tahoma" w:hAnsi="Tahoma" w:cs="Tahoma"/>
                        </w:rPr>
                        <w:t>Balsamiq</w:t>
                      </w:r>
                      <w:proofErr w:type="spellEnd"/>
                      <w:r w:rsidRPr="00C5258C">
                        <w:rPr>
                          <w:rFonts w:ascii="Tahoma" w:hAnsi="Tahoma" w:cs="Tahoma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</w:rPr>
                        <w:t xml:space="preserve">and other UI/UX </w:t>
                      </w:r>
                      <w:r w:rsidRPr="00C5258C">
                        <w:rPr>
                          <w:rFonts w:ascii="Tahoma" w:hAnsi="Tahoma" w:cs="Tahoma"/>
                        </w:rPr>
                        <w:t xml:space="preserve">tools </w:t>
                      </w:r>
                    </w:p>
                    <w:p w:rsidR="00734CCF" w:rsidRPr="00C5258C" w:rsidRDefault="00734CCF" w:rsidP="008618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70"/>
                        </w:tabs>
                        <w:spacing w:after="20" w:line="280" w:lineRule="exact"/>
                        <w:ind w:hanging="270"/>
                        <w:rPr>
                          <w:rFonts w:ascii="Tahoma" w:hAnsi="Tahoma" w:cs="Tahoma"/>
                        </w:rPr>
                      </w:pPr>
                      <w:r w:rsidRPr="00C5258C">
                        <w:rPr>
                          <w:rFonts w:ascii="Tahoma" w:hAnsi="Tahoma" w:cs="Tahoma"/>
                        </w:rPr>
                        <w:t xml:space="preserve">Front-end development experience with </w:t>
                      </w:r>
                      <w:r>
                        <w:rPr>
                          <w:rFonts w:ascii="Tahoma" w:hAnsi="Tahoma" w:cs="Tahoma"/>
                        </w:rPr>
                        <w:t>SCSS/</w:t>
                      </w:r>
                      <w:r w:rsidRPr="00C5258C">
                        <w:rPr>
                          <w:rFonts w:ascii="Tahoma" w:hAnsi="Tahoma" w:cs="Tahoma"/>
                        </w:rPr>
                        <w:t xml:space="preserve">CSS, HTML, </w:t>
                      </w:r>
                      <w:proofErr w:type="spellStart"/>
                      <w:r w:rsidRPr="00C5258C">
                        <w:rPr>
                          <w:rFonts w:ascii="Tahoma" w:hAnsi="Tahoma" w:cs="Tahoma"/>
                        </w:rPr>
                        <w:t>Javascript</w:t>
                      </w:r>
                      <w:proofErr w:type="spellEnd"/>
                      <w:r w:rsidRPr="00C5258C">
                        <w:rPr>
                          <w:rFonts w:ascii="Tahoma" w:hAnsi="Tahoma" w:cs="Tahoma"/>
                        </w:rPr>
                        <w:t>, jQuery, Ajax and REST</w:t>
                      </w:r>
                    </w:p>
                    <w:p w:rsidR="00734CCF" w:rsidRDefault="00734CCF" w:rsidP="008618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70"/>
                        </w:tabs>
                        <w:spacing w:after="20" w:line="280" w:lineRule="exact"/>
                        <w:ind w:hanging="270"/>
                        <w:rPr>
                          <w:rFonts w:ascii="Tahoma" w:hAnsi="Tahoma" w:cs="Tahoma"/>
                        </w:rPr>
                      </w:pPr>
                      <w:r w:rsidRPr="00C5258C">
                        <w:rPr>
                          <w:rFonts w:ascii="Tahoma" w:hAnsi="Tahoma" w:cs="Tahoma"/>
                        </w:rPr>
                        <w:t>Experience working with cross functional, agile teams</w:t>
                      </w:r>
                    </w:p>
                    <w:p w:rsidR="00734CCF" w:rsidRDefault="00734CCF" w:rsidP="008618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70"/>
                        </w:tabs>
                        <w:spacing w:after="20" w:line="280" w:lineRule="exact"/>
                        <w:ind w:hanging="27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Extensive experience writing usability scripts</w:t>
                      </w:r>
                      <w:r w:rsidR="00E27B63">
                        <w:rPr>
                          <w:rFonts w:ascii="Tahoma" w:hAnsi="Tahoma" w:cs="Tahoma"/>
                        </w:rPr>
                        <w:t>,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 w:rsidR="00E27B63">
                        <w:rPr>
                          <w:rFonts w:ascii="Tahoma" w:hAnsi="Tahoma" w:cs="Tahoma"/>
                        </w:rPr>
                        <w:t>directing</w:t>
                      </w:r>
                      <w:r>
                        <w:rPr>
                          <w:rFonts w:ascii="Tahoma" w:hAnsi="Tahoma" w:cs="Tahoma"/>
                        </w:rPr>
                        <w:t xml:space="preserve"> end-user testing</w:t>
                      </w:r>
                      <w:r w:rsidR="00E27B63">
                        <w:rPr>
                          <w:rFonts w:ascii="Tahoma" w:hAnsi="Tahoma" w:cs="Tahoma"/>
                        </w:rPr>
                        <w:t>, focus groups, user panels.</w:t>
                      </w:r>
                    </w:p>
                    <w:p w:rsidR="00734CCF" w:rsidRPr="0092361D" w:rsidRDefault="00734CCF" w:rsidP="008618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70"/>
                        </w:tabs>
                        <w:spacing w:after="20" w:line="280" w:lineRule="exact"/>
                        <w:ind w:hanging="270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Deep understanding and practical experience in </w:t>
                      </w:r>
                      <w:r w:rsidRPr="0092361D">
                        <w:rPr>
                          <w:rFonts w:ascii="Tahoma" w:hAnsi="Tahoma" w:cs="Tahoma"/>
                          <w:b/>
                        </w:rPr>
                        <w:t>how to make a design technologically feasible</w:t>
                      </w:r>
                    </w:p>
                    <w:p w:rsidR="008B723D" w:rsidRDefault="004904BE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object w:dxaOrig="7599" w:dyaOrig="180">
                          <v:shape id="_x0000_i1026" type="#_x0000_t75" style="width:285.35pt;height:6.75pt" o:ole="" filled="t">
                            <v:fill opacity="0" color2="black"/>
                            <v:imagedata r:id="rId23" o:title=""/>
                          </v:shape>
                          <o:OLEObject Type="Embed" ProgID="Adobe" ShapeID="_x0000_i1026" DrawAspect="Content" ObjectID="_1626077652" r:id="rId28"/>
                        </w:object>
                      </w:r>
                    </w:p>
                    <w:p w:rsidR="00D1783E" w:rsidRDefault="008B723D" w:rsidP="00550255">
                      <w:pPr>
                        <w:spacing w:before="120"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smallCaps/>
                          <w:sz w:val="22"/>
                          <w:szCs w:val="22"/>
                        </w:rPr>
                        <w:t xml:space="preserve">Work </w:t>
                      </w:r>
                      <w:r w:rsidR="00D1783E">
                        <w:rPr>
                          <w:rFonts w:ascii="Tahoma" w:hAnsi="Tahoma" w:cs="Tahoma"/>
                          <w:b/>
                          <w:smallCaps/>
                          <w:sz w:val="22"/>
                          <w:szCs w:val="22"/>
                        </w:rPr>
                        <w:t>History:</w:t>
                      </w:r>
                    </w:p>
                    <w:p w:rsidR="00D1783E" w:rsidRDefault="00D1783E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</w:p>
                    <w:p w:rsidR="00D1783E" w:rsidRDefault="004904BE" w:rsidP="00550255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color w:val="333399"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UI</w:t>
                      </w:r>
                      <w:r w:rsidR="00D1783E">
                        <w:rPr>
                          <w:rFonts w:ascii="Tahoma" w:hAnsi="Tahoma" w:cs="Tahoma"/>
                          <w:b/>
                        </w:rPr>
                        <w:t>-</w:t>
                      </w:r>
                      <w:r>
                        <w:rPr>
                          <w:rFonts w:ascii="Tahoma" w:hAnsi="Tahoma" w:cs="Tahoma"/>
                          <w:b/>
                        </w:rPr>
                        <w:t>D</w:t>
                      </w:r>
                      <w:r w:rsidR="00D1783E">
                        <w:rPr>
                          <w:rFonts w:ascii="Tahoma" w:hAnsi="Tahoma" w:cs="Tahoma"/>
                          <w:b/>
                        </w:rPr>
                        <w:t>esign-</w:t>
                      </w:r>
                      <w:r>
                        <w:rPr>
                          <w:rFonts w:ascii="Tahoma" w:hAnsi="Tahoma" w:cs="Tahoma"/>
                          <w:b/>
                        </w:rPr>
                        <w:t>E</w:t>
                      </w:r>
                      <w:r w:rsidR="00D1783E">
                        <w:rPr>
                          <w:rFonts w:ascii="Tahoma" w:hAnsi="Tahoma" w:cs="Tahoma"/>
                          <w:b/>
                        </w:rPr>
                        <w:t>ngineering; 01/2014 – present; SEA, WA</w:t>
                      </w:r>
                    </w:p>
                    <w:p w:rsidR="00D1783E" w:rsidRDefault="00D1783E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>Lead UI/UX Designer/Developer—</w:t>
                      </w:r>
                    </w:p>
                    <w:p w:rsidR="00D1783E" w:rsidRPr="006F34D7" w:rsidRDefault="00D1783E" w:rsidP="00550255">
                      <w:pPr>
                        <w:spacing w:line="280" w:lineRule="exact"/>
                        <w:rPr>
                          <w:rFonts w:ascii="Tahoma" w:hAnsi="Tahoma" w:cs="Tahoma"/>
                          <w:i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</w:rPr>
                        <w:t>Created respons</w:t>
                      </w:r>
                      <w:r w:rsidR="004609B5">
                        <w:rPr>
                          <w:rFonts w:ascii="Tahoma" w:hAnsi="Tahoma" w:cs="Tahoma"/>
                        </w:rPr>
                        <w:t xml:space="preserve">ive wireframes, prototypes, </w:t>
                      </w:r>
                      <w:r>
                        <w:rPr>
                          <w:rFonts w:ascii="Tahoma" w:hAnsi="Tahoma" w:cs="Tahoma"/>
                        </w:rPr>
                        <w:t>usability scripts</w:t>
                      </w:r>
                      <w:r w:rsidR="004609B5">
                        <w:rPr>
                          <w:rFonts w:ascii="Tahoma" w:hAnsi="Tahoma" w:cs="Tahoma"/>
                        </w:rPr>
                        <w:t xml:space="preserve"> and surveys</w:t>
                      </w:r>
                      <w:r>
                        <w:rPr>
                          <w:rFonts w:ascii="Tahoma" w:hAnsi="Tahoma" w:cs="Tahoma"/>
                        </w:rPr>
                        <w:t>; Customized front-end and UI frameworks (Bootstrap</w:t>
                      </w:r>
                      <w:r w:rsidR="004609B5">
                        <w:rPr>
                          <w:rFonts w:ascii="Tahoma" w:hAnsi="Tahoma" w:cs="Tahoma"/>
                        </w:rPr>
                        <w:t xml:space="preserve"> and Materialize</w:t>
                      </w:r>
                      <w:r>
                        <w:rPr>
                          <w:rFonts w:ascii="Tahoma" w:hAnsi="Tahoma" w:cs="Tahoma"/>
                        </w:rPr>
                        <w:t>) for hosted environments.</w:t>
                      </w:r>
                      <w:proofErr w:type="gram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</w:rPr>
                        <w:t>Opencart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and </w:t>
                      </w:r>
                      <w:proofErr w:type="spellStart"/>
                      <w:r w:rsidRPr="006F34D7">
                        <w:rPr>
                          <w:rFonts w:ascii="Tahoma" w:hAnsi="Tahoma" w:cs="Tahoma"/>
                        </w:rPr>
                        <w:t>Wordpress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development.</w:t>
                      </w:r>
                      <w:proofErr w:type="gram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ahoma" w:hAnsi="Tahoma" w:cs="Tahoma"/>
                        </w:rPr>
                        <w:t>Fully interactive and responsive UIs (JSP, PHP).</w:t>
                      </w:r>
                      <w:proofErr w:type="gram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6F34D7">
                        <w:rPr>
                          <w:rFonts w:ascii="Tahoma" w:hAnsi="Tahoma" w:cs="Tahoma"/>
                          <w:i/>
                        </w:rPr>
                        <w:t xml:space="preserve">Clients include Kaiser Permanente, </w:t>
                      </w:r>
                      <w:proofErr w:type="spellStart"/>
                      <w:r w:rsidRPr="006F34D7">
                        <w:rPr>
                          <w:rFonts w:ascii="Tahoma" w:hAnsi="Tahoma" w:cs="Tahoma"/>
                          <w:i/>
                        </w:rPr>
                        <w:t>Inmar</w:t>
                      </w:r>
                      <w:proofErr w:type="spellEnd"/>
                      <w:r w:rsidRPr="006F34D7">
                        <w:rPr>
                          <w:rFonts w:ascii="Tahoma" w:hAnsi="Tahoma" w:cs="Tahoma"/>
                          <w:i/>
                        </w:rPr>
                        <w:t xml:space="preserve">, Virtual Resort Management, </w:t>
                      </w:r>
                      <w:proofErr w:type="spellStart"/>
                      <w:r w:rsidRPr="006F34D7">
                        <w:rPr>
                          <w:rFonts w:ascii="Tahoma" w:hAnsi="Tahoma" w:cs="Tahoma"/>
                          <w:i/>
                        </w:rPr>
                        <w:t>NearIX</w:t>
                      </w:r>
                      <w:proofErr w:type="spellEnd"/>
                      <w:r w:rsidRPr="006F34D7">
                        <w:rPr>
                          <w:rFonts w:ascii="Tahoma" w:hAnsi="Tahoma" w:cs="Tahoma"/>
                          <w:i/>
                        </w:rPr>
                        <w:t xml:space="preserve">, </w:t>
                      </w:r>
                      <w:proofErr w:type="spellStart"/>
                      <w:r w:rsidRPr="006F34D7">
                        <w:rPr>
                          <w:rFonts w:ascii="Tahoma" w:hAnsi="Tahoma" w:cs="Tahoma"/>
                          <w:i/>
                        </w:rPr>
                        <w:t>EllieMae</w:t>
                      </w:r>
                      <w:proofErr w:type="spellEnd"/>
                      <w:r w:rsidRPr="006F34D7">
                        <w:rPr>
                          <w:rFonts w:ascii="Tahoma" w:hAnsi="Tahoma" w:cs="Tahoma"/>
                          <w:i/>
                        </w:rPr>
                        <w:t>, etc.</w:t>
                      </w:r>
                    </w:p>
                    <w:p w:rsidR="00D1783E" w:rsidRDefault="00D1783E" w:rsidP="00550255">
                      <w:pPr>
                        <w:spacing w:line="280" w:lineRule="exact"/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D1783E" w:rsidRDefault="00D1783E" w:rsidP="00550255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color w:val="333399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Knowledgpath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 xml:space="preserve"> / DMI; 03/2015 – 02/2016; SF, CA</w:t>
                      </w:r>
                    </w:p>
                    <w:p w:rsidR="00D1783E" w:rsidRDefault="00D1783E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>Lead UI/UX Designer/Developer—</w:t>
                      </w:r>
                    </w:p>
                    <w:p w:rsidR="00D1783E" w:rsidRDefault="00F438CB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</w:rPr>
                        <w:t>Designed</w:t>
                      </w:r>
                      <w:r w:rsidR="00D1783E">
                        <w:rPr>
                          <w:rFonts w:ascii="Tahoma" w:hAnsi="Tahoma" w:cs="Tahoma"/>
                        </w:rPr>
                        <w:t xml:space="preserve"> responsive UIs for www.shoecarnival.com and www.bedbathandbeyond.com.</w:t>
                      </w:r>
                      <w:proofErr w:type="gramEnd"/>
                      <w:r w:rsidR="00D1783E">
                        <w:rPr>
                          <w:rFonts w:ascii="Tahoma" w:hAnsi="Tahoma" w:cs="Tahoma"/>
                        </w:rPr>
                        <w:t xml:space="preserve"> Created Sass components, build scripts and reusable components for team. </w:t>
                      </w:r>
                      <w:proofErr w:type="gramStart"/>
                      <w:r w:rsidR="00D1783E">
                        <w:rPr>
                          <w:rFonts w:ascii="Tahoma" w:hAnsi="Tahoma" w:cs="Tahoma"/>
                        </w:rPr>
                        <w:t>Managed team of 4 UI/UX Engineers.</w:t>
                      </w:r>
                      <w:proofErr w:type="gramEnd"/>
                    </w:p>
                    <w:p w:rsidR="00D1783E" w:rsidRDefault="00D1783E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</w:p>
                    <w:p w:rsidR="00D1783E" w:rsidRDefault="00D1783E" w:rsidP="00550255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color w:val="333399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Ramsell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 xml:space="preserve"> Corp; 03/2014 – 03/2015; Oakland, CA</w:t>
                      </w:r>
                    </w:p>
                    <w:p w:rsidR="00D1783E" w:rsidRDefault="00D1783E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>Lead UI/UX Designer/Developer—</w:t>
                      </w:r>
                    </w:p>
                    <w:p w:rsidR="00D1783E" w:rsidRDefault="00D1783E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Lead the team's HTML5/CSS-3 development efforts while creating two responsive (bootstrap) web apps. Produced style guides for web and mobile devices and implemented all UI functionality according to spec. </w:t>
                      </w:r>
                    </w:p>
                    <w:p w:rsidR="00D1783E" w:rsidRDefault="00D1783E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783E" w:rsidRDefault="00D1783E">
      <w:pPr>
        <w:suppressAutoHyphens w:val="0"/>
      </w:pPr>
      <w:r>
        <w:br w:type="page"/>
      </w:r>
    </w:p>
    <w:p w:rsidR="00DE1030" w:rsidRDefault="00A610FB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37A75E46" wp14:editId="2AD881FE">
                <wp:simplePos x="0" y="0"/>
                <wp:positionH relativeFrom="margin">
                  <wp:posOffset>0</wp:posOffset>
                </wp:positionH>
                <wp:positionV relativeFrom="paragraph">
                  <wp:posOffset>262890</wp:posOffset>
                </wp:positionV>
                <wp:extent cx="5991225" cy="756285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562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030" w:rsidRDefault="00D1783E" w:rsidP="00550255">
                            <w:pPr>
                              <w:spacing w:before="120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  <w:sz w:val="22"/>
                                <w:szCs w:val="22"/>
                              </w:rPr>
                              <w:t>Work</w:t>
                            </w:r>
                            <w:r w:rsidR="00DE1030">
                              <w:rPr>
                                <w:rFonts w:ascii="Tahoma" w:hAnsi="Tahoma" w:cs="Tahoma"/>
                                <w:b/>
                                <w:smallCap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  <w:sz w:val="22"/>
                                <w:szCs w:val="22"/>
                              </w:rPr>
                              <w:t>History (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  <w:sz w:val="22"/>
                                <w:szCs w:val="22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mallCaps/>
                                <w:sz w:val="22"/>
                                <w:szCs w:val="22"/>
                              </w:rPr>
                              <w:t>…)</w:t>
                            </w:r>
                          </w:p>
                          <w:p w:rsidR="00D1783E" w:rsidRDefault="00D1783E" w:rsidP="00D1783E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24310D" w:rsidRDefault="0024310D" w:rsidP="00D1783E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E1030" w:rsidRDefault="00DE1030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Visa; 03/2013 - 03/2014; Foster City, CA</w:t>
                            </w:r>
                          </w:p>
                          <w:p w:rsidR="00DE1030" w:rsidRDefault="00DE1030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UI Engineer/Designer</w:t>
                            </w:r>
                            <w:r w:rsidR="00ED3526"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/Developer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—</w:t>
                            </w:r>
                          </w:p>
                          <w:p w:rsidR="00DE1030" w:rsidRDefault="00F438CB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Designed 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and built</w:t>
                            </w:r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Visa merchant portals and customer service </w:t>
                            </w:r>
                            <w:proofErr w:type="spellStart"/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js</w:t>
                            </w:r>
                            <w:proofErr w:type="spellEnd"/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jquery</w:t>
                            </w:r>
                            <w:proofErr w:type="spellEnd"/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web applications. </w:t>
                            </w:r>
                            <w:proofErr w:type="gramStart"/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Created customer-facing UI with dynamic, data-driven functionality via JSP and GSP.</w:t>
                            </w:r>
                            <w:proofErr w:type="gramEnd"/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Developed responsive </w:t>
                            </w:r>
                            <w:proofErr w:type="spellStart"/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js</w:t>
                            </w:r>
                            <w:proofErr w:type="spellEnd"/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css</w:t>
                            </w:r>
                            <w:proofErr w:type="spellEnd"/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framework.</w:t>
                            </w:r>
                            <w:proofErr w:type="gramEnd"/>
                          </w:p>
                          <w:p w:rsidR="00DE1030" w:rsidRDefault="00DE1030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E1030" w:rsidRDefault="00DE1030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Group Health Coop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. ;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02/2010 - 01/2013; SEA, WA</w:t>
                            </w:r>
                          </w:p>
                          <w:p w:rsidR="00DE1030" w:rsidRDefault="00DE1030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UI/UX Engineer—</w:t>
                            </w:r>
                          </w:p>
                          <w:p w:rsidR="00DE1030" w:rsidRDefault="00F438CB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Designed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and built several UI/UX user-targeted projects. </w:t>
                            </w:r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Delivered a dynamic and secure web experience for staff, service partners, and </w:t>
                            </w:r>
                            <w:proofErr w:type="spellStart"/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ghc</w:t>
                            </w:r>
                            <w:proofErr w:type="spellEnd"/>
                            <w:r w:rsidR="00DE1030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members enabling them to make appointments with physicians and specialists, view lab results, and fill prescriptions and other integrated services.</w:t>
                            </w:r>
                          </w:p>
                          <w:p w:rsidR="00DE1030" w:rsidRDefault="00DE1030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E1030" w:rsidRDefault="00DE1030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Sotto Wireless; 02/2006 – 11/2009; Bellevue, WA</w:t>
                            </w:r>
                          </w:p>
                          <w:p w:rsidR="00DE1030" w:rsidRDefault="007B67E2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 xml:space="preserve">UI </w:t>
                            </w:r>
                            <w:r w:rsidR="00DE1030"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Developer/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 xml:space="preserve">Creative UI </w:t>
                            </w:r>
                            <w:r w:rsidR="00DE1030"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Designer—</w:t>
                            </w:r>
                          </w:p>
                          <w:p w:rsidR="00DE1030" w:rsidRDefault="00DE1030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Gave www.sottowireless.com a Web site, Storefront, and Activation Portal from the ground up, literally.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Created style guides, all graphical content, prototypes,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usability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testing scripts.</w:t>
                            </w:r>
                            <w:r w:rsidR="007B67E2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Startup experience using </w:t>
                            </w:r>
                            <w:r w:rsidR="007B67E2" w:rsidRPr="007B67E2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user-centered design</w:t>
                            </w:r>
                            <w:r w:rsidR="00F672D8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DE1030" w:rsidRDefault="00DE1030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E1030" w:rsidRDefault="00DE1030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AT&amp;T Wireless; 02/2004 – 02/2006; Redmond, WA</w:t>
                            </w:r>
                          </w:p>
                          <w:p w:rsidR="00DE1030" w:rsidRDefault="00DE1030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 xml:space="preserve">Web </w:t>
                            </w:r>
                            <w:r w:rsidR="007B67E2"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 xml:space="preserve">UI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333399"/>
                              </w:rPr>
                              <w:t>Developer—</w:t>
                            </w:r>
                          </w:p>
                          <w:p w:rsidR="00DE1030" w:rsidRDefault="00DE1030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Built and maintained the AT&amp;T Wireless customer service web application.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Created customer-facing UI with dynamic, data-driven functionality via JSP/JHTML.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Created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wirefames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 prototypes.</w:t>
                            </w:r>
                            <w:proofErr w:type="gramEnd"/>
                          </w:p>
                          <w:p w:rsidR="00734CCF" w:rsidRDefault="00734CCF" w:rsidP="00550255">
                            <w:pPr>
                              <w:spacing w:line="280" w:lineRule="exact"/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734CCF" w:rsidRDefault="00734CCF" w:rsidP="00550255">
                            <w:pPr>
                              <w:spacing w:line="280" w:lineRule="exact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0.7pt;width:471.75pt;height:595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" stroked="f">
                <v:fill opacity="0"/>
                <v:textbox inset="0,0,0,0">
                  <w:txbxContent>
                    <w:p w:rsidR="00DE1030" w:rsidRDefault="00D1783E" w:rsidP="00550255">
                      <w:pPr>
                        <w:spacing w:before="120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smallCaps/>
                          <w:sz w:val="22"/>
                          <w:szCs w:val="22"/>
                        </w:rPr>
                        <w:t>Work</w:t>
                      </w:r>
                      <w:r w:rsidR="00DE1030">
                        <w:rPr>
                          <w:rFonts w:ascii="Tahoma" w:hAnsi="Tahoma" w:cs="Tahoma"/>
                          <w:b/>
                          <w:smallCap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smallCaps/>
                          <w:sz w:val="22"/>
                          <w:szCs w:val="22"/>
                        </w:rPr>
                        <w:t>History (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smallCaps/>
                          <w:sz w:val="22"/>
                          <w:szCs w:val="22"/>
                        </w:rPr>
                        <w:t>cont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mallCaps/>
                          <w:sz w:val="22"/>
                          <w:szCs w:val="22"/>
                        </w:rPr>
                        <w:t>…)</w:t>
                      </w:r>
                    </w:p>
                    <w:p w:rsidR="00D1783E" w:rsidRDefault="00D1783E" w:rsidP="00D1783E">
                      <w:pPr>
                        <w:rPr>
                          <w:rFonts w:ascii="Tahoma" w:hAnsi="Tahoma" w:cs="Tahoma"/>
                        </w:rPr>
                      </w:pPr>
                    </w:p>
                    <w:p w:rsidR="0024310D" w:rsidRDefault="0024310D" w:rsidP="00D1783E">
                      <w:pPr>
                        <w:rPr>
                          <w:rFonts w:ascii="Tahoma" w:hAnsi="Tahoma" w:cs="Tahoma"/>
                        </w:rPr>
                      </w:pPr>
                    </w:p>
                    <w:p w:rsidR="00DE1030" w:rsidRDefault="00DE1030" w:rsidP="00550255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color w:val="333399"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Visa; 03/2013 - 03/2014; Foster City, CA</w:t>
                      </w:r>
                    </w:p>
                    <w:p w:rsidR="00DE1030" w:rsidRDefault="00DE1030" w:rsidP="00550255">
                      <w:pPr>
                        <w:spacing w:line="280" w:lineRule="exact"/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>UI Engineer/Designer</w:t>
                      </w:r>
                      <w:r w:rsidR="00ED3526">
                        <w:rPr>
                          <w:rFonts w:ascii="Tahoma" w:hAnsi="Tahoma" w:cs="Tahoma"/>
                          <w:b/>
                          <w:color w:val="333399"/>
                        </w:rPr>
                        <w:t>/Developer</w:t>
                      </w: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>—</w:t>
                      </w:r>
                    </w:p>
                    <w:p w:rsidR="00DE1030" w:rsidRDefault="00F438CB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Designed </w:t>
                      </w:r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and built</w:t>
                      </w:r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Visa merchant portals and customer service </w:t>
                      </w:r>
                      <w:proofErr w:type="spellStart"/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js</w:t>
                      </w:r>
                      <w:proofErr w:type="spellEnd"/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jquery</w:t>
                      </w:r>
                      <w:proofErr w:type="spellEnd"/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web applications. </w:t>
                      </w:r>
                      <w:proofErr w:type="gramStart"/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Created customer-facing UI with dynamic, data-driven functionality via JSP and GSP.</w:t>
                      </w:r>
                      <w:proofErr w:type="gramEnd"/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Developed responsive </w:t>
                      </w:r>
                      <w:proofErr w:type="spellStart"/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js</w:t>
                      </w:r>
                      <w:proofErr w:type="spellEnd"/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/</w:t>
                      </w:r>
                      <w:proofErr w:type="spellStart"/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css</w:t>
                      </w:r>
                      <w:proofErr w:type="spellEnd"/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framework.</w:t>
                      </w:r>
                      <w:proofErr w:type="gramEnd"/>
                    </w:p>
                    <w:p w:rsidR="00DE1030" w:rsidRDefault="00DE1030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</w:p>
                    <w:p w:rsidR="00DE1030" w:rsidRDefault="00DE1030" w:rsidP="00550255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color w:val="333399"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Group Health Coop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</w:rPr>
                        <w:t>. ;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</w:rPr>
                        <w:t xml:space="preserve"> 02/2010 - 01/2013; SEA, WA</w:t>
                      </w:r>
                    </w:p>
                    <w:p w:rsidR="00DE1030" w:rsidRDefault="00DE1030" w:rsidP="00550255">
                      <w:pPr>
                        <w:spacing w:line="280" w:lineRule="exact"/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>UI/UX Engineer—</w:t>
                      </w:r>
                    </w:p>
                    <w:p w:rsidR="00DE1030" w:rsidRDefault="00F438CB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Designed </w:t>
                      </w:r>
                      <w:r>
                        <w:rPr>
                          <w:rFonts w:ascii="Tahoma" w:hAnsi="Tahoma" w:cs="Tahoma"/>
                        </w:rPr>
                        <w:t xml:space="preserve">and built several UI/UX user-targeted projects. </w:t>
                      </w:r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Delivered a dynamic and secure web experience for staff, service partners, and </w:t>
                      </w:r>
                      <w:proofErr w:type="spellStart"/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ghc</w:t>
                      </w:r>
                      <w:proofErr w:type="spellEnd"/>
                      <w:r w:rsidR="00DE1030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members enabling them to make appointments with physicians and specialists, view lab results, and fill prescriptions and other integrated services.</w:t>
                      </w:r>
                    </w:p>
                    <w:p w:rsidR="00DE1030" w:rsidRDefault="00DE1030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</w:p>
                    <w:p w:rsidR="00DE1030" w:rsidRDefault="00DE1030" w:rsidP="00550255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color w:val="333399"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Sotto Wireless; 02/2006 – 11/2009; Bellevue, WA</w:t>
                      </w:r>
                    </w:p>
                    <w:p w:rsidR="00DE1030" w:rsidRDefault="007B67E2" w:rsidP="00550255">
                      <w:pPr>
                        <w:spacing w:line="280" w:lineRule="exact"/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 xml:space="preserve">UI </w:t>
                      </w:r>
                      <w:r w:rsidR="00DE1030">
                        <w:rPr>
                          <w:rFonts w:ascii="Tahoma" w:hAnsi="Tahoma" w:cs="Tahoma"/>
                          <w:b/>
                          <w:color w:val="333399"/>
                        </w:rPr>
                        <w:t>Developer/</w:t>
                      </w: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 xml:space="preserve">Creative UI </w:t>
                      </w:r>
                      <w:r w:rsidR="00DE1030">
                        <w:rPr>
                          <w:rFonts w:ascii="Tahoma" w:hAnsi="Tahoma" w:cs="Tahoma"/>
                          <w:b/>
                          <w:color w:val="333399"/>
                        </w:rPr>
                        <w:t>Designer—</w:t>
                      </w:r>
                    </w:p>
                    <w:p w:rsidR="00DE1030" w:rsidRDefault="00DE1030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Gave www.sottowireless.com a Web site, Storefront, and Activation Portal from the ground up, literally.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Created style guides, all graphical content, prototypes,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usability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testing scripts.</w:t>
                      </w:r>
                      <w:r w:rsidR="007B67E2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Startup experience using </w:t>
                      </w:r>
                      <w:r w:rsidR="007B67E2" w:rsidRPr="007B67E2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user-centered design</w:t>
                      </w:r>
                      <w:r w:rsidR="00F672D8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  <w:p w:rsidR="00DE1030" w:rsidRDefault="00DE1030" w:rsidP="00550255">
                      <w:pPr>
                        <w:spacing w:line="280" w:lineRule="exact"/>
                        <w:rPr>
                          <w:rFonts w:ascii="Tahoma" w:hAnsi="Tahoma" w:cs="Tahoma"/>
                        </w:rPr>
                      </w:pPr>
                    </w:p>
                    <w:p w:rsidR="00DE1030" w:rsidRDefault="00DE1030" w:rsidP="00550255">
                      <w:pPr>
                        <w:spacing w:line="280" w:lineRule="exact"/>
                        <w:rPr>
                          <w:rFonts w:ascii="Tahoma" w:hAnsi="Tahoma" w:cs="Tahoma"/>
                          <w:b/>
                          <w:color w:val="333399"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AT&amp;T Wireless; 02/2004 – 02/2006; Redmond, WA</w:t>
                      </w:r>
                    </w:p>
                    <w:p w:rsidR="00DE1030" w:rsidRDefault="00DE1030" w:rsidP="00550255">
                      <w:pPr>
                        <w:spacing w:line="280" w:lineRule="exact"/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 xml:space="preserve">Web </w:t>
                      </w:r>
                      <w:r w:rsidR="007B67E2">
                        <w:rPr>
                          <w:rFonts w:ascii="Tahoma" w:hAnsi="Tahoma" w:cs="Tahoma"/>
                          <w:b/>
                          <w:color w:val="333399"/>
                        </w:rPr>
                        <w:t xml:space="preserve">UI </w:t>
                      </w:r>
                      <w:r>
                        <w:rPr>
                          <w:rFonts w:ascii="Tahoma" w:hAnsi="Tahoma" w:cs="Tahoma"/>
                          <w:b/>
                          <w:color w:val="333399"/>
                        </w:rPr>
                        <w:t>Developer—</w:t>
                      </w:r>
                    </w:p>
                    <w:p w:rsidR="00DE1030" w:rsidRDefault="00DE1030" w:rsidP="00550255">
                      <w:pPr>
                        <w:spacing w:line="280" w:lineRule="exact"/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Built and maintained the AT&amp;T Wireless customer service web application.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Created customer-facing UI with dynamic, data-driven functionality via JSP/JHTML.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Created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wirefames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jsp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 prototypes.</w:t>
                      </w:r>
                      <w:proofErr w:type="gramEnd"/>
                    </w:p>
                    <w:p w:rsidR="00734CCF" w:rsidRDefault="00734CCF" w:rsidP="00550255">
                      <w:pPr>
                        <w:spacing w:line="280" w:lineRule="exact"/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</w:p>
                    <w:p w:rsidR="00734CCF" w:rsidRDefault="00734CCF" w:rsidP="00550255">
                      <w:pPr>
                        <w:spacing w:line="280" w:lineRule="exact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B67E2"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 wp14:anchorId="68D177E5" wp14:editId="46F171CB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3587750" cy="1701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1701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030" w:rsidRDefault="00684328">
                            <w:r>
                              <w:object w:dxaOrig="7599" w:dyaOrig="180">
                                <v:shape id="_x0000_i1027" type="#_x0000_t75" style="width:285.35pt;height:6.75pt" o:ole="" filled="t">
                                  <v:fill opacity="0" color2="black"/>
                                  <v:imagedata r:id="rId23" o:title=""/>
                                </v:shape>
                                <o:OLEObject Type="Embed" ProgID="Adobe" ShapeID="_x0000_i1027" DrawAspect="Content" ObjectID="_1626077653" r:id="rId29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6.3pt;width:282.5pt;height:13.4pt;z-index:251656192;visibility:visible;mso-wrap-style:non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" stroked="f">
                <v:fill opacity="0"/>
                <v:textbox style="mso-fit-shape-to-text:t" inset="0,0,0,0">
                  <w:txbxContent>
                    <w:p w:rsidR="00DE1030" w:rsidRDefault="00684328">
                      <w:r>
                        <w:object w:dxaOrig="7599" w:dyaOrig="180">
                          <v:shape id="_x0000_i1027" type="#_x0000_t75" style="width:285.35pt;height:6.75pt" o:ole="" filled="t">
                            <v:fill opacity="0" color2="black"/>
                            <v:imagedata r:id="rId25" o:title=""/>
                          </v:shape>
                          <o:OLEObject Type="Embed" ProgID="Adobe" ShapeID="_x0000_i1027" DrawAspect="Content" ObjectID="_1622445429" r:id="rId3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sectPr w:rsidR="00DE1030" w:rsidSect="004904BE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pgSz w:w="12240" w:h="15840"/>
      <w:pgMar w:top="576" w:right="1440" w:bottom="576" w:left="1260" w:header="720" w:footer="576" w:gutter="0"/>
      <w:pgNumType w:start="2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347" w:rsidRDefault="00104347">
      <w:r>
        <w:separator/>
      </w:r>
    </w:p>
  </w:endnote>
  <w:endnote w:type="continuationSeparator" w:id="0">
    <w:p w:rsidR="00104347" w:rsidRDefault="0010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23D" w:rsidRPr="008B723D" w:rsidRDefault="008B723D">
    <w:pPr>
      <w:pStyle w:val="Footer"/>
      <w:rPr>
        <w:rFonts w:ascii="Tahoma" w:hAnsi="Tahoma" w:cs="Tahoma"/>
        <w:color w:val="A6A6A6" w:themeColor="background1" w:themeShade="A6"/>
      </w:rPr>
    </w:pPr>
    <w:r w:rsidRPr="008B723D">
      <w:rPr>
        <w:rFonts w:ascii="Tahoma" w:hAnsi="Tahoma" w:cs="Tahoma"/>
        <w:color w:val="A6A6A6" w:themeColor="background1" w:themeShade="A6"/>
      </w:rPr>
      <w:t>Page 1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23D" w:rsidRPr="008B723D" w:rsidRDefault="008B723D">
    <w:pPr>
      <w:pStyle w:val="Footer"/>
      <w:rPr>
        <w:rFonts w:ascii="Tahoma" w:hAnsi="Tahoma" w:cs="Tahoma"/>
        <w:color w:val="A6A6A6" w:themeColor="background1" w:themeShade="A6"/>
      </w:rPr>
    </w:pPr>
    <w:r w:rsidRPr="008B723D">
      <w:rPr>
        <w:rFonts w:ascii="Tahoma" w:hAnsi="Tahoma" w:cs="Tahoma"/>
        <w:color w:val="A6A6A6" w:themeColor="background1" w:themeShade="A6"/>
      </w:rPr>
      <w:t>Page 2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347" w:rsidRDefault="00104347">
      <w:r>
        <w:separator/>
      </w:r>
    </w:p>
  </w:footnote>
  <w:footnote w:type="continuationSeparator" w:id="0">
    <w:p w:rsidR="00104347" w:rsidRDefault="00104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23D" w:rsidRPr="008B723D" w:rsidRDefault="008B723D" w:rsidP="008B723D">
    <w:pPr>
      <w:pStyle w:val="Header"/>
      <w:jc w:val="right"/>
      <w:rPr>
        <w:rFonts w:ascii="Tahoma" w:hAnsi="Tahoma" w:cs="Tahoma"/>
        <w:b/>
      </w:rPr>
    </w:pPr>
    <w:r>
      <w:tab/>
      <w:t xml:space="preserve">     </w:t>
    </w:r>
    <w:r>
      <w:tab/>
      <w:t xml:space="preserve">      </w:t>
    </w:r>
    <w:r w:rsidRPr="008B723D">
      <w:rPr>
        <w:rFonts w:ascii="Tahoma" w:hAnsi="Tahoma" w:cs="Tahoma"/>
        <w:b/>
      </w:rPr>
      <w:t>206-482-9187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23D" w:rsidRDefault="008B723D">
    <w:pPr>
      <w:pStyle w:val="Header"/>
    </w:pPr>
    <w:r w:rsidRPr="008B723D">
      <w:rPr>
        <w:rFonts w:ascii="Tahoma" w:hAnsi="Tahoma" w:cs="Tahoma"/>
        <w:b/>
      </w:rPr>
      <w:t>206-482-9187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010A808D7006403AA62E5F20D3E6D887"/>
      </w:placeholder>
      <w:temporary/>
      <w:showingPlcHdr/>
    </w:sdtPr>
    <w:sdtEndPr/>
    <w:sdtContent>
      <w:p w:rsidR="008B723D" w:rsidRDefault="008B723D">
        <w:pPr>
          <w:pStyle w:val="Header"/>
        </w:pPr>
        <w:r>
          <w:t>[Type text]</w:t>
        </w:r>
      </w:p>
    </w:sdtContent>
  </w:sdt>
  <w:p w:rsidR="00DE1030" w:rsidRDefault="00DE103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ymbol"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ymbol" w:hint="default"/>
      </w:rPr>
    </w:lvl>
  </w:abstractNum>
  <w:abstractNum w:abstractNumId="3">
    <w:nsid w:val="00FC7BE3"/>
    <w:multiLevelType w:val="hybridMultilevel"/>
    <w:tmpl w:val="EC980A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3FC071B"/>
    <w:multiLevelType w:val="multilevel"/>
    <w:tmpl w:val="8234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2F0894"/>
    <w:multiLevelType w:val="hybridMultilevel"/>
    <w:tmpl w:val="93AA46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583D3B"/>
    <w:multiLevelType w:val="hybridMultilevel"/>
    <w:tmpl w:val="94C48C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94D1B2C"/>
    <w:multiLevelType w:val="hybridMultilevel"/>
    <w:tmpl w:val="27CC2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7F4C57"/>
    <w:multiLevelType w:val="multilevel"/>
    <w:tmpl w:val="F100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F03481F"/>
    <w:multiLevelType w:val="hybridMultilevel"/>
    <w:tmpl w:val="3C862DE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20"/>
    <w:rsid w:val="00011A06"/>
    <w:rsid w:val="00104347"/>
    <w:rsid w:val="001F27D0"/>
    <w:rsid w:val="0024310D"/>
    <w:rsid w:val="00243264"/>
    <w:rsid w:val="002801AD"/>
    <w:rsid w:val="00294013"/>
    <w:rsid w:val="002D773E"/>
    <w:rsid w:val="00356359"/>
    <w:rsid w:val="00360F21"/>
    <w:rsid w:val="00453F78"/>
    <w:rsid w:val="004609B5"/>
    <w:rsid w:val="004904BE"/>
    <w:rsid w:val="00532370"/>
    <w:rsid w:val="00550255"/>
    <w:rsid w:val="00551807"/>
    <w:rsid w:val="00684328"/>
    <w:rsid w:val="006A4C91"/>
    <w:rsid w:val="006F34D7"/>
    <w:rsid w:val="00734CCF"/>
    <w:rsid w:val="00794B20"/>
    <w:rsid w:val="007A23E0"/>
    <w:rsid w:val="007B67E2"/>
    <w:rsid w:val="007F29F5"/>
    <w:rsid w:val="008155D2"/>
    <w:rsid w:val="0086186B"/>
    <w:rsid w:val="008B723D"/>
    <w:rsid w:val="00921182"/>
    <w:rsid w:val="0092361D"/>
    <w:rsid w:val="009352C3"/>
    <w:rsid w:val="00940805"/>
    <w:rsid w:val="00942EBD"/>
    <w:rsid w:val="00965733"/>
    <w:rsid w:val="00975789"/>
    <w:rsid w:val="009D40E0"/>
    <w:rsid w:val="00A610FB"/>
    <w:rsid w:val="00AE6EF7"/>
    <w:rsid w:val="00B43411"/>
    <w:rsid w:val="00B57BA8"/>
    <w:rsid w:val="00B60B3F"/>
    <w:rsid w:val="00BC0B0D"/>
    <w:rsid w:val="00C5258C"/>
    <w:rsid w:val="00CB61EA"/>
    <w:rsid w:val="00CD744B"/>
    <w:rsid w:val="00D1783E"/>
    <w:rsid w:val="00DE1030"/>
    <w:rsid w:val="00E14A0C"/>
    <w:rsid w:val="00E27B63"/>
    <w:rsid w:val="00EB4DC4"/>
    <w:rsid w:val="00ED3526"/>
    <w:rsid w:val="00EF691F"/>
    <w:rsid w:val="00F40939"/>
    <w:rsid w:val="00F42EE2"/>
    <w:rsid w:val="00F438CB"/>
    <w:rsid w:val="00F50F34"/>
    <w:rsid w:val="00F672D8"/>
    <w:rsid w:val="00F7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Courier New" w:hAnsi="Courier New" w:cs="Courier New"/>
      <w:b/>
      <w:sz w:val="5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Courier New" w:hAnsi="Courier New" w:cs="Courier New"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Courier New" w:hAnsi="Courier New" w:cs="Courier New"/>
      <w:b/>
      <w:i/>
      <w:sz w:val="32"/>
      <w:u w:val="wav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Courier New" w:hAnsi="Courier New" w:cs="Courier New"/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0" w:right="162" w:firstLine="0"/>
      <w:outlineLvl w:val="4"/>
    </w:pPr>
    <w:rPr>
      <w:rFonts w:ascii="Courier New" w:hAnsi="Courier New" w:cs="Courier New"/>
      <w:b/>
      <w:smallCap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180" w:firstLine="0"/>
      <w:outlineLvl w:val="5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7z0">
    <w:name w:val="WW8Num27z0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1z0">
    <w:name w:val="WW8Num31z0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3z0">
    <w:name w:val="WW8Num33z0"/>
    <w:rPr>
      <w:rFonts w:ascii="Wingdings" w:hAnsi="Wingdings" w:cs="Wingdings"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Wingdings" w:hAnsi="Wingdings" w:cs="Wingdings" w:hint="default"/>
    </w:rPr>
  </w:style>
  <w:style w:type="character" w:customStyle="1" w:styleId="WW8Num36z0">
    <w:name w:val="WW8Num36z0"/>
    <w:rPr>
      <w:rFonts w:ascii="Wingdings" w:hAnsi="Wingdings" w:cs="Wingdings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9z0">
    <w:name w:val="WW8Num39z0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ascii="Wingdings" w:hAnsi="Wingdings" w:cs="Wingdings" w:hint="default"/>
    </w:rPr>
  </w:style>
  <w:style w:type="character" w:customStyle="1" w:styleId="WW8Num43z0">
    <w:name w:val="WW8Num43z0"/>
    <w:rPr>
      <w:rFonts w:ascii="Wingdings" w:hAnsi="Wingdings" w:cs="Wingdings" w:hint="default"/>
    </w:rPr>
  </w:style>
  <w:style w:type="character" w:customStyle="1" w:styleId="WW8Num44z0">
    <w:name w:val="WW8Num44z0"/>
    <w:rPr>
      <w:rFonts w:ascii="Wingdings" w:hAnsi="Wingdings" w:cs="Wingdings" w:hint="default"/>
    </w:rPr>
  </w:style>
  <w:style w:type="character" w:customStyle="1" w:styleId="WW8Num44z1">
    <w:name w:val="WW8Num44z1"/>
    <w:rPr>
      <w:rFonts w:ascii="Courier New" w:hAnsi="Courier New" w:cs="Courier New" w:hint="default"/>
    </w:rPr>
  </w:style>
  <w:style w:type="character" w:customStyle="1" w:styleId="WW8Num44z3">
    <w:name w:val="WW8Num44z3"/>
    <w:rPr>
      <w:rFonts w:ascii="Symbol" w:hAnsi="Symbol" w:cs="Symbol" w:hint="default"/>
    </w:rPr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ascii="Wingdings" w:hAnsi="Wingdings" w:cs="Wingdings" w:hint="default"/>
    </w:rPr>
  </w:style>
  <w:style w:type="character" w:customStyle="1" w:styleId="WW8Num47z0">
    <w:name w:val="WW8Num47z0"/>
    <w:rPr>
      <w:rFonts w:ascii="Wingdings" w:hAnsi="Wingdings" w:cs="Wingdings" w:hint="default"/>
    </w:rPr>
  </w:style>
  <w:style w:type="character" w:customStyle="1" w:styleId="WW8Num48z0">
    <w:name w:val="WW8Num48z0"/>
    <w:rPr>
      <w:rFonts w:ascii="Courier New" w:hAnsi="Courier New" w:cs="Courier New" w:hint="default"/>
    </w:rPr>
  </w:style>
  <w:style w:type="character" w:customStyle="1" w:styleId="WW8Num48z2">
    <w:name w:val="WW8Num48z2"/>
    <w:rPr>
      <w:rFonts w:ascii="Wingdings" w:hAnsi="Wingdings" w:cs="Wingdings" w:hint="default"/>
    </w:rPr>
  </w:style>
  <w:style w:type="character" w:customStyle="1" w:styleId="WW8Num48z3">
    <w:name w:val="WW8Num48z3"/>
    <w:rPr>
      <w:rFonts w:ascii="Symbol" w:hAnsi="Symbol" w:cs="Symbol" w:hint="default"/>
    </w:rPr>
  </w:style>
  <w:style w:type="character" w:customStyle="1" w:styleId="WW8NumSt8z0">
    <w:name w:val="WW8NumSt8z0"/>
    <w:rPr>
      <w:rFonts w:ascii="Wingdings" w:hAnsi="Wingdings" w:cs="Wingdings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CharChar3">
    <w:name w:val="Char Char3"/>
    <w:rPr>
      <w:rFonts w:ascii="Courier New" w:hAnsi="Courier New" w:cs="Courier New"/>
      <w:b/>
    </w:rPr>
  </w:style>
  <w:style w:type="character" w:customStyle="1" w:styleId="CharChar1">
    <w:name w:val="Char Char1"/>
    <w:rPr>
      <w:rFonts w:ascii="Courier New" w:hAnsi="Courier New" w:cs="Courier New"/>
    </w:rPr>
  </w:style>
  <w:style w:type="character" w:customStyle="1" w:styleId="CharChar2">
    <w:name w:val="Char Char2"/>
    <w:basedOn w:val="DefaultParagraphFont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Courier New" w:hAnsi="Courier New" w:cs="Courier New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80"/>
    </w:pPr>
    <w:rPr>
      <w:rFonts w:ascii="Courier New" w:hAnsi="Courier New" w:cs="Courier New"/>
    </w:rPr>
  </w:style>
  <w:style w:type="paragraph" w:styleId="BodyTextIndent2">
    <w:name w:val="Body Text Indent 2"/>
    <w:basedOn w:val="Normal"/>
    <w:pPr>
      <w:ind w:left="180"/>
      <w:jc w:val="both"/>
    </w:pPr>
    <w:rPr>
      <w:rFonts w:ascii="Courier New" w:hAnsi="Courier New" w:cs="Courier New"/>
    </w:rPr>
  </w:style>
  <w:style w:type="paragraph" w:styleId="BodyText2">
    <w:name w:val="Body Text 2"/>
    <w:basedOn w:val="Normal"/>
    <w:pPr>
      <w:jc w:val="both"/>
    </w:pPr>
    <w:rPr>
      <w:rFonts w:ascii="Courier New" w:hAnsi="Courier New" w:cs="Courier New"/>
    </w:rPr>
  </w:style>
  <w:style w:type="paragraph" w:styleId="BlockText">
    <w:name w:val="Block Text"/>
    <w:basedOn w:val="Normal"/>
    <w:pPr>
      <w:ind w:left="720" w:right="1242"/>
    </w:pPr>
    <w:rPr>
      <w:rFonts w:ascii="Arial" w:hAnsi="Arial" w:cs="Arial"/>
      <w:sz w:val="21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C5258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23D"/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Courier New" w:hAnsi="Courier New" w:cs="Courier New"/>
      <w:b/>
      <w:sz w:val="5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Courier New" w:hAnsi="Courier New" w:cs="Courier New"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Courier New" w:hAnsi="Courier New" w:cs="Courier New"/>
      <w:b/>
      <w:i/>
      <w:sz w:val="32"/>
      <w:u w:val="wav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Courier New" w:hAnsi="Courier New" w:cs="Courier New"/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0" w:right="162" w:firstLine="0"/>
      <w:outlineLvl w:val="4"/>
    </w:pPr>
    <w:rPr>
      <w:rFonts w:ascii="Courier New" w:hAnsi="Courier New" w:cs="Courier New"/>
      <w:b/>
      <w:smallCap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180" w:firstLine="0"/>
      <w:outlineLvl w:val="5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7z0">
    <w:name w:val="WW8Num27z0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1z0">
    <w:name w:val="WW8Num31z0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3z0">
    <w:name w:val="WW8Num33z0"/>
    <w:rPr>
      <w:rFonts w:ascii="Wingdings" w:hAnsi="Wingdings" w:cs="Wingdings"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Wingdings" w:hAnsi="Wingdings" w:cs="Wingdings" w:hint="default"/>
    </w:rPr>
  </w:style>
  <w:style w:type="character" w:customStyle="1" w:styleId="WW8Num36z0">
    <w:name w:val="WW8Num36z0"/>
    <w:rPr>
      <w:rFonts w:ascii="Wingdings" w:hAnsi="Wingdings" w:cs="Wingdings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9z0">
    <w:name w:val="WW8Num39z0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ascii="Wingdings" w:hAnsi="Wingdings" w:cs="Wingdings" w:hint="default"/>
    </w:rPr>
  </w:style>
  <w:style w:type="character" w:customStyle="1" w:styleId="WW8Num43z0">
    <w:name w:val="WW8Num43z0"/>
    <w:rPr>
      <w:rFonts w:ascii="Wingdings" w:hAnsi="Wingdings" w:cs="Wingdings" w:hint="default"/>
    </w:rPr>
  </w:style>
  <w:style w:type="character" w:customStyle="1" w:styleId="WW8Num44z0">
    <w:name w:val="WW8Num44z0"/>
    <w:rPr>
      <w:rFonts w:ascii="Wingdings" w:hAnsi="Wingdings" w:cs="Wingdings" w:hint="default"/>
    </w:rPr>
  </w:style>
  <w:style w:type="character" w:customStyle="1" w:styleId="WW8Num44z1">
    <w:name w:val="WW8Num44z1"/>
    <w:rPr>
      <w:rFonts w:ascii="Courier New" w:hAnsi="Courier New" w:cs="Courier New" w:hint="default"/>
    </w:rPr>
  </w:style>
  <w:style w:type="character" w:customStyle="1" w:styleId="WW8Num44z3">
    <w:name w:val="WW8Num44z3"/>
    <w:rPr>
      <w:rFonts w:ascii="Symbol" w:hAnsi="Symbol" w:cs="Symbol" w:hint="default"/>
    </w:rPr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ascii="Wingdings" w:hAnsi="Wingdings" w:cs="Wingdings" w:hint="default"/>
    </w:rPr>
  </w:style>
  <w:style w:type="character" w:customStyle="1" w:styleId="WW8Num47z0">
    <w:name w:val="WW8Num47z0"/>
    <w:rPr>
      <w:rFonts w:ascii="Wingdings" w:hAnsi="Wingdings" w:cs="Wingdings" w:hint="default"/>
    </w:rPr>
  </w:style>
  <w:style w:type="character" w:customStyle="1" w:styleId="WW8Num48z0">
    <w:name w:val="WW8Num48z0"/>
    <w:rPr>
      <w:rFonts w:ascii="Courier New" w:hAnsi="Courier New" w:cs="Courier New" w:hint="default"/>
    </w:rPr>
  </w:style>
  <w:style w:type="character" w:customStyle="1" w:styleId="WW8Num48z2">
    <w:name w:val="WW8Num48z2"/>
    <w:rPr>
      <w:rFonts w:ascii="Wingdings" w:hAnsi="Wingdings" w:cs="Wingdings" w:hint="default"/>
    </w:rPr>
  </w:style>
  <w:style w:type="character" w:customStyle="1" w:styleId="WW8Num48z3">
    <w:name w:val="WW8Num48z3"/>
    <w:rPr>
      <w:rFonts w:ascii="Symbol" w:hAnsi="Symbol" w:cs="Symbol" w:hint="default"/>
    </w:rPr>
  </w:style>
  <w:style w:type="character" w:customStyle="1" w:styleId="WW8NumSt8z0">
    <w:name w:val="WW8NumSt8z0"/>
    <w:rPr>
      <w:rFonts w:ascii="Wingdings" w:hAnsi="Wingdings" w:cs="Wingdings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CharChar3">
    <w:name w:val="Char Char3"/>
    <w:rPr>
      <w:rFonts w:ascii="Courier New" w:hAnsi="Courier New" w:cs="Courier New"/>
      <w:b/>
    </w:rPr>
  </w:style>
  <w:style w:type="character" w:customStyle="1" w:styleId="CharChar1">
    <w:name w:val="Char Char1"/>
    <w:rPr>
      <w:rFonts w:ascii="Courier New" w:hAnsi="Courier New" w:cs="Courier New"/>
    </w:rPr>
  </w:style>
  <w:style w:type="character" w:customStyle="1" w:styleId="CharChar2">
    <w:name w:val="Char Char2"/>
    <w:basedOn w:val="DefaultParagraphFont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Courier New" w:hAnsi="Courier New" w:cs="Courier New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80"/>
    </w:pPr>
    <w:rPr>
      <w:rFonts w:ascii="Courier New" w:hAnsi="Courier New" w:cs="Courier New"/>
    </w:rPr>
  </w:style>
  <w:style w:type="paragraph" w:styleId="BodyTextIndent2">
    <w:name w:val="Body Text Indent 2"/>
    <w:basedOn w:val="Normal"/>
    <w:pPr>
      <w:ind w:left="180"/>
      <w:jc w:val="both"/>
    </w:pPr>
    <w:rPr>
      <w:rFonts w:ascii="Courier New" w:hAnsi="Courier New" w:cs="Courier New"/>
    </w:rPr>
  </w:style>
  <w:style w:type="paragraph" w:styleId="BodyText2">
    <w:name w:val="Body Text 2"/>
    <w:basedOn w:val="Normal"/>
    <w:pPr>
      <w:jc w:val="both"/>
    </w:pPr>
    <w:rPr>
      <w:rFonts w:ascii="Courier New" w:hAnsi="Courier New" w:cs="Courier New"/>
    </w:rPr>
  </w:style>
  <w:style w:type="paragraph" w:styleId="BlockText">
    <w:name w:val="Block Text"/>
    <w:basedOn w:val="Normal"/>
    <w:pPr>
      <w:ind w:left="720" w:right="1242"/>
    </w:pPr>
    <w:rPr>
      <w:rFonts w:ascii="Arial" w:hAnsi="Arial" w:cs="Arial"/>
      <w:sz w:val="21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rsid w:val="00C5258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23D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yuikit.com/" TargetMode="External"/><Relationship Id="rId18" Type="http://schemas.openxmlformats.org/officeDocument/2006/relationships/hyperlink" Target="https://www.linkedin.com/in/sassmaster" TargetMode="External"/><Relationship Id="rId26" Type="http://schemas.openxmlformats.org/officeDocument/2006/relationships/oleObject" Target="embeddings/oleObject2.bin"/><Relationship Id="rId21" Type="http://schemas.openxmlformats.org/officeDocument/2006/relationships/image" Target="media/image10.jpe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ssmaster" TargetMode="External"/><Relationship Id="rId17" Type="http://schemas.openxmlformats.org/officeDocument/2006/relationships/hyperlink" Target="http://www.myuikit.com/" TargetMode="External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ilkandbourbon.com/" TargetMode="External"/><Relationship Id="rId20" Type="http://schemas.openxmlformats.org/officeDocument/2006/relationships/image" Target="media/image1.jpeg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yuikit.com/" TargetMode="External"/><Relationship Id="rId24" Type="http://schemas.openxmlformats.org/officeDocument/2006/relationships/oleObject" Target="embeddings/oleObject1.bin"/><Relationship Id="rId32" Type="http://schemas.openxmlformats.org/officeDocument/2006/relationships/header" Target="header2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ui-design-engineering.com/" TargetMode="External"/><Relationship Id="rId23" Type="http://schemas.openxmlformats.org/officeDocument/2006/relationships/image" Target="media/image2.png"/><Relationship Id="rId28" Type="http://schemas.openxmlformats.org/officeDocument/2006/relationships/oleObject" Target="embeddings/oleObject4.bin"/><Relationship Id="rId36" Type="http://schemas.openxmlformats.org/officeDocument/2006/relationships/fontTable" Target="fontTable.xml"/><Relationship Id="rId10" Type="http://schemas.openxmlformats.org/officeDocument/2006/relationships/hyperlink" Target="http://www.milkandbourbon.com/" TargetMode="External"/><Relationship Id="rId19" Type="http://schemas.openxmlformats.org/officeDocument/2006/relationships/hyperlink" Target="http://www.myuikit.com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ui-design-engineering.com/" TargetMode="External"/><Relationship Id="rId14" Type="http://schemas.openxmlformats.org/officeDocument/2006/relationships/hyperlink" Target="http://www.adam-marsh.com/" TargetMode="External"/><Relationship Id="rId22" Type="http://schemas.openxmlformats.org/officeDocument/2006/relationships/hyperlink" Target="mailto:am@adam-marsh.com" TargetMode="External"/><Relationship Id="rId27" Type="http://schemas.openxmlformats.org/officeDocument/2006/relationships/oleObject" Target="embeddings/oleObject3.bin"/><Relationship Id="rId30" Type="http://schemas.openxmlformats.org/officeDocument/2006/relationships/oleObject" Target="embeddings/oleObject6.bin"/><Relationship Id="rId35" Type="http://schemas.openxmlformats.org/officeDocument/2006/relationships/header" Target="header3.xml"/><Relationship Id="rId8" Type="http://schemas.openxmlformats.org/officeDocument/2006/relationships/hyperlink" Target="http://www.adam-marsh.com/" TargetMode="External"/><Relationship Id="rId3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0A808D7006403AA62E5F20D3E6D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C374C-E2E7-44AA-8CF9-7978083A0E70}"/>
      </w:docPartPr>
      <w:docPartBody>
        <w:p w:rsidR="00534A75" w:rsidRDefault="0088145F" w:rsidP="0088145F">
          <w:pPr>
            <w:pStyle w:val="010A808D7006403AA62E5F20D3E6D88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5F"/>
    <w:rsid w:val="00157A4A"/>
    <w:rsid w:val="002A0016"/>
    <w:rsid w:val="00471E3B"/>
    <w:rsid w:val="00534A75"/>
    <w:rsid w:val="00797C8E"/>
    <w:rsid w:val="0088145F"/>
    <w:rsid w:val="00B1662B"/>
    <w:rsid w:val="00E5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A808D7006403AA62E5F20D3E6D887">
    <w:name w:val="010A808D7006403AA62E5F20D3E6D887"/>
    <w:rsid w:val="008814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A808D7006403AA62E5F20D3E6D887">
    <w:name w:val="010A808D7006403AA62E5F20D3E6D887"/>
    <w:rsid w:val="008814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irisandpith.com</Company>
  <LinksUpToDate>false</LinksUpToDate>
  <CharactersWithSpaces>179</CharactersWithSpaces>
  <SharedDoc>false</SharedDoc>
  <HLinks>
    <vt:vector size="54" baseType="variant">
      <vt:variant>
        <vt:i4>2228328</vt:i4>
      </vt:variant>
      <vt:variant>
        <vt:i4>9</vt:i4>
      </vt:variant>
      <vt:variant>
        <vt:i4>0</vt:i4>
      </vt:variant>
      <vt:variant>
        <vt:i4>5</vt:i4>
      </vt:variant>
      <vt:variant>
        <vt:lpwstr>http://www.myuikit.com/</vt:lpwstr>
      </vt:variant>
      <vt:variant>
        <vt:lpwstr/>
      </vt:variant>
      <vt:variant>
        <vt:i4>1572955</vt:i4>
      </vt:variant>
      <vt:variant>
        <vt:i4>6</vt:i4>
      </vt:variant>
      <vt:variant>
        <vt:i4>0</vt:i4>
      </vt:variant>
      <vt:variant>
        <vt:i4>5</vt:i4>
      </vt:variant>
      <vt:variant>
        <vt:lpwstr>http://www.ui-design-engineering.com/</vt:lpwstr>
      </vt:variant>
      <vt:variant>
        <vt:lpwstr/>
      </vt:variant>
      <vt:variant>
        <vt:i4>2097207</vt:i4>
      </vt:variant>
      <vt:variant>
        <vt:i4>3</vt:i4>
      </vt:variant>
      <vt:variant>
        <vt:i4>0</vt:i4>
      </vt:variant>
      <vt:variant>
        <vt:i4>5</vt:i4>
      </vt:variant>
      <vt:variant>
        <vt:lpwstr>www.milkandbourbon.com</vt:lpwstr>
      </vt:variant>
      <vt:variant>
        <vt:lpwstr/>
      </vt:variant>
      <vt:variant>
        <vt:i4>7995424</vt:i4>
      </vt:variant>
      <vt:variant>
        <vt:i4>0</vt:i4>
      </vt:variant>
      <vt:variant>
        <vt:i4>0</vt:i4>
      </vt:variant>
      <vt:variant>
        <vt:i4>5</vt:i4>
      </vt:variant>
      <vt:variant>
        <vt:lpwstr>http://www.adam-marsh.com/</vt:lpwstr>
      </vt:variant>
      <vt:variant>
        <vt:lpwstr/>
      </vt:variant>
      <vt:variant>
        <vt:i4>2228328</vt:i4>
      </vt:variant>
      <vt:variant>
        <vt:i4>12</vt:i4>
      </vt:variant>
      <vt:variant>
        <vt:i4>0</vt:i4>
      </vt:variant>
      <vt:variant>
        <vt:i4>5</vt:i4>
      </vt:variant>
      <vt:variant>
        <vt:lpwstr>http://www.myuikit.com/</vt:lpwstr>
      </vt:variant>
      <vt:variant>
        <vt:lpwstr/>
      </vt:variant>
      <vt:variant>
        <vt:i4>3342377</vt:i4>
      </vt:variant>
      <vt:variant>
        <vt:i4>9</vt:i4>
      </vt:variant>
      <vt:variant>
        <vt:i4>0</vt:i4>
      </vt:variant>
      <vt:variant>
        <vt:i4>5</vt:i4>
      </vt:variant>
      <vt:variant>
        <vt:lpwstr>http://www.milkandbourbon.com/</vt:lpwstr>
      </vt:variant>
      <vt:variant>
        <vt:lpwstr/>
      </vt:variant>
      <vt:variant>
        <vt:i4>8192053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https://www.linkedin.com/in/sassmaster</vt:lpwstr>
      </vt:variant>
      <vt:variant>
        <vt:lpwstr/>
      </vt:variant>
      <vt:variant>
        <vt:i4>1572955</vt:i4>
      </vt:variant>
      <vt:variant>
        <vt:i4>3</vt:i4>
      </vt:variant>
      <vt:variant>
        <vt:i4>0</vt:i4>
      </vt:variant>
      <vt:variant>
        <vt:i4>5</vt:i4>
      </vt:variant>
      <vt:variant>
        <vt:lpwstr>http://www.ui-design-engineering.com/</vt:lpwstr>
      </vt:variant>
      <vt:variant>
        <vt:lpwstr/>
      </vt:variant>
      <vt:variant>
        <vt:i4>7995424</vt:i4>
      </vt:variant>
      <vt:variant>
        <vt:i4>0</vt:i4>
      </vt:variant>
      <vt:variant>
        <vt:i4>0</vt:i4>
      </vt:variant>
      <vt:variant>
        <vt:i4>5</vt:i4>
      </vt:variant>
      <vt:variant>
        <vt:lpwstr>http://www.adam-marsh.com/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Adam Marsh</dc:creator>
  <cp:lastModifiedBy>Quasi Modo</cp:lastModifiedBy>
  <cp:revision>37</cp:revision>
  <cp:lastPrinted>2016-04-18T02:26:00Z</cp:lastPrinted>
  <dcterms:created xsi:type="dcterms:W3CDTF">2019-06-13T02:03:00Z</dcterms:created>
  <dcterms:modified xsi:type="dcterms:W3CDTF">2019-07-31T18:28:00Z</dcterms:modified>
</cp:coreProperties>
</file>