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1030" w:rsidRDefault="007B67E2">
      <w:pPr>
        <w:spacing w:before="20"/>
        <w:rPr>
          <w:rFonts w:ascii="Tahoma" w:hAnsi="Tahoma" w:cs="Tahoma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margin">
                  <wp:posOffset>4124325</wp:posOffset>
                </wp:positionH>
                <wp:positionV relativeFrom="paragraph">
                  <wp:posOffset>56515</wp:posOffset>
                </wp:positionV>
                <wp:extent cx="2486025" cy="8782050"/>
                <wp:effectExtent l="0" t="0" r="28575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8782050"/>
                        </a:xfrm>
                        <a:prstGeom prst="rect">
                          <a:avLst/>
                        </a:prstGeom>
                        <a:solidFill>
                          <a:srgbClr val="CAECEC">
                            <a:alpha val="34000"/>
                          </a:srgbClr>
                        </a:solidFill>
                        <a:ln w="635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B0" w:rsidRDefault="004649B0" w:rsidP="004649B0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Career Summary:</w:t>
                            </w:r>
                          </w:p>
                          <w:p w:rsidR="004649B0" w:rsidRDefault="004649B0" w:rsidP="004649B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F77C8C" w:rsidRDefault="00F77C8C" w:rsidP="00F77C8C">
                            <w:pPr>
                              <w:spacing w:line="280" w:lineRule="atLeast"/>
                              <w:ind w:left="150" w:right="51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Expertise in developing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responsive </w:t>
                            </w:r>
                            <w:r w:rsidRPr="00E002FF">
                              <w:rPr>
                                <w:rFonts w:ascii="Trebuchet MS" w:hAnsi="Trebuchet MS" w:cs="Trebuchet MS"/>
                                <w:bCs/>
                              </w:rPr>
                              <w:t>forms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 and pages via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Bootstrap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Foundation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and Materialize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SASS/CSS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jQuery, </w:t>
                            </w:r>
                            <w:proofErr w:type="spellStart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Ajax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REST components, and Angular 2.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 </w:t>
                            </w:r>
                          </w:p>
                          <w:p w:rsidR="004649B0" w:rsidRDefault="004649B0" w:rsidP="00C87CD0">
                            <w:pPr>
                              <w:spacing w:line="280" w:lineRule="atLeast"/>
                              <w:ind w:left="150" w:right="51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Extensive design engineering experience producing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scalable, flexible web apps, </w:t>
                            </w:r>
                            <w:proofErr w:type="spellStart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="00C87CD0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prototypes, wireframes, style guides and templates, 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Experience designing application infrastructure, dependencies and content—providing front-end functionality</w:t>
                            </w:r>
                            <w:r w:rsidR="00F77C8C">
                              <w:rPr>
                                <w:rFonts w:ascii="Trebuchet MS" w:hAnsi="Trebuchet MS" w:cs="Trebuchet MS"/>
                              </w:rPr>
                              <w:t xml:space="preserve"> and middle-tier integration</w:t>
                            </w:r>
                            <w:r w:rsidR="00C87CD0">
                              <w:rPr>
                                <w:rFonts w:ascii="Trebuchet MS" w:hAnsi="Trebuchet MS" w:cs="Trebuchet MS"/>
                              </w:rPr>
                              <w:t xml:space="preserve">. </w:t>
                            </w:r>
                          </w:p>
                          <w:p w:rsidR="004649B0" w:rsidRDefault="004649B0" w:rsidP="00C87CD0">
                            <w:pPr>
                              <w:spacing w:line="2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649B0" w:rsidRDefault="004649B0" w:rsidP="00C87CD0">
                            <w:pPr>
                              <w:spacing w:line="280" w:lineRule="atLeas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Primary Skills &amp; Experience:</w:t>
                            </w:r>
                          </w:p>
                          <w:p w:rsidR="004649B0" w:rsidRDefault="004649B0" w:rsidP="00C87CD0">
                            <w:pPr>
                              <w:spacing w:line="2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HTML Design &amp; Development--1</w:t>
                            </w:r>
                            <w:r w:rsidR="001D575B">
                              <w:rPr>
                                <w:rFonts w:ascii="Tahoma" w:hAnsi="Tahoma" w:cs="Tahoma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JSP, PHP Integration--1</w:t>
                            </w:r>
                            <w:r w:rsidR="001D575B">
                              <w:rPr>
                                <w:rFonts w:ascii="Tahoma" w:hAnsi="Tahoma" w:cs="Tahoma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Wireframing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, Usability--</w:t>
                            </w:r>
                            <w:r w:rsidR="009D024A">
                              <w:rPr>
                                <w:rFonts w:ascii="Tahoma" w:hAnsi="Tahoma" w:cs="Tahoma"/>
                              </w:rPr>
                              <w:t>7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DHTML/XML/XSLT--1</w:t>
                            </w:r>
                            <w:r w:rsidR="001D575B">
                              <w:rPr>
                                <w:rFonts w:ascii="Tahoma" w:hAnsi="Tahoma" w:cs="Tahoma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(DOM scripting)--11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Responsive Development--</w:t>
                            </w:r>
                            <w:r w:rsidR="009D024A">
                              <w:rPr>
                                <w:rFonts w:ascii="Tahoma" w:hAnsi="Tahoma" w:cs="Tahoma"/>
                              </w:rPr>
                              <w:t>5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Adobe Creative Suite--10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Bootstrap, Foundation--</w:t>
                            </w:r>
                            <w:r w:rsidR="009D024A">
                              <w:rPr>
                                <w:rFonts w:ascii="Tahoma" w:hAnsi="Tahoma" w:cs="Tahoma"/>
                              </w:rPr>
                              <w:t>6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Information Architecture--6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--8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SASS (OOCSS) --3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Ajax, REST--4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8D7C0D" w:rsidRDefault="008D7C0D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WAMP/LAMP,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–8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Angular 2 Development--1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547" w:hanging="547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Development--2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yrs</w:t>
                            </w:r>
                            <w:proofErr w:type="spellEnd"/>
                          </w:p>
                          <w:p w:rsidR="004649B0" w:rsidRDefault="004649B0" w:rsidP="00C87CD0">
                            <w:pPr>
                              <w:tabs>
                                <w:tab w:val="left" w:pos="270"/>
                              </w:tabs>
                              <w:spacing w:line="280" w:lineRule="atLeast"/>
                              <w:ind w:left="540" w:hanging="540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649B0" w:rsidRDefault="004649B0" w:rsidP="008D7C0D">
                            <w:pPr>
                              <w:tabs>
                                <w:tab w:val="left" w:pos="540"/>
                              </w:tabs>
                              <w:spacing w:after="120" w:line="280" w:lineRule="atLeast"/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Education &amp; Training:</w:t>
                            </w:r>
                          </w:p>
                          <w:p w:rsidR="004649B0" w:rsidRDefault="004649B0" w:rsidP="00C87CD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spacing w:after="20" w:line="280" w:lineRule="atLeast"/>
                              <w:ind w:left="274" w:hanging="27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B.A.; </w:t>
                            </w:r>
                            <w:r w:rsidR="00C87CD0">
                              <w:rPr>
                                <w:rFonts w:ascii="Tahoma" w:hAnsi="Tahoma" w:cs="Tahoma"/>
                              </w:rPr>
                              <w:t>Texas A&amp;M University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, 19</w:t>
                            </w:r>
                            <w:r w:rsidR="00032FDB">
                              <w:rPr>
                                <w:rFonts w:ascii="Tahoma" w:hAnsi="Tahoma" w:cs="Tahoma"/>
                              </w:rPr>
                              <w:t>94</w:t>
                            </w:r>
                          </w:p>
                          <w:p w:rsidR="004649B0" w:rsidRDefault="004649B0" w:rsidP="004649B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4649B0" w:rsidRDefault="004649B0" w:rsidP="004649B0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Sample URLs / Social Media Links:</w:t>
                            </w:r>
                          </w:p>
                          <w:p w:rsidR="004649B0" w:rsidRDefault="004649B0" w:rsidP="004649B0">
                            <w:pPr>
                              <w:tabs>
                                <w:tab w:val="left" w:pos="540"/>
                              </w:tabs>
                            </w:pPr>
                          </w:p>
                          <w:bookmarkStart w:id="0" w:name="_GoBack"/>
                          <w:p w:rsidR="004649B0" w:rsidRPr="004649B0" w:rsidRDefault="00F60F26" w:rsidP="006C5B57">
                            <w:pPr>
                              <w:tabs>
                                <w:tab w:val="left" w:pos="540"/>
                              </w:tabs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"http://www.adam-marsh.com/" </w:instrText>
                            </w:r>
                            <w:r>
                              <w:fldChar w:fldCharType="separate"/>
                            </w:r>
                            <w:r w:rsidR="004649B0" w:rsidRPr="004649B0">
                              <w:rPr>
                                <w:rStyle w:val="Hyperlink"/>
                                <w:rFonts w:ascii="Tahoma" w:hAnsi="Tahoma" w:cs="Tahoma"/>
                              </w:rPr>
                              <w:t>http:www.adam-marsh.com</w:t>
                            </w:r>
                            <w:r>
                              <w:rPr>
                                <w:rStyle w:val="Hyperlink"/>
                                <w:rFonts w:ascii="Tahoma" w:hAnsi="Tahoma" w:cs="Tahoma"/>
                              </w:rPr>
                              <w:fldChar w:fldCharType="end"/>
                            </w:r>
                          </w:p>
                          <w:p w:rsidR="004649B0" w:rsidRDefault="00F60F26" w:rsidP="006C5B57">
                            <w:pPr>
                              <w:spacing w:after="20" w:line="280" w:lineRule="exact"/>
                            </w:pPr>
                            <w:hyperlink r:id="rId8" w:history="1">
                              <w:r w:rsidR="004649B0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http://www.ui-design-engineering.com/</w:t>
                              </w:r>
                            </w:hyperlink>
                          </w:p>
                          <w:p w:rsidR="004649B0" w:rsidRPr="00B60B3F" w:rsidRDefault="00F60F26" w:rsidP="006C5B57">
                            <w:pPr>
                              <w:spacing w:after="20" w:line="280" w:lineRule="exact"/>
                              <w:rPr>
                                <w:rFonts w:ascii="Tahoma" w:hAnsi="Tahoma" w:cs="Tahoma"/>
                                <w:color w:val="0000FF"/>
                                <w:u w:val="single"/>
                              </w:rPr>
                            </w:pPr>
                            <w:hyperlink r:id="rId9" w:history="1">
                              <w:r w:rsidR="004649B0" w:rsidRPr="003A45BE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http://www.milkandbourbon.com/</w:t>
                              </w:r>
                            </w:hyperlink>
                          </w:p>
                          <w:p w:rsidR="00035D81" w:rsidRDefault="00F60F26" w:rsidP="00035D81">
                            <w:pPr>
                              <w:spacing w:after="20" w:line="280" w:lineRule="exact"/>
                              <w:rPr>
                                <w:rStyle w:val="Hyperlink"/>
                                <w:rFonts w:ascii="Tahoma" w:hAnsi="Tahoma" w:cs="Tahoma"/>
                              </w:rPr>
                            </w:pPr>
                            <w:hyperlink r:id="rId10" w:history="1">
                              <w:r w:rsidR="004649B0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http://www.myuikit.com</w:t>
                              </w:r>
                            </w:hyperlink>
                          </w:p>
                          <w:p w:rsidR="00035D81" w:rsidRDefault="00035D81" w:rsidP="00035D81">
                            <w:pPr>
                              <w:spacing w:after="20" w:line="280" w:lineRule="exact"/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https://www.linkedin.com/in/sassmaster</w:t>
                              </w:r>
                            </w:hyperlink>
                          </w:p>
                          <w:bookmarkEnd w:id="0"/>
                          <w:p w:rsidR="004649B0" w:rsidRDefault="004649B0" w:rsidP="006C5B57">
                            <w:pPr>
                              <w:spacing w:after="20" w:line="280" w:lineRule="exact"/>
                            </w:pPr>
                          </w:p>
                          <w:p w:rsidR="00DE1030" w:rsidRDefault="00DE1030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4.75pt;margin-top:4.45pt;width:195.75pt;height:691.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" fillcolor="#caecec" strokecolor="navy" strokeweight=".5pt">
                <v:fill opacity="22359f"/>
                <v:textbox inset=",7.2pt,,7.2pt">
                  <w:txbxContent>
                    <w:p w:rsidR="004649B0" w:rsidRDefault="004649B0" w:rsidP="004649B0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Career Summary:</w:t>
                      </w:r>
                    </w:p>
                    <w:p w:rsidR="004649B0" w:rsidRDefault="004649B0" w:rsidP="004649B0">
                      <w:pPr>
                        <w:rPr>
                          <w:rFonts w:ascii="Tahoma" w:hAnsi="Tahoma" w:cs="Tahoma"/>
                        </w:rPr>
                      </w:pPr>
                    </w:p>
                    <w:p w:rsidR="00F77C8C" w:rsidRDefault="00F77C8C" w:rsidP="00F77C8C">
                      <w:pPr>
                        <w:spacing w:line="280" w:lineRule="atLeast"/>
                        <w:ind w:left="150" w:right="51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rebuchet MS" w:hAnsi="Trebuchet MS" w:cs="Trebuchet MS"/>
                        </w:rPr>
                        <w:t xml:space="preserve">Expertise in developing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responsive </w:t>
                      </w:r>
                      <w:r w:rsidRPr="00E002FF">
                        <w:rPr>
                          <w:rFonts w:ascii="Trebuchet MS" w:hAnsi="Trebuchet MS" w:cs="Trebuchet MS"/>
                          <w:bCs/>
                        </w:rPr>
                        <w:t>forms</w:t>
                      </w:r>
                      <w:r>
                        <w:rPr>
                          <w:rFonts w:ascii="Trebuchet MS" w:hAnsi="Trebuchet MS" w:cs="Trebuchet MS"/>
                        </w:rPr>
                        <w:t xml:space="preserve"> and pages via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Bootstrap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Foundation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and Materialize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SASS/CSS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jQuery, </w:t>
                      </w:r>
                      <w:proofErr w:type="spellStart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Javascript</w:t>
                      </w:r>
                      <w:proofErr w:type="spellEnd"/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Ajax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REST components, and Angular 2.</w:t>
                      </w:r>
                      <w:r>
                        <w:rPr>
                          <w:rFonts w:ascii="Trebuchet MS" w:hAnsi="Trebuchet MS" w:cs="Trebuchet MS"/>
                        </w:rPr>
                        <w:t xml:space="preserve"> </w:t>
                      </w:r>
                    </w:p>
                    <w:p w:rsidR="004649B0" w:rsidRDefault="004649B0" w:rsidP="00C87CD0">
                      <w:pPr>
                        <w:spacing w:line="280" w:lineRule="atLeast"/>
                        <w:ind w:left="150" w:right="51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rebuchet MS" w:hAnsi="Trebuchet MS" w:cs="Trebuchet MS"/>
                        </w:rPr>
                        <w:t xml:space="preserve">Extensive design engineering experience producing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scalable, flexible web apps, </w:t>
                      </w:r>
                      <w:proofErr w:type="spellStart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jsp</w:t>
                      </w:r>
                      <w:proofErr w:type="spellEnd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/</w:t>
                      </w:r>
                      <w:proofErr w:type="spellStart"/>
                      <w:r w:rsidR="00C87CD0">
                        <w:rPr>
                          <w:rFonts w:ascii="Trebuchet MS" w:hAnsi="Trebuchet MS" w:cs="Trebuchet MS"/>
                          <w:b/>
                          <w:bCs/>
                        </w:rPr>
                        <w:t>php</w:t>
                      </w:r>
                      <w:proofErr w:type="spellEnd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prototypes, wireframes, style guides and templates, </w:t>
                      </w:r>
                      <w:r>
                        <w:rPr>
                          <w:rFonts w:ascii="Trebuchet MS" w:hAnsi="Trebuchet MS" w:cs="Trebuchet MS"/>
                        </w:rPr>
                        <w:t>Experience designing application infrastructure, dependencies and content—providing front-end functionality</w:t>
                      </w:r>
                      <w:r w:rsidR="00F77C8C">
                        <w:rPr>
                          <w:rFonts w:ascii="Trebuchet MS" w:hAnsi="Trebuchet MS" w:cs="Trebuchet MS"/>
                        </w:rPr>
                        <w:t xml:space="preserve"> and middle-tier integration</w:t>
                      </w:r>
                      <w:r w:rsidR="00C87CD0">
                        <w:rPr>
                          <w:rFonts w:ascii="Trebuchet MS" w:hAnsi="Trebuchet MS" w:cs="Trebuchet MS"/>
                        </w:rPr>
                        <w:t xml:space="preserve">. </w:t>
                      </w:r>
                    </w:p>
                    <w:p w:rsidR="004649B0" w:rsidRDefault="004649B0" w:rsidP="00C87CD0">
                      <w:pPr>
                        <w:spacing w:line="280" w:lineRule="atLeast"/>
                        <w:rPr>
                          <w:rFonts w:ascii="Tahoma" w:hAnsi="Tahoma" w:cs="Tahoma"/>
                        </w:rPr>
                      </w:pPr>
                    </w:p>
                    <w:p w:rsidR="004649B0" w:rsidRDefault="004649B0" w:rsidP="00C87CD0">
                      <w:pPr>
                        <w:spacing w:line="280" w:lineRule="atLeas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Primary Skills &amp; Experience:</w:t>
                      </w:r>
                    </w:p>
                    <w:p w:rsidR="004649B0" w:rsidRDefault="004649B0" w:rsidP="00C87CD0">
                      <w:pPr>
                        <w:spacing w:line="280" w:lineRule="atLeast"/>
                        <w:rPr>
                          <w:rFonts w:ascii="Tahoma" w:hAnsi="Tahoma" w:cs="Tahoma"/>
                        </w:rPr>
                      </w:pPr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HTML Design &amp; Development--1</w:t>
                      </w:r>
                      <w:r w:rsidR="001D575B">
                        <w:rPr>
                          <w:rFonts w:ascii="Tahoma" w:hAnsi="Tahoma" w:cs="Tahoma"/>
                        </w:rPr>
                        <w:t>3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JSP, PHP Integration--1</w:t>
                      </w:r>
                      <w:r w:rsidR="001D575B">
                        <w:rPr>
                          <w:rFonts w:ascii="Tahoma" w:hAnsi="Tahoma" w:cs="Tahoma"/>
                        </w:rPr>
                        <w:t>3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Wireframing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, Usability--</w:t>
                      </w:r>
                      <w:r w:rsidR="009D024A">
                        <w:rPr>
                          <w:rFonts w:ascii="Tahoma" w:hAnsi="Tahoma" w:cs="Tahoma"/>
                        </w:rPr>
                        <w:t>7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DHTML/XML/XSLT--1</w:t>
                      </w:r>
                      <w:r w:rsidR="001D575B">
                        <w:rPr>
                          <w:rFonts w:ascii="Tahoma" w:hAnsi="Tahoma" w:cs="Tahoma"/>
                        </w:rPr>
                        <w:t>1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Javascript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(DOM scripting)--11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Responsive Development--</w:t>
                      </w:r>
                      <w:r w:rsidR="009D024A">
                        <w:rPr>
                          <w:rFonts w:ascii="Tahoma" w:hAnsi="Tahoma" w:cs="Tahoma"/>
                        </w:rPr>
                        <w:t>5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Adobe Creative Suite--10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Bootstrap, Foundation--</w:t>
                      </w:r>
                      <w:r w:rsidR="009D024A">
                        <w:rPr>
                          <w:rFonts w:ascii="Tahoma" w:hAnsi="Tahoma" w:cs="Tahoma"/>
                        </w:rPr>
                        <w:t>6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Information Architecture--6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Jquery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--8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SASS (OOCSS) --3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Ajax, REST--4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8D7C0D" w:rsidRDefault="008D7C0D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WAMP/LAMP,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Git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–8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Angular 2 Development--1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4649B0" w:rsidRDefault="004649B0" w:rsidP="00C87CD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547" w:hanging="547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Wordpress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Development--2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yrs</w:t>
                      </w:r>
                      <w:proofErr w:type="spellEnd"/>
                    </w:p>
                    <w:p w:rsidR="004649B0" w:rsidRDefault="004649B0" w:rsidP="00C87CD0">
                      <w:pPr>
                        <w:tabs>
                          <w:tab w:val="left" w:pos="270"/>
                        </w:tabs>
                        <w:spacing w:line="280" w:lineRule="atLeast"/>
                        <w:ind w:left="540" w:hanging="540"/>
                        <w:rPr>
                          <w:rFonts w:ascii="Tahoma" w:hAnsi="Tahoma" w:cs="Tahoma"/>
                        </w:rPr>
                      </w:pPr>
                    </w:p>
                    <w:p w:rsidR="004649B0" w:rsidRDefault="004649B0" w:rsidP="008D7C0D">
                      <w:pPr>
                        <w:tabs>
                          <w:tab w:val="left" w:pos="540"/>
                        </w:tabs>
                        <w:spacing w:after="120" w:line="280" w:lineRule="atLeast"/>
                        <w:rPr>
                          <w:rFonts w:ascii="Tahoma" w:hAnsi="Tahoma" w:cs="Tahoma"/>
                          <w:b/>
                          <w:smallCaps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Education &amp; Training:</w:t>
                      </w:r>
                    </w:p>
                    <w:p w:rsidR="004649B0" w:rsidRDefault="004649B0" w:rsidP="00C87CD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spacing w:after="20" w:line="280" w:lineRule="atLeast"/>
                        <w:ind w:left="274" w:hanging="27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B.A.; </w:t>
                      </w:r>
                      <w:r w:rsidR="00C87CD0">
                        <w:rPr>
                          <w:rFonts w:ascii="Tahoma" w:hAnsi="Tahoma" w:cs="Tahoma"/>
                        </w:rPr>
                        <w:t>Texas A&amp;M University</w:t>
                      </w:r>
                      <w:r>
                        <w:rPr>
                          <w:rFonts w:ascii="Tahoma" w:hAnsi="Tahoma" w:cs="Tahoma"/>
                        </w:rPr>
                        <w:t>, 19</w:t>
                      </w:r>
                      <w:r w:rsidR="00032FDB">
                        <w:rPr>
                          <w:rFonts w:ascii="Tahoma" w:hAnsi="Tahoma" w:cs="Tahoma"/>
                        </w:rPr>
                        <w:t>94</w:t>
                      </w:r>
                    </w:p>
                    <w:p w:rsidR="004649B0" w:rsidRDefault="004649B0" w:rsidP="004649B0">
                      <w:pPr>
                        <w:rPr>
                          <w:rFonts w:ascii="Tahoma" w:hAnsi="Tahoma" w:cs="Tahoma"/>
                        </w:rPr>
                      </w:pPr>
                    </w:p>
                    <w:p w:rsidR="004649B0" w:rsidRDefault="004649B0" w:rsidP="004649B0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Sample URLs / Social Media Links:</w:t>
                      </w:r>
                    </w:p>
                    <w:p w:rsidR="004649B0" w:rsidRDefault="004649B0" w:rsidP="004649B0">
                      <w:pPr>
                        <w:tabs>
                          <w:tab w:val="left" w:pos="540"/>
                        </w:tabs>
                      </w:pPr>
                    </w:p>
                    <w:bookmarkStart w:id="1" w:name="_GoBack"/>
                    <w:p w:rsidR="004649B0" w:rsidRPr="004649B0" w:rsidRDefault="00F60F26" w:rsidP="006C5B57">
                      <w:pPr>
                        <w:tabs>
                          <w:tab w:val="left" w:pos="540"/>
                        </w:tabs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"http://www.adam-marsh.com/" </w:instrText>
                      </w:r>
                      <w:r>
                        <w:fldChar w:fldCharType="separate"/>
                      </w:r>
                      <w:r w:rsidR="004649B0" w:rsidRPr="004649B0">
                        <w:rPr>
                          <w:rStyle w:val="Hyperlink"/>
                          <w:rFonts w:ascii="Tahoma" w:hAnsi="Tahoma" w:cs="Tahoma"/>
                        </w:rPr>
                        <w:t>http:www.adam-marsh.com</w:t>
                      </w:r>
                      <w:r>
                        <w:rPr>
                          <w:rStyle w:val="Hyperlink"/>
                          <w:rFonts w:ascii="Tahoma" w:hAnsi="Tahoma" w:cs="Tahoma"/>
                        </w:rPr>
                        <w:fldChar w:fldCharType="end"/>
                      </w:r>
                    </w:p>
                    <w:p w:rsidR="004649B0" w:rsidRDefault="00F60F26" w:rsidP="006C5B57">
                      <w:pPr>
                        <w:spacing w:after="20" w:line="280" w:lineRule="exact"/>
                      </w:pPr>
                      <w:hyperlink r:id="rId12" w:history="1">
                        <w:r w:rsidR="004649B0">
                          <w:rPr>
                            <w:rStyle w:val="Hyperlink"/>
                            <w:rFonts w:ascii="Tahoma" w:hAnsi="Tahoma" w:cs="Tahoma"/>
                          </w:rPr>
                          <w:t>http://www.ui-design-engineering.com/</w:t>
                        </w:r>
                      </w:hyperlink>
                    </w:p>
                    <w:p w:rsidR="004649B0" w:rsidRPr="00B60B3F" w:rsidRDefault="00F60F26" w:rsidP="006C5B57">
                      <w:pPr>
                        <w:spacing w:after="20" w:line="280" w:lineRule="exact"/>
                        <w:rPr>
                          <w:rFonts w:ascii="Tahoma" w:hAnsi="Tahoma" w:cs="Tahoma"/>
                          <w:color w:val="0000FF"/>
                          <w:u w:val="single"/>
                        </w:rPr>
                      </w:pPr>
                      <w:hyperlink r:id="rId13" w:history="1">
                        <w:r w:rsidR="004649B0" w:rsidRPr="003A45BE">
                          <w:rPr>
                            <w:rStyle w:val="Hyperlink"/>
                            <w:rFonts w:ascii="Tahoma" w:hAnsi="Tahoma" w:cs="Tahoma"/>
                          </w:rPr>
                          <w:t>http://www.milkandbourbon.com/</w:t>
                        </w:r>
                      </w:hyperlink>
                    </w:p>
                    <w:p w:rsidR="00035D81" w:rsidRDefault="00F60F26" w:rsidP="00035D81">
                      <w:pPr>
                        <w:spacing w:after="20" w:line="280" w:lineRule="exact"/>
                        <w:rPr>
                          <w:rStyle w:val="Hyperlink"/>
                          <w:rFonts w:ascii="Tahoma" w:hAnsi="Tahoma" w:cs="Tahoma"/>
                        </w:rPr>
                      </w:pPr>
                      <w:hyperlink r:id="rId14" w:history="1">
                        <w:r w:rsidR="004649B0">
                          <w:rPr>
                            <w:rStyle w:val="Hyperlink"/>
                            <w:rFonts w:ascii="Tahoma" w:hAnsi="Tahoma" w:cs="Tahoma"/>
                          </w:rPr>
                          <w:t>http://www.myuikit.com</w:t>
                        </w:r>
                      </w:hyperlink>
                    </w:p>
                    <w:p w:rsidR="00035D81" w:rsidRDefault="00035D81" w:rsidP="00035D81">
                      <w:pPr>
                        <w:spacing w:after="20" w:line="280" w:lineRule="exact"/>
                      </w:pPr>
                      <w:hyperlink r:id="rId15" w:history="1">
                        <w:r>
                          <w:rPr>
                            <w:rStyle w:val="Hyperlink"/>
                            <w:rFonts w:ascii="Tahoma" w:hAnsi="Tahoma" w:cs="Tahoma"/>
                          </w:rPr>
                          <w:t>https://www.linkedin.com/in/sassmaster</w:t>
                        </w:r>
                      </w:hyperlink>
                    </w:p>
                    <w:bookmarkEnd w:id="1"/>
                    <w:p w:rsidR="004649B0" w:rsidRDefault="004649B0" w:rsidP="006C5B57">
                      <w:pPr>
                        <w:spacing w:after="20" w:line="280" w:lineRule="exact"/>
                      </w:pPr>
                    </w:p>
                    <w:p w:rsidR="00DE1030" w:rsidRDefault="00DE1030">
                      <w:pPr>
                        <w:spacing w:after="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030">
        <w:rPr>
          <w:rFonts w:ascii="Trebuchet MS" w:hAnsi="Trebuchet MS" w:cs="Trebuchet MS"/>
          <w:b/>
          <w:sz w:val="32"/>
        </w:rPr>
        <w:t>Adam L. Marsh</w:t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ED3526">
        <w:rPr>
          <w:rFonts w:ascii="Trebuchet MS" w:hAnsi="Trebuchet MS" w:cs="Trebuchet MS"/>
        </w:rPr>
        <w:t>Seattle</w:t>
      </w:r>
      <w:r w:rsidR="00DE1030">
        <w:rPr>
          <w:rFonts w:ascii="Trebuchet MS" w:hAnsi="Trebuchet MS" w:cs="Trebuchet MS"/>
        </w:rPr>
        <w:t xml:space="preserve">, </w:t>
      </w:r>
      <w:r w:rsidR="00ED3526">
        <w:rPr>
          <w:rFonts w:ascii="Trebuchet MS" w:hAnsi="Trebuchet MS" w:cs="Trebuchet MS"/>
        </w:rPr>
        <w:t>WA</w:t>
      </w:r>
      <w:r w:rsidR="00DE1030">
        <w:rPr>
          <w:rFonts w:ascii="Trebuchet MS" w:hAnsi="Trebuchet MS" w:cs="Trebuchet MS"/>
        </w:rPr>
        <w:t xml:space="preserve">  9</w:t>
      </w:r>
      <w:r w:rsidR="00ED3526">
        <w:rPr>
          <w:rFonts w:ascii="Trebuchet MS" w:hAnsi="Trebuchet MS" w:cs="Trebuchet MS"/>
        </w:rPr>
        <w:t>802</w:t>
      </w:r>
      <w:r w:rsidR="00DE1030">
        <w:rPr>
          <w:rFonts w:ascii="Trebuchet MS" w:hAnsi="Trebuchet MS" w:cs="Trebuchet MS"/>
        </w:rPr>
        <w:t>3</w:t>
      </w:r>
    </w:p>
    <w:p w:rsidR="00DE1030" w:rsidRDefault="00DE1030">
      <w:r>
        <w:rPr>
          <w:rFonts w:ascii="Tahoma" w:hAnsi="Tahoma" w:cs="Tahoma"/>
          <w:b/>
        </w:rPr>
        <w:t>~</w:t>
      </w:r>
      <w:r w:rsidR="006A4505">
        <w:rPr>
          <w:rFonts w:ascii="Tahoma" w:hAnsi="Tahoma" w:cs="Tahoma"/>
          <w:b/>
        </w:rPr>
        <w:t>Web</w:t>
      </w:r>
      <w:r w:rsidR="006C5B57">
        <w:rPr>
          <w:rFonts w:ascii="Tahoma" w:hAnsi="Tahoma" w:cs="Tahoma"/>
          <w:b/>
        </w:rPr>
        <w:t xml:space="preserve">/UI </w:t>
      </w:r>
      <w:r>
        <w:rPr>
          <w:rFonts w:ascii="Tahoma" w:hAnsi="Tahoma" w:cs="Tahoma"/>
          <w:b/>
        </w:rPr>
        <w:t>Developer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C5B57">
        <w:rPr>
          <w:rFonts w:ascii="Tahoma" w:hAnsi="Tahoma" w:cs="Tahoma"/>
          <w:b/>
        </w:rPr>
        <w:tab/>
      </w:r>
      <w:r w:rsidR="006C5B57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011A06">
        <w:rPr>
          <w:rFonts w:ascii="Tahoma" w:hAnsi="Tahoma" w:cs="Tahoma"/>
          <w:b/>
        </w:rPr>
        <w:t xml:space="preserve">  </w:t>
      </w:r>
      <w:r w:rsidR="00ED3526">
        <w:rPr>
          <w:rFonts w:ascii="Trebuchet MS" w:hAnsi="Trebuchet MS" w:cs="Trebuchet MS"/>
          <w:b/>
          <w:bCs/>
        </w:rPr>
        <w:t>206-482-9187</w:t>
      </w:r>
    </w:p>
    <w:p w:rsidR="00011A06" w:rsidRDefault="007B67E2" w:rsidP="00011A06">
      <w:pPr>
        <w:rPr>
          <w:rFonts w:ascii="Trebuchet MS" w:hAnsi="Trebuchet MS" w:cs="Trebuchet MS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64770</wp:posOffset>
                </wp:positionV>
                <wp:extent cx="784225" cy="4032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03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030" w:rsidRDefault="007B67E2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647700" cy="3143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.05pt;margin-top:5.1pt;width:61.75pt;height:31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" stroked="f">
                <v:fill opacity="0"/>
                <v:textbox inset="0,0,0,0">
                  <w:txbxContent>
                    <w:p w:rsidR="00DE1030" w:rsidRDefault="007B67E2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647700" cy="3143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1030">
        <w:tab/>
      </w:r>
      <w:r w:rsidR="00DE1030">
        <w:tab/>
      </w:r>
      <w:r w:rsidR="00DE1030">
        <w:tab/>
      </w:r>
      <w:r w:rsidR="00DE1030">
        <w:tab/>
      </w:r>
      <w:r w:rsidR="00DE1030"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6C5B57">
        <w:rPr>
          <w:rFonts w:ascii="Trebuchet MS" w:hAnsi="Trebuchet MS" w:cs="Trebuchet MS"/>
        </w:rPr>
        <w:t xml:space="preserve">  </w:t>
      </w:r>
      <w:r w:rsidR="00011A06">
        <w:rPr>
          <w:rFonts w:ascii="Trebuchet MS" w:hAnsi="Trebuchet MS" w:cs="Trebuchet MS"/>
        </w:rPr>
        <w:t xml:space="preserve"> </w:t>
      </w:r>
      <w:hyperlink r:id="rId20" w:history="1">
        <w:r w:rsidR="00A610FB">
          <w:rPr>
            <w:rStyle w:val="Hyperlink"/>
            <w:rFonts w:ascii="Trebuchet MS" w:hAnsi="Trebuchet MS" w:cs="Trebuchet MS"/>
          </w:rPr>
          <w:t>am@adam-marsh.com</w:t>
        </w:r>
      </w:hyperlink>
    </w:p>
    <w:p w:rsidR="00DE1030" w:rsidRDefault="00DE1030" w:rsidP="00A610FB">
      <w:r>
        <w:tab/>
      </w:r>
      <w:r>
        <w:tab/>
      </w:r>
      <w:r>
        <w:tab/>
      </w:r>
      <w:r>
        <w:tab/>
      </w:r>
      <w:r>
        <w:tab/>
      </w:r>
      <w:r w:rsidR="00011A06">
        <w:t xml:space="preserve">   </w:t>
      </w:r>
      <w:r w:rsidR="00011A06">
        <w:tab/>
      </w:r>
      <w:r w:rsidR="00011A06">
        <w:tab/>
      </w:r>
    </w:p>
    <w:p w:rsidR="00565EFD" w:rsidRDefault="00565EFD">
      <w:pPr>
        <w:suppressAutoHyphens w:val="0"/>
      </w:pPr>
    </w:p>
    <w:p w:rsidR="00C87CD0" w:rsidRDefault="00565EFD">
      <w:pPr>
        <w:suppressAutoHyphens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02179984" wp14:editId="5E690364">
                <wp:simplePos x="0" y="0"/>
                <wp:positionH relativeFrom="margin">
                  <wp:posOffset>0</wp:posOffset>
                </wp:positionH>
                <wp:positionV relativeFrom="paragraph">
                  <wp:posOffset>165101</wp:posOffset>
                </wp:positionV>
                <wp:extent cx="3924300" cy="782955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782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CD0" w:rsidRDefault="00C87CD0" w:rsidP="00565EFD">
                            <w:pPr>
                              <w:spacing w:before="120"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Professional Experience:</w:t>
                            </w:r>
                          </w:p>
                          <w:p w:rsidR="00C87CD0" w:rsidRDefault="00C87CD0" w:rsidP="009D024A">
                            <w:pPr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3B39C8" w:rsidRDefault="00BD6347" w:rsidP="00B1472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12 years developing a t</w:t>
                            </w:r>
                            <w:r w:rsidR="003B39C8">
                              <w:rPr>
                                <w:rFonts w:ascii="Tahoma" w:hAnsi="Tahoma" w:cs="Tahoma"/>
                                <w:bCs/>
                              </w:rPr>
                              <w:t>horough un</w:t>
                            </w:r>
                            <w:r w:rsidR="003B39C8" w:rsidRPr="003B39C8">
                              <w:rPr>
                                <w:rFonts w:ascii="Tahoma" w:hAnsi="Tahoma" w:cs="Tahoma"/>
                                <w:bCs/>
                              </w:rPr>
                              <w:t xml:space="preserve">derstanding </w:t>
                            </w:r>
                            <w:r w:rsidR="003B39C8">
                              <w:rPr>
                                <w:rFonts w:ascii="Tahoma" w:hAnsi="Tahoma" w:cs="Tahoma"/>
                                <w:bCs/>
                              </w:rPr>
                              <w:t xml:space="preserve">of </w:t>
                            </w:r>
                            <w:r w:rsidR="003B39C8" w:rsidRPr="003B39C8">
                              <w:rPr>
                                <w:rFonts w:ascii="Tahoma" w:hAnsi="Tahoma" w:cs="Tahoma"/>
                                <w:bCs/>
                              </w:rPr>
                              <w:t>client requirements and delivering them into world-class websites</w:t>
                            </w:r>
                          </w:p>
                          <w:p w:rsidR="00BD6347" w:rsidRPr="003B39C8" w:rsidRDefault="00BD6347" w:rsidP="00B1472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13 years turning mockups into pixel-perfect, ful</w:t>
                            </w:r>
                            <w:r w:rsidR="009D024A">
                              <w:rPr>
                                <w:rFonts w:ascii="Tahoma" w:hAnsi="Tahoma" w:cs="Tahoma"/>
                                <w:bCs/>
                              </w:rPr>
                              <w:t>ly functional, clickable HTML5/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CSS/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responsive prototypes</w:t>
                            </w:r>
                          </w:p>
                          <w:p w:rsidR="003B39C8" w:rsidRPr="003B39C8" w:rsidRDefault="003B39C8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</w:t>
                            </w:r>
                            <w:r w:rsidRPr="003B39C8">
                              <w:rPr>
                                <w:rFonts w:ascii="Tahoma" w:hAnsi="Tahoma" w:cs="Tahoma"/>
                                <w:bCs/>
                              </w:rPr>
                              <w:t>2-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</w:t>
                            </w:r>
                            <w:r w:rsidRPr="003B39C8">
                              <w:rPr>
                                <w:rFonts w:ascii="Tahoma" w:hAnsi="Tahoma" w:cs="Tahoma"/>
                                <w:bCs/>
                              </w:rPr>
                              <w:t>3 years of demonstrated experience with HTML, CSS, JavaScript, PHP</w:t>
                            </w:r>
                            <w:r w:rsidR="00BD6347">
                              <w:rPr>
                                <w:rFonts w:ascii="Tahoma" w:hAnsi="Tahoma" w:cs="Tahoma"/>
                                <w:bCs/>
                              </w:rPr>
                              <w:t>, JSP in a WAMP/LAMP</w:t>
                            </w:r>
                          </w:p>
                          <w:p w:rsidR="003B39C8" w:rsidRDefault="003B39C8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</w:t>
                            </w:r>
                            <w:r w:rsidRPr="003B39C8">
                              <w:rPr>
                                <w:rFonts w:ascii="Tahoma" w:hAnsi="Tahoma" w:cs="Tahoma"/>
                                <w:bCs/>
                              </w:rPr>
                              <w:t>2-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</w:t>
                            </w:r>
                            <w:r w:rsidRPr="003B39C8">
                              <w:rPr>
                                <w:rFonts w:ascii="Tahoma" w:hAnsi="Tahoma" w:cs="Tahoma"/>
                                <w:bCs/>
                              </w:rPr>
                              <w:t>3 years of demonstrated experience in website design using Adobe Photoshop, Adobe XD or Sketch</w:t>
                            </w:r>
                          </w:p>
                          <w:p w:rsidR="00BD6347" w:rsidRDefault="00BD6347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13 years working in a legion of technologies and Frameworks and making them work together</w:t>
                            </w:r>
                          </w:p>
                          <w:p w:rsidR="00BD6347" w:rsidRDefault="00BD6347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13 years working</w:t>
                            </w:r>
                            <w:r w:rsidR="009D024A">
                              <w:rPr>
                                <w:rFonts w:ascii="Tahoma" w:hAnsi="Tahoma" w:cs="Tahoma"/>
                                <w:bCs/>
                              </w:rPr>
                              <w:t xml:space="preserve"> successfully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with project manager, product owners, designers, back-end engineers, and testers</w:t>
                            </w:r>
                            <w:r w:rsidRPr="00BD6347">
                              <w:rPr>
                                <w:rFonts w:ascii="Tahoma" w:hAnsi="Tahoma" w:cs="Tahoma"/>
                                <w:bCs/>
                              </w:rPr>
                              <w:t xml:space="preserve"> </w:t>
                            </w:r>
                          </w:p>
                          <w:p w:rsidR="00BD6347" w:rsidRDefault="009D024A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7 years creating wireframes, user stories, and mastering Bootstrap and Materialize via SCSS/Grunt and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Webpack</w:t>
                            </w:r>
                            <w:proofErr w:type="spellEnd"/>
                          </w:p>
                          <w:p w:rsidR="00BD6347" w:rsidRDefault="00BD6347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2 years turning </w:t>
                            </w:r>
                            <w:r w:rsidRPr="003B39C8">
                              <w:rPr>
                                <w:rFonts w:ascii="Tahoma" w:hAnsi="Tahoma" w:cs="Tahoma"/>
                                <w:bCs/>
                              </w:rPr>
                              <w:t>Photoshop designs into fully functional WordPress themes</w:t>
                            </w:r>
                          </w:p>
                          <w:p w:rsidR="009D024A" w:rsidRPr="00BD6347" w:rsidRDefault="009D024A" w:rsidP="00B1472E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line="280" w:lineRule="exact"/>
                              <w:ind w:left="450" w:hanging="18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1 year project experience with Angular 2</w:t>
                            </w:r>
                          </w:p>
                          <w:p w:rsidR="00C87CD0" w:rsidRDefault="00565EFD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object w:dxaOrig="7599" w:dyaOrig="1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64.75pt;height:6pt" o:ole="" filled="t">
                                  <v:fill opacity="0" color2="black"/>
                                  <v:imagedata r:id="rId21" o:title=""/>
                                </v:shape>
                                <o:OLEObject Type="Embed" ProgID="Adobe" ShapeID="_x0000_i1026" DrawAspect="Content" ObjectID="_1623136509" r:id="rId22"/>
                              </w:object>
                            </w:r>
                          </w:p>
                          <w:p w:rsidR="00C87CD0" w:rsidRDefault="00C87CD0" w:rsidP="00565EFD">
                            <w:pPr>
                              <w:spacing w:before="120"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Work History: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-</w:t>
                            </w:r>
                            <w:r w:rsidR="007A09BC">
                              <w:rPr>
                                <w:rFonts w:ascii="Tahoma" w:hAnsi="Tahoma" w:cs="Tahoma"/>
                                <w:b/>
                              </w:rPr>
                              <w:t>De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sign-</w:t>
                            </w:r>
                            <w:r w:rsidR="007A09BC">
                              <w:rPr>
                                <w:rFonts w:ascii="Tahoma" w:hAnsi="Tahoma" w:cs="Tahoma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ngineering; 01/2014 – present; SEA, WA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Lead UI/UX Designer/Developer—</w:t>
                            </w:r>
                          </w:p>
                          <w:p w:rsidR="00C87CD0" w:rsidRPr="00A610FB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Created responsive wireframes, prototypes, and usability scripts; Customized front-end and UI frameworks (Bootstrap) for hosted environments.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Fully interactive and responsive UIs (JSP, PHP).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A610FB">
                              <w:rPr>
                                <w:rFonts w:ascii="Tahoma" w:hAnsi="Tahoma" w:cs="Tahoma"/>
                                <w:b/>
                              </w:rPr>
                              <w:t xml:space="preserve">Clients include Kaiser Permanente, </w:t>
                            </w:r>
                            <w:proofErr w:type="spellStart"/>
                            <w:r w:rsidRPr="00A610FB">
                              <w:rPr>
                                <w:rFonts w:ascii="Tahoma" w:hAnsi="Tahoma" w:cs="Tahoma"/>
                                <w:b/>
                              </w:rPr>
                              <w:t>Inmar</w:t>
                            </w:r>
                            <w:proofErr w:type="spellEnd"/>
                            <w:r w:rsidRPr="00A610FB">
                              <w:rPr>
                                <w:rFonts w:ascii="Tahoma" w:hAnsi="Tahoma" w:cs="Tahoma"/>
                                <w:b/>
                              </w:rPr>
                              <w:t xml:space="preserve">, Virtual Resort Management, </w:t>
                            </w:r>
                            <w:proofErr w:type="spellStart"/>
                            <w:r w:rsidRPr="00A610FB">
                              <w:rPr>
                                <w:rFonts w:ascii="Tahoma" w:hAnsi="Tahoma" w:cs="Tahoma"/>
                                <w:b/>
                              </w:rPr>
                              <w:t>NearIX</w:t>
                            </w:r>
                            <w:proofErr w:type="spellEnd"/>
                            <w:r w:rsidRPr="00A610FB">
                              <w:rPr>
                                <w:rFonts w:ascii="Tahoma" w:hAnsi="Tahoma" w:cs="Tahoma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EllieMae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, </w:t>
                            </w:r>
                            <w:r w:rsidRPr="00A610FB">
                              <w:rPr>
                                <w:rFonts w:ascii="Tahoma" w:hAnsi="Tahoma" w:cs="Tahoma"/>
                                <w:b/>
                              </w:rPr>
                              <w:t>etc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.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Knowledgpath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/ DMI; 03/2015 – 02/2016; SF, CA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Lead UI/UX Designer/Developer—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Created responsive UIs for www.shoecarnival.com and www.bedbathandbeyond.com.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Created Sass components, build scripts and reusable components for team.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Managed team of 4 UI/UX Engineers.</w:t>
                            </w:r>
                            <w:proofErr w:type="gramEnd"/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Ramsell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Corp; 03/2014 – 03/2015; Oakland, CA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Lead UI/UX Designer/Developer—</w:t>
                            </w:r>
                          </w:p>
                          <w:p w:rsidR="00C87CD0" w:rsidRDefault="00C87CD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Lead the team's HTML5/CSS-3 development efforts while creating two responsive (bootstrap) web apps. Produced style guides for web and mobile devices and implemented all UI functionality according to spec.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0;margin-top:13pt;width:309pt;height:616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Y8jwIAACQ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" stroked="f">
                <v:fill opacity="0"/>
                <v:textbox inset="0,0,0,0">
                  <w:txbxContent>
                    <w:p w:rsidR="00C87CD0" w:rsidRDefault="00C87CD0" w:rsidP="00565EFD">
                      <w:pPr>
                        <w:spacing w:before="120"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Professional Experience:</w:t>
                      </w:r>
                    </w:p>
                    <w:p w:rsidR="00C87CD0" w:rsidRDefault="00C87CD0" w:rsidP="009D024A">
                      <w:pPr>
                        <w:spacing w:line="240" w:lineRule="exact"/>
                        <w:rPr>
                          <w:rFonts w:ascii="Tahoma" w:hAnsi="Tahoma" w:cs="Tahoma"/>
                        </w:rPr>
                      </w:pPr>
                    </w:p>
                    <w:p w:rsidR="003B39C8" w:rsidRDefault="00BD6347" w:rsidP="00B1472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12 years developing a t</w:t>
                      </w:r>
                      <w:r w:rsidR="003B39C8">
                        <w:rPr>
                          <w:rFonts w:ascii="Tahoma" w:hAnsi="Tahoma" w:cs="Tahoma"/>
                          <w:bCs/>
                        </w:rPr>
                        <w:t>horough un</w:t>
                      </w:r>
                      <w:r w:rsidR="003B39C8" w:rsidRPr="003B39C8">
                        <w:rPr>
                          <w:rFonts w:ascii="Tahoma" w:hAnsi="Tahoma" w:cs="Tahoma"/>
                          <w:bCs/>
                        </w:rPr>
                        <w:t xml:space="preserve">derstanding </w:t>
                      </w:r>
                      <w:r w:rsidR="003B39C8">
                        <w:rPr>
                          <w:rFonts w:ascii="Tahoma" w:hAnsi="Tahoma" w:cs="Tahoma"/>
                          <w:bCs/>
                        </w:rPr>
                        <w:t xml:space="preserve">of </w:t>
                      </w:r>
                      <w:r w:rsidR="003B39C8" w:rsidRPr="003B39C8">
                        <w:rPr>
                          <w:rFonts w:ascii="Tahoma" w:hAnsi="Tahoma" w:cs="Tahoma"/>
                          <w:bCs/>
                        </w:rPr>
                        <w:t>client requirements and delivering them into world-class websites</w:t>
                      </w:r>
                    </w:p>
                    <w:p w:rsidR="00BD6347" w:rsidRPr="003B39C8" w:rsidRDefault="00BD6347" w:rsidP="00B1472E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13 years turning mockups into pixel-perfect, ful</w:t>
                      </w:r>
                      <w:r w:rsidR="009D024A">
                        <w:rPr>
                          <w:rFonts w:ascii="Tahoma" w:hAnsi="Tahoma" w:cs="Tahoma"/>
                          <w:bCs/>
                        </w:rPr>
                        <w:t>ly functional, clickable HTML5/</w:t>
                      </w:r>
                      <w:r>
                        <w:rPr>
                          <w:rFonts w:ascii="Tahoma" w:hAnsi="Tahoma" w:cs="Tahoma"/>
                          <w:bCs/>
                        </w:rPr>
                        <w:t>CSS/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</w:rPr>
                        <w:t>Javascript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</w:rPr>
                        <w:t xml:space="preserve"> responsive prototypes</w:t>
                      </w:r>
                    </w:p>
                    <w:p w:rsidR="003B39C8" w:rsidRPr="003B39C8" w:rsidRDefault="003B39C8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</w:t>
                      </w:r>
                      <w:r w:rsidRPr="003B39C8">
                        <w:rPr>
                          <w:rFonts w:ascii="Tahoma" w:hAnsi="Tahoma" w:cs="Tahoma"/>
                          <w:bCs/>
                        </w:rPr>
                        <w:t>2-</w:t>
                      </w:r>
                      <w:r>
                        <w:rPr>
                          <w:rFonts w:ascii="Tahoma" w:hAnsi="Tahoma" w:cs="Tahoma"/>
                          <w:bCs/>
                        </w:rPr>
                        <w:t>1</w:t>
                      </w:r>
                      <w:r w:rsidRPr="003B39C8">
                        <w:rPr>
                          <w:rFonts w:ascii="Tahoma" w:hAnsi="Tahoma" w:cs="Tahoma"/>
                          <w:bCs/>
                        </w:rPr>
                        <w:t>3 year</w:t>
                      </w:r>
                      <w:bookmarkStart w:id="1" w:name="_GoBack"/>
                      <w:bookmarkEnd w:id="1"/>
                      <w:r w:rsidRPr="003B39C8">
                        <w:rPr>
                          <w:rFonts w:ascii="Tahoma" w:hAnsi="Tahoma" w:cs="Tahoma"/>
                          <w:bCs/>
                        </w:rPr>
                        <w:t>s of demonstrated experience with HTML, CSS, JavaScript, PHP</w:t>
                      </w:r>
                      <w:r w:rsidR="00BD6347">
                        <w:rPr>
                          <w:rFonts w:ascii="Tahoma" w:hAnsi="Tahoma" w:cs="Tahoma"/>
                          <w:bCs/>
                        </w:rPr>
                        <w:t>, JSP in a WAMP/LAMP</w:t>
                      </w:r>
                    </w:p>
                    <w:p w:rsidR="003B39C8" w:rsidRDefault="003B39C8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</w:t>
                      </w:r>
                      <w:r w:rsidRPr="003B39C8">
                        <w:rPr>
                          <w:rFonts w:ascii="Tahoma" w:hAnsi="Tahoma" w:cs="Tahoma"/>
                          <w:bCs/>
                        </w:rPr>
                        <w:t>2-</w:t>
                      </w:r>
                      <w:r>
                        <w:rPr>
                          <w:rFonts w:ascii="Tahoma" w:hAnsi="Tahoma" w:cs="Tahoma"/>
                          <w:bCs/>
                        </w:rPr>
                        <w:t>1</w:t>
                      </w:r>
                      <w:r w:rsidRPr="003B39C8">
                        <w:rPr>
                          <w:rFonts w:ascii="Tahoma" w:hAnsi="Tahoma" w:cs="Tahoma"/>
                          <w:bCs/>
                        </w:rPr>
                        <w:t>3 years of demonstrated experience in website design using Adobe Photoshop, Adobe XD or Sketch</w:t>
                      </w:r>
                    </w:p>
                    <w:p w:rsidR="00BD6347" w:rsidRDefault="00BD6347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13 years working in a legion of technologies and Frameworks and making them work together</w:t>
                      </w:r>
                    </w:p>
                    <w:p w:rsidR="00BD6347" w:rsidRDefault="00BD6347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13 years working</w:t>
                      </w:r>
                      <w:r w:rsidR="009D024A">
                        <w:rPr>
                          <w:rFonts w:ascii="Tahoma" w:hAnsi="Tahoma" w:cs="Tahoma"/>
                          <w:bCs/>
                        </w:rPr>
                        <w:t xml:space="preserve"> successfully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with project manager, product owners, designers, back-end engineers, and testers</w:t>
                      </w:r>
                      <w:r w:rsidRPr="00BD6347">
                        <w:rPr>
                          <w:rFonts w:ascii="Tahoma" w:hAnsi="Tahoma" w:cs="Tahoma"/>
                          <w:bCs/>
                        </w:rPr>
                        <w:t xml:space="preserve"> </w:t>
                      </w:r>
                    </w:p>
                    <w:p w:rsidR="00BD6347" w:rsidRDefault="009D024A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 xml:space="preserve">7 years creating wireframes, user stories, and mastering Bootstrap and Materialize via SCSS/Grunt and 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</w:rPr>
                        <w:t>Webpack</w:t>
                      </w:r>
                      <w:proofErr w:type="spellEnd"/>
                    </w:p>
                    <w:p w:rsidR="00BD6347" w:rsidRDefault="00BD6347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 xml:space="preserve">2 years turning </w:t>
                      </w:r>
                      <w:r w:rsidRPr="003B39C8">
                        <w:rPr>
                          <w:rFonts w:ascii="Tahoma" w:hAnsi="Tahoma" w:cs="Tahoma"/>
                          <w:bCs/>
                        </w:rPr>
                        <w:t>Photoshop designs into fully functional WordPress themes</w:t>
                      </w:r>
                    </w:p>
                    <w:p w:rsidR="009D024A" w:rsidRPr="00BD6347" w:rsidRDefault="009D024A" w:rsidP="00B1472E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line="280" w:lineRule="exact"/>
                        <w:ind w:left="450" w:hanging="180"/>
                        <w:rPr>
                          <w:rFonts w:ascii="Tahoma" w:hAnsi="Tahoma" w:cs="Tahoma"/>
                          <w:bCs/>
                        </w:rPr>
                      </w:pPr>
                      <w:r>
                        <w:rPr>
                          <w:rFonts w:ascii="Tahoma" w:hAnsi="Tahoma" w:cs="Tahoma"/>
                          <w:bCs/>
                        </w:rPr>
                        <w:t>1 year project experience with Angular 2</w:t>
                      </w:r>
                    </w:p>
                    <w:p w:rsidR="00C87CD0" w:rsidRDefault="00565EFD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object w:dxaOrig="7599" w:dyaOrig="180">
                          <v:shape id="_x0000_i1026" type="#_x0000_t75" style="width:264.75pt;height:6pt" o:ole="" filled="t">
                            <v:fill opacity="0" color2="black"/>
                            <v:imagedata r:id="rId23" o:title=""/>
                          </v:shape>
                          <o:OLEObject Type="Embed" ProgID="Adobe" ShapeID="_x0000_i1026" DrawAspect="Content" ObjectID="_1622445413" r:id="rId24"/>
                        </w:object>
                      </w:r>
                    </w:p>
                    <w:p w:rsidR="00C87CD0" w:rsidRDefault="00C87CD0" w:rsidP="00565EFD">
                      <w:pPr>
                        <w:spacing w:before="120"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Work History: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Ui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>-</w:t>
                      </w:r>
                      <w:r w:rsidR="007A09BC">
                        <w:rPr>
                          <w:rFonts w:ascii="Tahoma" w:hAnsi="Tahoma" w:cs="Tahoma"/>
                          <w:b/>
                        </w:rPr>
                        <w:t>De</w:t>
                      </w:r>
                      <w:r>
                        <w:rPr>
                          <w:rFonts w:ascii="Tahoma" w:hAnsi="Tahoma" w:cs="Tahoma"/>
                          <w:b/>
                        </w:rPr>
                        <w:t>sign-</w:t>
                      </w:r>
                      <w:r w:rsidR="007A09BC">
                        <w:rPr>
                          <w:rFonts w:ascii="Tahoma" w:hAnsi="Tahoma" w:cs="Tahoma"/>
                          <w:b/>
                        </w:rPr>
                        <w:t>E</w:t>
                      </w:r>
                      <w:r>
                        <w:rPr>
                          <w:rFonts w:ascii="Tahoma" w:hAnsi="Tahoma" w:cs="Tahoma"/>
                          <w:b/>
                        </w:rPr>
                        <w:t>ngineering; 01/2014 – present; SEA, WA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Lead UI/UX Designer/Developer—</w:t>
                      </w:r>
                    </w:p>
                    <w:p w:rsidR="00C87CD0" w:rsidRPr="00A610FB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Created responsive wireframes, prototypes, and usability scripts; Customized front-end and UI frameworks (Bootstrap) for hosted environments. </w:t>
                      </w:r>
                      <w:proofErr w:type="gramStart"/>
                      <w:r>
                        <w:rPr>
                          <w:rFonts w:ascii="Tahoma" w:hAnsi="Tahoma" w:cs="Tahoma"/>
                        </w:rPr>
                        <w:t>Fully interactive and responsive UIs (JSP, PHP).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A610FB">
                        <w:rPr>
                          <w:rFonts w:ascii="Tahoma" w:hAnsi="Tahoma" w:cs="Tahoma"/>
                          <w:b/>
                        </w:rPr>
                        <w:t xml:space="preserve">Clients include Kaiser Permanente, </w:t>
                      </w:r>
                      <w:proofErr w:type="spellStart"/>
                      <w:r w:rsidRPr="00A610FB">
                        <w:rPr>
                          <w:rFonts w:ascii="Tahoma" w:hAnsi="Tahoma" w:cs="Tahoma"/>
                          <w:b/>
                        </w:rPr>
                        <w:t>Inmar</w:t>
                      </w:r>
                      <w:proofErr w:type="spellEnd"/>
                      <w:r w:rsidRPr="00A610FB">
                        <w:rPr>
                          <w:rFonts w:ascii="Tahoma" w:hAnsi="Tahoma" w:cs="Tahoma"/>
                          <w:b/>
                        </w:rPr>
                        <w:t xml:space="preserve">, Virtual Resort Management, </w:t>
                      </w:r>
                      <w:proofErr w:type="spellStart"/>
                      <w:r w:rsidRPr="00A610FB">
                        <w:rPr>
                          <w:rFonts w:ascii="Tahoma" w:hAnsi="Tahoma" w:cs="Tahoma"/>
                          <w:b/>
                        </w:rPr>
                        <w:t>NearIX</w:t>
                      </w:r>
                      <w:proofErr w:type="spellEnd"/>
                      <w:r w:rsidRPr="00A610FB">
                        <w:rPr>
                          <w:rFonts w:ascii="Tahoma" w:hAnsi="Tahoma" w:cs="Tahoma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EllieMae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, </w:t>
                      </w:r>
                      <w:r w:rsidRPr="00A610FB">
                        <w:rPr>
                          <w:rFonts w:ascii="Tahoma" w:hAnsi="Tahoma" w:cs="Tahoma"/>
                          <w:b/>
                        </w:rPr>
                        <w:t>etc</w:t>
                      </w:r>
                      <w:r>
                        <w:rPr>
                          <w:rFonts w:ascii="Tahoma" w:hAnsi="Tahoma" w:cs="Tahoma"/>
                          <w:b/>
                        </w:rPr>
                        <w:t>.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Knowledgpath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/ DMI; 03/2015 – 02/2016; SF, CA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Lead UI/UX Designer/Developer—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</w:rPr>
                        <w:t>Created responsive UIs for www.shoecarnival.com and www.bedbathandbeyond.com.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Created Sass components, build scripts and reusable components for team. </w:t>
                      </w:r>
                      <w:proofErr w:type="gramStart"/>
                      <w:r>
                        <w:rPr>
                          <w:rFonts w:ascii="Tahoma" w:hAnsi="Tahoma" w:cs="Tahoma"/>
                        </w:rPr>
                        <w:t>Managed team of 4 UI/UX Engineers.</w:t>
                      </w:r>
                      <w:proofErr w:type="gramEnd"/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Ramsell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Corp; 03/2014 – 03/2015; Oakland, CA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Lead UI/UX Designer/Developer—</w:t>
                      </w:r>
                    </w:p>
                    <w:p w:rsidR="00C87CD0" w:rsidRDefault="00C87CD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Lead the team's HTML5/CSS-3 development efforts while creating two responsive (bootstrap) web apps. Produced style guides for web and mobile devices and implemented all UI functionality according to spec.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object w:dxaOrig="7599" w:dyaOrig="180">
          <v:shape id="_x0000_i1025" type="#_x0000_t75" style="width:264.75pt;height:6pt" o:ole="" filled="t">
            <v:fill opacity="0" color2="black"/>
            <v:imagedata r:id="rId21" o:title=""/>
          </v:shape>
          <o:OLEObject Type="Embed" ProgID="Adobe" ShapeID="_x0000_i1025" DrawAspect="Content" ObjectID="_1623136508" r:id="rId25"/>
        </w:object>
      </w:r>
      <w:r w:rsidR="00C87CD0">
        <w:br w:type="page"/>
      </w:r>
    </w:p>
    <w:p w:rsidR="00DE1030" w:rsidRDefault="00A610FB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7A75E46" wp14:editId="2AD881FE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5962650" cy="70866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7086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030" w:rsidRDefault="00C87CD0" w:rsidP="00565EFD">
                            <w:pPr>
                              <w:spacing w:before="120"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Work History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…)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Visa; 03/2013 - 03/2014; Foster City, CA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UI Engineer/Designer</w:t>
                            </w:r>
                            <w:r w:rsidR="00ED3526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/Developer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—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Built and maintained Visa merchant portals and customer service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web applications.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Created customer-facing UI with dynamic, data-driven functionality via JSP and GSP.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Developed responsive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framework.</w:t>
                            </w:r>
                            <w:proofErr w:type="gramEnd"/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Group Health Coop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. ;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02/2010 - 01/2013; SEA, WA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UI/UX Engineer—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Delivered a dynamic and secure web experience for staff, service partners, and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ghc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members enabling them to make appointments with physicians and specialists, view lab results, and fill prescriptions and other integrated services.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Sotto Wireless; 02/2006 – 11/2009; Bellevue, WA</w:t>
                            </w:r>
                          </w:p>
                          <w:p w:rsidR="00DE1030" w:rsidRDefault="007B67E2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UI </w:t>
                            </w:r>
                            <w:r w:rsidR="00DE1030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Developer/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Creative UI </w:t>
                            </w:r>
                            <w:r w:rsidR="00DE1030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Designer—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Gave www.sottowireless.com a Web site, Storefront, and Activation Portal from the ground up, literally.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Created style guides, all graphical content, prototypes,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usability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testing scripts.</w:t>
                            </w:r>
                            <w:r w:rsidR="007B67E2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Startup experience using </w:t>
                            </w:r>
                            <w:r w:rsidR="007B67E2" w:rsidRPr="007B67E2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user-centered design</w:t>
                            </w:r>
                            <w:r w:rsidR="005C714C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AT&amp;T Wireless; 02/2004 – 02/2006; Redmond, WA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Web </w:t>
                            </w:r>
                            <w:r w:rsidR="007B67E2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UI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Developer—</w:t>
                            </w:r>
                          </w:p>
                          <w:p w:rsidR="00DE1030" w:rsidRDefault="00DE1030" w:rsidP="00565EFD">
                            <w:pPr>
                              <w:spacing w:line="280" w:lineRule="exact"/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Built and maintained the AT&amp;T Wireless customer service web application.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Created customer-facing UI with dynamic, data-driven functionality via JSP/JHTML.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Created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wirefames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prototypes.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1pt;width:469.5pt;height:55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" stroked="f">
                <v:fill opacity="0"/>
                <v:textbox inset="0,0,0,0">
                  <w:txbxContent>
                    <w:p w:rsidR="00DE1030" w:rsidRDefault="00C87CD0" w:rsidP="00565EFD">
                      <w:pPr>
                        <w:spacing w:before="120"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Work History (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Cont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…)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Visa; 03/2013 - 03/2014; Foster City, CA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UI Engineer/Designer</w:t>
                      </w:r>
                      <w:r w:rsidR="00ED3526">
                        <w:rPr>
                          <w:rFonts w:ascii="Tahoma" w:hAnsi="Tahoma" w:cs="Tahoma"/>
                          <w:b/>
                          <w:color w:val="333399"/>
                        </w:rPr>
                        <w:t>/Developer</w:t>
                      </w: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—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Built and maintained Visa merchant portals and customer service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jquery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web applications.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Created customer-facing UI with dynamic, data-driven functionality via JSP and GSP.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Developed responsive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css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framework.</w:t>
                      </w:r>
                      <w:proofErr w:type="gramEnd"/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Group Health Coop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</w:rPr>
                        <w:t>. ;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</w:rPr>
                        <w:t xml:space="preserve"> 02/2010 - 01/2013; SEA, WA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UI/UX Engineer—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Delivered a dynamic and secure web experience for staff, service partners, and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ghc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members enabling them to make appointments with physicians and specialists, view lab results, and fill prescriptions and other integrated services.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Sotto Wireless; 02/2006 – 11/2009; Bellevue, WA</w:t>
                      </w:r>
                    </w:p>
                    <w:p w:rsidR="00DE1030" w:rsidRDefault="007B67E2" w:rsidP="00565EFD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UI </w:t>
                      </w:r>
                      <w:r w:rsidR="00DE1030">
                        <w:rPr>
                          <w:rFonts w:ascii="Tahoma" w:hAnsi="Tahoma" w:cs="Tahoma"/>
                          <w:b/>
                          <w:color w:val="333399"/>
                        </w:rPr>
                        <w:t>Developer/</w:t>
                      </w: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Creative UI </w:t>
                      </w:r>
                      <w:r w:rsidR="00DE1030">
                        <w:rPr>
                          <w:rFonts w:ascii="Tahoma" w:hAnsi="Tahoma" w:cs="Tahoma"/>
                          <w:b/>
                          <w:color w:val="333399"/>
                        </w:rPr>
                        <w:t>Designer—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Gave www.sottowireless.com a Web site, Storefront, and Activation Portal from the ground up, literally.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Created style guides, all graphical content, prototypes,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usability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testing scripts.</w:t>
                      </w:r>
                      <w:r w:rsidR="007B67E2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Startup experience using </w:t>
                      </w:r>
                      <w:r w:rsidR="007B67E2" w:rsidRPr="007B67E2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user-centered design</w:t>
                      </w:r>
                      <w:r w:rsidR="005C714C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AT&amp;T Wireless; 02/2004 – 02/2006; Redmond, WA</w:t>
                      </w:r>
                    </w:p>
                    <w:p w:rsidR="00DE1030" w:rsidRDefault="00DE1030" w:rsidP="00565EFD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Web </w:t>
                      </w:r>
                      <w:r w:rsidR="007B67E2"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UI </w:t>
                      </w: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Developer—</w:t>
                      </w:r>
                    </w:p>
                    <w:p w:rsidR="00DE1030" w:rsidRDefault="00DE1030" w:rsidP="00565EFD">
                      <w:pPr>
                        <w:spacing w:line="280" w:lineRule="exact"/>
                      </w:pPr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Built and maintained the AT&amp;T Wireless customer service web application.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Created customer-facing UI with dynamic, data-driven functionality via JSP/JHTML.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Created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wirefames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jsp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prototypes.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E2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68D177E5" wp14:editId="46F171CB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3587750" cy="1701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70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030" w:rsidRDefault="00DE1030">
                            <w:r>
                              <w:object w:dxaOrig="7599" w:dyaOrig="180">
                                <v:shape id="_x0000_i1027" type="#_x0000_t75" style="width:264.75pt;height:6pt" o:ole="" filled="t">
                                  <v:fill opacity="0" color2="black"/>
                                  <v:imagedata r:id="rId21" o:title=""/>
                                </v:shape>
                                <o:OLEObject Type="Embed" ProgID="Adobe" ShapeID="_x0000_i1027" DrawAspect="Content" ObjectID="_1623136510" r:id="rId26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6.3pt;width:282.5pt;height:13.4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" stroked="f">
                <v:fill opacity="0"/>
                <v:textbox inset="0,0,0,0">
                  <w:txbxContent>
                    <w:p w:rsidR="00DE1030" w:rsidRDefault="00DE1030">
                      <w:r>
                        <w:object w:dxaOrig="7599" w:dyaOrig="180">
                          <v:shape id="_x0000_i1027" type="#_x0000_t75" style="width:264.75pt;height:6pt" o:ole="" filled="t">
                            <v:fill opacity="0" color2="black"/>
                            <v:imagedata r:id="rId27" o:title=""/>
                          </v:shape>
                          <o:OLEObject Type="Embed" ProgID="Adobe" ShapeID="_x0000_i1027" DrawAspect="Content" ObjectID="_1622384512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 w:rsidR="00DE1030" w:rsidSect="006C5B5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1080" w:header="720" w:footer="576" w:gutter="0"/>
      <w:pgNumType w:start="2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26" w:rsidRDefault="00F60F26">
      <w:r>
        <w:separator/>
      </w:r>
    </w:p>
  </w:endnote>
  <w:endnote w:type="continuationSeparator" w:id="0">
    <w:p w:rsidR="00F60F26" w:rsidRDefault="00F6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009" w:rsidRPr="00401009" w:rsidRDefault="00401009">
    <w:pPr>
      <w:pStyle w:val="Footer"/>
      <w:rPr>
        <w:rFonts w:ascii="Tahoma" w:hAnsi="Tahoma" w:cs="Tahoma"/>
        <w:color w:val="A6A6A6" w:themeColor="background1" w:themeShade="A6"/>
      </w:rPr>
    </w:pPr>
    <w:r w:rsidRPr="00401009">
      <w:rPr>
        <w:rFonts w:ascii="Tahoma" w:hAnsi="Tahoma" w:cs="Tahoma"/>
        <w:color w:val="A6A6A6" w:themeColor="background1" w:themeShade="A6"/>
      </w:rPr>
      <w:t>Page 1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57" w:rsidRDefault="006C5B57">
    <w:pPr>
      <w:pStyle w:val="Footer"/>
      <w:rPr>
        <w:rFonts w:ascii="Tahoma" w:hAnsi="Tahoma" w:cs="Tahoma"/>
        <w:color w:val="A6A6A6" w:themeColor="background1" w:themeShade="A6"/>
      </w:rPr>
    </w:pPr>
  </w:p>
  <w:p w:rsidR="00401009" w:rsidRPr="00401009" w:rsidRDefault="006C5B57">
    <w:pPr>
      <w:pStyle w:val="Footer"/>
      <w:rPr>
        <w:rFonts w:ascii="Tahoma" w:hAnsi="Tahoma" w:cs="Tahoma"/>
        <w:color w:val="A6A6A6" w:themeColor="background1" w:themeShade="A6"/>
      </w:rPr>
    </w:pPr>
    <w:r>
      <w:rPr>
        <w:rFonts w:ascii="Tahoma" w:hAnsi="Tahoma" w:cs="Tahoma"/>
        <w:color w:val="A6A6A6" w:themeColor="background1" w:themeShade="A6"/>
      </w:rPr>
      <w:t xml:space="preserve"> </w:t>
    </w:r>
  </w:p>
  <w:p w:rsidR="00565EFD" w:rsidRPr="006C5B57" w:rsidRDefault="006C5B57">
    <w:pPr>
      <w:pStyle w:val="Footer"/>
      <w:rPr>
        <w:rFonts w:ascii="Tahoma" w:hAnsi="Tahoma" w:cs="Tahoma"/>
        <w:color w:val="A6A6A6" w:themeColor="background1" w:themeShade="A6"/>
      </w:rPr>
    </w:pPr>
    <w:r w:rsidRPr="006C5B57">
      <w:rPr>
        <w:rFonts w:ascii="Tahoma" w:hAnsi="Tahoma" w:cs="Tahoma"/>
        <w:color w:val="A6A6A6" w:themeColor="background1" w:themeShade="A6"/>
      </w:rPr>
      <w:t>Page 2 of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FD" w:rsidRPr="00401009" w:rsidRDefault="00401009" w:rsidP="00401009">
    <w:pPr>
      <w:pStyle w:val="Footer"/>
      <w:rPr>
        <w:color w:val="A6A6A6" w:themeColor="background1" w:themeShade="A6"/>
      </w:rPr>
    </w:pPr>
    <w:r w:rsidRPr="00401009">
      <w:rPr>
        <w:color w:val="A6A6A6" w:themeColor="background1" w:themeShade="A6"/>
      </w:rPr>
      <w:t>Page 1 of 2</w:t>
    </w:r>
  </w:p>
  <w:p w:rsidR="00565EFD" w:rsidRDefault="00565EFD">
    <w:pPr>
      <w:pStyle w:val="Footer"/>
    </w:pPr>
  </w:p>
  <w:p w:rsidR="00565EFD" w:rsidRDefault="00565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26" w:rsidRDefault="00F60F26">
      <w:r>
        <w:separator/>
      </w:r>
    </w:p>
  </w:footnote>
  <w:footnote w:type="continuationSeparator" w:id="0">
    <w:p w:rsidR="00F60F26" w:rsidRDefault="00F60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57" w:rsidRPr="00401009" w:rsidRDefault="006C5B57" w:rsidP="006C5B57">
    <w:pPr>
      <w:pStyle w:val="Header"/>
      <w:rPr>
        <w:rFonts w:ascii="Tahoma" w:hAnsi="Tahoma" w:cs="Tahoma"/>
        <w:b/>
        <w:i/>
      </w:rPr>
    </w:pPr>
    <w:r>
      <w:tab/>
    </w:r>
    <w:r>
      <w:tab/>
    </w:r>
    <w:r>
      <w:tab/>
    </w:r>
    <w:r w:rsidRPr="00401009">
      <w:rPr>
        <w:rFonts w:ascii="Tahoma" w:hAnsi="Tahoma" w:cs="Tahoma"/>
        <w:b/>
        <w:i/>
      </w:rPr>
      <w:t>206-482-9187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009" w:rsidRPr="00401009" w:rsidRDefault="00401009" w:rsidP="00401009">
    <w:pPr>
      <w:pStyle w:val="Header"/>
      <w:rPr>
        <w:rFonts w:ascii="Tahoma" w:hAnsi="Tahoma" w:cs="Tahoma"/>
        <w:b/>
        <w:i/>
      </w:rPr>
    </w:pPr>
    <w:r w:rsidRPr="00401009">
      <w:rPr>
        <w:rFonts w:ascii="Tahoma" w:hAnsi="Tahoma" w:cs="Tahoma"/>
        <w:b/>
        <w:i/>
      </w:rPr>
      <w:t>206-482-9187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30" w:rsidRDefault="00ED3526">
    <w:pPr>
      <w:pStyle w:val="Header"/>
      <w:jc w:val="right"/>
    </w:pPr>
    <w:r>
      <w:rPr>
        <w:rFonts w:ascii="Tahoma" w:hAnsi="Tahoma" w:cs="Tahoma"/>
        <w:b/>
        <w:bCs/>
        <w:i/>
        <w:iCs/>
      </w:rPr>
      <w:t>206-482-9187</w:t>
    </w:r>
    <w:r w:rsidR="00DE1030">
      <w:rPr>
        <w:rFonts w:ascii="Tahoma" w:hAnsi="Tahoma" w:cs="Tahoma"/>
        <w:b/>
        <w:bCs/>
        <w:i/>
        <w:iCs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3">
    <w:nsid w:val="03FC071B"/>
    <w:multiLevelType w:val="multilevel"/>
    <w:tmpl w:val="823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7F4C57"/>
    <w:multiLevelType w:val="multilevel"/>
    <w:tmpl w:val="F10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5C05DB"/>
    <w:multiLevelType w:val="hybridMultilevel"/>
    <w:tmpl w:val="84DA1C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A16843"/>
    <w:multiLevelType w:val="multilevel"/>
    <w:tmpl w:val="5A20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20"/>
    <w:rsid w:val="00011A06"/>
    <w:rsid w:val="0003288F"/>
    <w:rsid w:val="00032FDB"/>
    <w:rsid w:val="00035D81"/>
    <w:rsid w:val="001D575B"/>
    <w:rsid w:val="00243264"/>
    <w:rsid w:val="002B1CD6"/>
    <w:rsid w:val="002D773E"/>
    <w:rsid w:val="003529AE"/>
    <w:rsid w:val="00356359"/>
    <w:rsid w:val="00360F21"/>
    <w:rsid w:val="003B39C8"/>
    <w:rsid w:val="00401009"/>
    <w:rsid w:val="00456944"/>
    <w:rsid w:val="004649B0"/>
    <w:rsid w:val="00565EFD"/>
    <w:rsid w:val="005C714C"/>
    <w:rsid w:val="006A4505"/>
    <w:rsid w:val="006C5B57"/>
    <w:rsid w:val="00794B20"/>
    <w:rsid w:val="007A09BC"/>
    <w:rsid w:val="007B67E2"/>
    <w:rsid w:val="008155D2"/>
    <w:rsid w:val="00865C98"/>
    <w:rsid w:val="008D7C0D"/>
    <w:rsid w:val="00921182"/>
    <w:rsid w:val="009352C3"/>
    <w:rsid w:val="00940805"/>
    <w:rsid w:val="00942EBD"/>
    <w:rsid w:val="009D024A"/>
    <w:rsid w:val="009D40E0"/>
    <w:rsid w:val="009D6265"/>
    <w:rsid w:val="00A610FB"/>
    <w:rsid w:val="00AA3BAB"/>
    <w:rsid w:val="00AE6EF7"/>
    <w:rsid w:val="00B1472E"/>
    <w:rsid w:val="00B20099"/>
    <w:rsid w:val="00B43411"/>
    <w:rsid w:val="00B60B3F"/>
    <w:rsid w:val="00BD6347"/>
    <w:rsid w:val="00C87CD0"/>
    <w:rsid w:val="00C9775A"/>
    <w:rsid w:val="00CB61EA"/>
    <w:rsid w:val="00D27793"/>
    <w:rsid w:val="00DE1030"/>
    <w:rsid w:val="00E14A0C"/>
    <w:rsid w:val="00ED3526"/>
    <w:rsid w:val="00F40939"/>
    <w:rsid w:val="00F42EE2"/>
    <w:rsid w:val="00F50F34"/>
    <w:rsid w:val="00F60F26"/>
    <w:rsid w:val="00F758B6"/>
    <w:rsid w:val="00F76C3E"/>
    <w:rsid w:val="00F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urier New" w:hAnsi="Courier New" w:cs="Courier New"/>
      <w:b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ourier New" w:hAnsi="Courier New" w:cs="Courier New"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urier New" w:hAnsi="Courier New" w:cs="Courier New"/>
      <w:b/>
      <w:i/>
      <w:sz w:val="32"/>
      <w:u w:val="wav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ourier New" w:hAnsi="Courier New" w:cs="Courier New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162" w:firstLine="0"/>
      <w:outlineLvl w:val="4"/>
    </w:pPr>
    <w:rPr>
      <w:rFonts w:ascii="Courier New" w:hAnsi="Courier New" w:cs="Courier New"/>
      <w:b/>
      <w:smallCap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80" w:firstLine="0"/>
      <w:outlineLvl w:val="5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4z0">
    <w:name w:val="WW8Num44z0"/>
    <w:rPr>
      <w:rFonts w:ascii="Wingdings" w:hAnsi="Wingdings" w:cs="Wingdings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8z0">
    <w:name w:val="WW8Num48z0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St8z0">
    <w:name w:val="WW8NumSt8z0"/>
    <w:rPr>
      <w:rFonts w:ascii="Wingdings" w:hAnsi="Wingdings" w:cs="Wingdings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3">
    <w:name w:val="Char Char3"/>
    <w:rPr>
      <w:rFonts w:ascii="Courier New" w:hAnsi="Courier New" w:cs="Courier New"/>
      <w:b/>
    </w:rPr>
  </w:style>
  <w:style w:type="character" w:customStyle="1" w:styleId="CharChar1">
    <w:name w:val="Char Char1"/>
    <w:rPr>
      <w:rFonts w:ascii="Courier New" w:hAnsi="Courier New" w:cs="Courier New"/>
    </w:rPr>
  </w:style>
  <w:style w:type="character" w:customStyle="1" w:styleId="CharChar2">
    <w:name w:val="Char Char2"/>
    <w:basedOn w:val="DefaultParagraphFont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80"/>
    </w:pPr>
    <w:rPr>
      <w:rFonts w:ascii="Courier New" w:hAnsi="Courier New" w:cs="Courier New"/>
    </w:rPr>
  </w:style>
  <w:style w:type="paragraph" w:styleId="BodyTextIndent2">
    <w:name w:val="Body Text Indent 2"/>
    <w:basedOn w:val="Normal"/>
    <w:pPr>
      <w:ind w:left="180"/>
      <w:jc w:val="both"/>
    </w:pPr>
    <w:rPr>
      <w:rFonts w:ascii="Courier New" w:hAnsi="Courier New" w:cs="Courier New"/>
    </w:rPr>
  </w:style>
  <w:style w:type="paragraph" w:styleId="BodyText2">
    <w:name w:val="Body Text 2"/>
    <w:basedOn w:val="Normal"/>
    <w:pPr>
      <w:jc w:val="both"/>
    </w:pPr>
    <w:rPr>
      <w:rFonts w:ascii="Courier New" w:hAnsi="Courier New" w:cs="Courier New"/>
    </w:rPr>
  </w:style>
  <w:style w:type="paragraph" w:styleId="BlockText">
    <w:name w:val="Block Text"/>
    <w:basedOn w:val="Normal"/>
    <w:pPr>
      <w:ind w:left="720" w:right="1242"/>
    </w:pPr>
    <w:rPr>
      <w:rFonts w:ascii="Arial" w:hAnsi="Arial" w:cs="Arial"/>
      <w:sz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2B1CD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65EFD"/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01009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urier New" w:hAnsi="Courier New" w:cs="Courier New"/>
      <w:b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ourier New" w:hAnsi="Courier New" w:cs="Courier New"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urier New" w:hAnsi="Courier New" w:cs="Courier New"/>
      <w:b/>
      <w:i/>
      <w:sz w:val="32"/>
      <w:u w:val="wav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ourier New" w:hAnsi="Courier New" w:cs="Courier New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162" w:firstLine="0"/>
      <w:outlineLvl w:val="4"/>
    </w:pPr>
    <w:rPr>
      <w:rFonts w:ascii="Courier New" w:hAnsi="Courier New" w:cs="Courier New"/>
      <w:b/>
      <w:smallCap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80" w:firstLine="0"/>
      <w:outlineLvl w:val="5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4z0">
    <w:name w:val="WW8Num44z0"/>
    <w:rPr>
      <w:rFonts w:ascii="Wingdings" w:hAnsi="Wingdings" w:cs="Wingdings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8z0">
    <w:name w:val="WW8Num48z0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St8z0">
    <w:name w:val="WW8NumSt8z0"/>
    <w:rPr>
      <w:rFonts w:ascii="Wingdings" w:hAnsi="Wingdings" w:cs="Wingdings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3">
    <w:name w:val="Char Char3"/>
    <w:rPr>
      <w:rFonts w:ascii="Courier New" w:hAnsi="Courier New" w:cs="Courier New"/>
      <w:b/>
    </w:rPr>
  </w:style>
  <w:style w:type="character" w:customStyle="1" w:styleId="CharChar1">
    <w:name w:val="Char Char1"/>
    <w:rPr>
      <w:rFonts w:ascii="Courier New" w:hAnsi="Courier New" w:cs="Courier New"/>
    </w:rPr>
  </w:style>
  <w:style w:type="character" w:customStyle="1" w:styleId="CharChar2">
    <w:name w:val="Char Char2"/>
    <w:basedOn w:val="DefaultParagraphFont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80"/>
    </w:pPr>
    <w:rPr>
      <w:rFonts w:ascii="Courier New" w:hAnsi="Courier New" w:cs="Courier New"/>
    </w:rPr>
  </w:style>
  <w:style w:type="paragraph" w:styleId="BodyTextIndent2">
    <w:name w:val="Body Text Indent 2"/>
    <w:basedOn w:val="Normal"/>
    <w:pPr>
      <w:ind w:left="180"/>
      <w:jc w:val="both"/>
    </w:pPr>
    <w:rPr>
      <w:rFonts w:ascii="Courier New" w:hAnsi="Courier New" w:cs="Courier New"/>
    </w:rPr>
  </w:style>
  <w:style w:type="paragraph" w:styleId="BodyText2">
    <w:name w:val="Body Text 2"/>
    <w:basedOn w:val="Normal"/>
    <w:pPr>
      <w:jc w:val="both"/>
    </w:pPr>
    <w:rPr>
      <w:rFonts w:ascii="Courier New" w:hAnsi="Courier New" w:cs="Courier New"/>
    </w:rPr>
  </w:style>
  <w:style w:type="paragraph" w:styleId="BlockText">
    <w:name w:val="Block Text"/>
    <w:basedOn w:val="Normal"/>
    <w:pPr>
      <w:ind w:left="720" w:right="1242"/>
    </w:pPr>
    <w:rPr>
      <w:rFonts w:ascii="Arial" w:hAnsi="Arial" w:cs="Arial"/>
      <w:sz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2B1CD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65EFD"/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01009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lkandbourbon.com/" TargetMode="External"/><Relationship Id="rId26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ui-design-engineering.com/" TargetMode="External"/><Relationship Id="rId25" Type="http://schemas.openxmlformats.org/officeDocument/2006/relationships/oleObject" Target="embeddings/oleObject3.bin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mailto:am@adam-marsh.com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ssmaster" TargetMode="External"/><Relationship Id="rId24" Type="http://schemas.openxmlformats.org/officeDocument/2006/relationships/oleObject" Target="embeddings/oleObject2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assmaster" TargetMode="External"/><Relationship Id="rId23" Type="http://schemas.openxmlformats.org/officeDocument/2006/relationships/image" Target="media/image21.png"/><Relationship Id="rId28" Type="http://schemas.openxmlformats.org/officeDocument/2006/relationships/oleObject" Target="embeddings/oleObject5.bin"/><Relationship Id="rId36" Type="http://schemas.openxmlformats.org/officeDocument/2006/relationships/theme" Target="theme/theme1.xml"/><Relationship Id="rId10" Type="http://schemas.openxmlformats.org/officeDocument/2006/relationships/hyperlink" Target="http://www.myuikit.com/" TargetMode="External"/><Relationship Id="rId19" Type="http://schemas.openxmlformats.org/officeDocument/2006/relationships/image" Target="media/image10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ilkandbourbon.com/" TargetMode="External"/><Relationship Id="rId14" Type="http://schemas.openxmlformats.org/officeDocument/2006/relationships/hyperlink" Target="http://www.myuikit.com/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://www.ui-design-engineer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irisandpith.com</Company>
  <LinksUpToDate>false</LinksUpToDate>
  <CharactersWithSpaces>183</CharactersWithSpaces>
  <SharedDoc>false</SharedDoc>
  <HLinks>
    <vt:vector size="54" baseType="variant">
      <vt:variant>
        <vt:i4>2228328</vt:i4>
      </vt:variant>
      <vt:variant>
        <vt:i4>9</vt:i4>
      </vt:variant>
      <vt:variant>
        <vt:i4>0</vt:i4>
      </vt:variant>
      <vt:variant>
        <vt:i4>5</vt:i4>
      </vt:variant>
      <vt:variant>
        <vt:lpwstr>http://www.myuikit.com/</vt:lpwstr>
      </vt:variant>
      <vt:variant>
        <vt:lpwstr/>
      </vt:variant>
      <vt:variant>
        <vt:i4>1572955</vt:i4>
      </vt:variant>
      <vt:variant>
        <vt:i4>6</vt:i4>
      </vt:variant>
      <vt:variant>
        <vt:i4>0</vt:i4>
      </vt:variant>
      <vt:variant>
        <vt:i4>5</vt:i4>
      </vt:variant>
      <vt:variant>
        <vt:lpwstr>http://www.ui-design-engineering.com/</vt:lpwstr>
      </vt:variant>
      <vt:variant>
        <vt:lpwstr/>
      </vt:variant>
      <vt:variant>
        <vt:i4>2097207</vt:i4>
      </vt:variant>
      <vt:variant>
        <vt:i4>3</vt:i4>
      </vt:variant>
      <vt:variant>
        <vt:i4>0</vt:i4>
      </vt:variant>
      <vt:variant>
        <vt:i4>5</vt:i4>
      </vt:variant>
      <vt:variant>
        <vt:lpwstr>www.milkandbourbon.com</vt:lpwstr>
      </vt:variant>
      <vt:variant>
        <vt:lpwstr/>
      </vt:variant>
      <vt:variant>
        <vt:i4>7995424</vt:i4>
      </vt:variant>
      <vt:variant>
        <vt:i4>0</vt:i4>
      </vt:variant>
      <vt:variant>
        <vt:i4>0</vt:i4>
      </vt:variant>
      <vt:variant>
        <vt:i4>5</vt:i4>
      </vt:variant>
      <vt:variant>
        <vt:lpwstr>http://www.adam-marsh.com/</vt:lpwstr>
      </vt:variant>
      <vt:variant>
        <vt:lpwstr/>
      </vt:variant>
      <vt:variant>
        <vt:i4>2228328</vt:i4>
      </vt:variant>
      <vt:variant>
        <vt:i4>12</vt:i4>
      </vt:variant>
      <vt:variant>
        <vt:i4>0</vt:i4>
      </vt:variant>
      <vt:variant>
        <vt:i4>5</vt:i4>
      </vt:variant>
      <vt:variant>
        <vt:lpwstr>http://www.myuikit.com/</vt:lpwstr>
      </vt:variant>
      <vt:variant>
        <vt:lpwstr/>
      </vt:variant>
      <vt:variant>
        <vt:i4>3342377</vt:i4>
      </vt:variant>
      <vt:variant>
        <vt:i4>9</vt:i4>
      </vt:variant>
      <vt:variant>
        <vt:i4>0</vt:i4>
      </vt:variant>
      <vt:variant>
        <vt:i4>5</vt:i4>
      </vt:variant>
      <vt:variant>
        <vt:lpwstr>http://www.milkandbourbon.com/</vt:lpwstr>
      </vt:variant>
      <vt:variant>
        <vt:lpwstr/>
      </vt:variant>
      <vt:variant>
        <vt:i4>8192053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https://www.linkedin.com/in/sassmaster</vt:lpwstr>
      </vt:variant>
      <vt:variant>
        <vt:lpwstr/>
      </vt:variant>
      <vt:variant>
        <vt:i4>1572955</vt:i4>
      </vt:variant>
      <vt:variant>
        <vt:i4>3</vt:i4>
      </vt:variant>
      <vt:variant>
        <vt:i4>0</vt:i4>
      </vt:variant>
      <vt:variant>
        <vt:i4>5</vt:i4>
      </vt:variant>
      <vt:variant>
        <vt:lpwstr>http://www.ui-design-engineering.com/</vt:lpwstr>
      </vt:variant>
      <vt:variant>
        <vt:lpwstr/>
      </vt:variant>
      <vt:variant>
        <vt:i4>7995424</vt:i4>
      </vt:variant>
      <vt:variant>
        <vt:i4>0</vt:i4>
      </vt:variant>
      <vt:variant>
        <vt:i4>0</vt:i4>
      </vt:variant>
      <vt:variant>
        <vt:i4>5</vt:i4>
      </vt:variant>
      <vt:variant>
        <vt:lpwstr>http://www.adam-marsh.com/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Adam Marsh</dc:creator>
  <cp:lastModifiedBy>Quasi Modo</cp:lastModifiedBy>
  <cp:revision>30</cp:revision>
  <cp:lastPrinted>2016-04-18T02:26:00Z</cp:lastPrinted>
  <dcterms:created xsi:type="dcterms:W3CDTF">2019-06-13T17:30:00Z</dcterms:created>
  <dcterms:modified xsi:type="dcterms:W3CDTF">2019-06-27T17:29:00Z</dcterms:modified>
</cp:coreProperties>
</file>