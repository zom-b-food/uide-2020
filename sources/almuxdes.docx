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E1030" w:rsidRDefault="00DE1030">
      <w:pPr>
        <w:spacing w:before="20"/>
        <w:rPr>
          <w:rFonts w:ascii="Trebuchet MS" w:hAnsi="Trebuchet MS" w:cs="Trebuchet MS"/>
        </w:rPr>
      </w:pPr>
      <w:r>
        <w:rPr>
          <w:rFonts w:ascii="Trebuchet MS" w:hAnsi="Trebuchet MS" w:cs="Trebuchet MS"/>
          <w:b/>
          <w:sz w:val="32"/>
        </w:rPr>
        <w:t>Adam L. Marsh</w:t>
      </w:r>
      <w:r>
        <w:rPr>
          <w:rFonts w:ascii="Trebuchet MS" w:hAnsi="Trebuchet MS" w:cs="Trebuchet MS"/>
        </w:rPr>
        <w:tab/>
      </w:r>
      <w:r>
        <w:rPr>
          <w:rFonts w:ascii="Trebuchet MS" w:hAnsi="Trebuchet MS" w:cs="Trebuchet MS"/>
        </w:rPr>
        <w:tab/>
      </w:r>
      <w:r>
        <w:rPr>
          <w:rFonts w:ascii="Trebuchet MS" w:hAnsi="Trebuchet MS" w:cs="Trebuchet MS"/>
        </w:rPr>
        <w:tab/>
      </w:r>
      <w:r>
        <w:rPr>
          <w:rFonts w:ascii="Trebuchet MS" w:hAnsi="Trebuchet MS" w:cs="Trebuchet MS"/>
        </w:rPr>
        <w:tab/>
      </w:r>
      <w:r>
        <w:rPr>
          <w:rFonts w:ascii="Trebuchet MS" w:hAnsi="Trebuchet MS" w:cs="Trebuchet MS"/>
        </w:rPr>
        <w:tab/>
      </w:r>
      <w:r w:rsidR="00ED3526">
        <w:rPr>
          <w:rFonts w:ascii="Trebuchet MS" w:hAnsi="Trebuchet MS" w:cs="Trebuchet MS"/>
        </w:rPr>
        <w:t>Seattle</w:t>
      </w:r>
      <w:r>
        <w:rPr>
          <w:rFonts w:ascii="Trebuchet MS" w:hAnsi="Trebuchet MS" w:cs="Trebuchet MS"/>
        </w:rPr>
        <w:t xml:space="preserve">, </w:t>
      </w:r>
      <w:r w:rsidR="00ED3526">
        <w:rPr>
          <w:rFonts w:ascii="Trebuchet MS" w:hAnsi="Trebuchet MS" w:cs="Trebuchet MS"/>
        </w:rPr>
        <w:t>WA</w:t>
      </w:r>
      <w:r>
        <w:rPr>
          <w:rFonts w:ascii="Trebuchet MS" w:hAnsi="Trebuchet MS" w:cs="Trebuchet MS"/>
        </w:rPr>
        <w:t xml:space="preserve">  9</w:t>
      </w:r>
      <w:r w:rsidR="00ED3526">
        <w:rPr>
          <w:rFonts w:ascii="Trebuchet MS" w:hAnsi="Trebuchet MS" w:cs="Trebuchet MS"/>
        </w:rPr>
        <w:t>802</w:t>
      </w:r>
      <w:r>
        <w:rPr>
          <w:rFonts w:ascii="Trebuchet MS" w:hAnsi="Trebuchet MS" w:cs="Trebuchet MS"/>
        </w:rPr>
        <w:t>3</w:t>
      </w:r>
      <w:r w:rsidR="00DC6638">
        <w:rPr>
          <w:rFonts w:ascii="Trebuchet MS" w:hAnsi="Trebuchet MS" w:cs="Trebuchet MS"/>
        </w:rPr>
        <w:tab/>
      </w:r>
      <w:r w:rsidR="00DC6638">
        <w:rPr>
          <w:rFonts w:ascii="Trebuchet MS" w:hAnsi="Trebuchet MS" w:cs="Trebuchet MS"/>
        </w:rPr>
        <w:tab/>
      </w:r>
      <w:r w:rsidR="00DC6638">
        <w:rPr>
          <w:rFonts w:ascii="Trebuchet MS" w:hAnsi="Trebuchet MS" w:cs="Trebuchet MS"/>
        </w:rPr>
        <w:tab/>
      </w:r>
      <w:r w:rsidR="00CF18E8">
        <w:rPr>
          <w:rFonts w:ascii="Trebuchet MS" w:hAnsi="Trebuchet MS" w:cs="Trebuchet MS"/>
        </w:rPr>
        <w:tab/>
      </w:r>
      <w:hyperlink r:id="rId8" w:history="1">
        <w:r w:rsidR="00DC6638" w:rsidRPr="00D30DF0">
          <w:rPr>
            <w:rStyle w:val="Hyperlink"/>
            <w:rFonts w:ascii="Trebuchet MS" w:hAnsi="Trebuchet MS" w:cs="Trebuchet MS"/>
          </w:rPr>
          <w:t>http://www.adam-marsh.com</w:t>
        </w:r>
      </w:hyperlink>
    </w:p>
    <w:p w:rsidR="00DE1030" w:rsidRPr="00DC6638" w:rsidRDefault="0024310D" w:rsidP="00CF18E8">
      <w:pPr>
        <w:ind w:right="-360"/>
      </w:pPr>
      <w:r>
        <w:rPr>
          <w:rFonts w:ascii="Tahoma" w:hAnsi="Tahoma" w:cs="Tahoma"/>
          <w:b/>
        </w:rPr>
        <w:t>~UI/UX Designer-</w:t>
      </w:r>
      <w:r w:rsidR="00B57BA8">
        <w:rPr>
          <w:rFonts w:ascii="Tahoma" w:hAnsi="Tahoma" w:cs="Tahoma"/>
          <w:b/>
        </w:rPr>
        <w:t>Developer</w:t>
      </w:r>
      <w:r w:rsidR="00B57BA8">
        <w:rPr>
          <w:rFonts w:ascii="Tahoma" w:hAnsi="Tahoma" w:cs="Tahoma"/>
          <w:b/>
        </w:rPr>
        <w:tab/>
      </w:r>
      <w:r w:rsidR="00B57BA8">
        <w:rPr>
          <w:rFonts w:ascii="Tahoma" w:hAnsi="Tahoma" w:cs="Tahoma"/>
          <w:b/>
        </w:rPr>
        <w:tab/>
        <w:t xml:space="preserve">   </w:t>
      </w:r>
      <w:r w:rsidR="00DC6638">
        <w:rPr>
          <w:rFonts w:ascii="Tahoma" w:hAnsi="Tahoma" w:cs="Tahoma"/>
          <w:b/>
        </w:rPr>
        <w:tab/>
      </w:r>
      <w:r w:rsidR="00ED3526">
        <w:rPr>
          <w:rFonts w:ascii="Trebuchet MS" w:hAnsi="Trebuchet MS" w:cs="Trebuchet MS"/>
          <w:b/>
          <w:bCs/>
        </w:rPr>
        <w:t>206-482-9187</w:t>
      </w:r>
      <w:r w:rsidR="00DC6638">
        <w:rPr>
          <w:rFonts w:ascii="Trebuchet MS" w:hAnsi="Trebuchet MS" w:cs="Trebuchet MS"/>
          <w:b/>
          <w:bCs/>
        </w:rPr>
        <w:tab/>
      </w:r>
      <w:r w:rsidR="00DC6638">
        <w:rPr>
          <w:rFonts w:ascii="Trebuchet MS" w:hAnsi="Trebuchet MS" w:cs="Trebuchet MS"/>
          <w:b/>
          <w:bCs/>
        </w:rPr>
        <w:tab/>
      </w:r>
      <w:r w:rsidR="00DC6638">
        <w:rPr>
          <w:rFonts w:ascii="Trebuchet MS" w:hAnsi="Trebuchet MS" w:cs="Trebuchet MS"/>
          <w:b/>
          <w:bCs/>
        </w:rPr>
        <w:tab/>
      </w:r>
      <w:r w:rsidR="00DC6638">
        <w:rPr>
          <w:rFonts w:ascii="Trebuchet MS" w:hAnsi="Trebuchet MS" w:cs="Trebuchet MS"/>
          <w:b/>
          <w:bCs/>
        </w:rPr>
        <w:tab/>
      </w:r>
      <w:r w:rsidR="00CF18E8">
        <w:rPr>
          <w:rFonts w:ascii="Trebuchet MS" w:hAnsi="Trebuchet MS" w:cs="Trebuchet MS"/>
          <w:b/>
          <w:bCs/>
        </w:rPr>
        <w:tab/>
      </w:r>
      <w:hyperlink r:id="rId9" w:history="1">
        <w:r w:rsidR="00DC6638" w:rsidRPr="00DC6638">
          <w:rPr>
            <w:rStyle w:val="Hyperlink"/>
            <w:rFonts w:ascii="Trebuchet MS" w:hAnsi="Trebuchet MS" w:cs="Trebuchet MS"/>
            <w:bCs/>
          </w:rPr>
          <w:t>http://www.ui-design-engineering.com</w:t>
        </w:r>
      </w:hyperlink>
    </w:p>
    <w:p w:rsidR="00DC6638" w:rsidRDefault="007B67E2" w:rsidP="00011A06">
      <w:pPr>
        <w:rPr>
          <w:rFonts w:ascii="Trebuchet MS" w:hAnsi="Trebuchet MS" w:cs="Trebuchet MS"/>
          <w:b/>
        </w:rPr>
      </w:pPr>
      <w:r>
        <w:rPr>
          <w:noProof/>
          <w:lang w:eastAsia="en-US"/>
        </w:rPr>
        <mc:AlternateContent>
          <mc:Choice Requires="wps">
            <w:drawing>
              <wp:anchor distT="0" distB="0" distL="114935" distR="114935" simplePos="0" relativeHeight="251657216" behindDoc="0" locked="0" layoutInCell="1" allowOverlap="1" wp14:anchorId="2EC9B2CA" wp14:editId="0ADCB84B">
                <wp:simplePos x="0" y="0"/>
                <wp:positionH relativeFrom="column">
                  <wp:posOffset>51435</wp:posOffset>
                </wp:positionH>
                <wp:positionV relativeFrom="paragraph">
                  <wp:posOffset>64770</wp:posOffset>
                </wp:positionV>
                <wp:extent cx="784225" cy="403225"/>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225" cy="4032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1030" w:rsidRDefault="007B67E2">
                            <w:r>
                              <w:rPr>
                                <w:noProof/>
                                <w:lang w:eastAsia="en-US"/>
                              </w:rPr>
                              <w:drawing>
                                <wp:inline distT="0" distB="0" distL="0" distR="0" wp14:anchorId="55F4EBF0" wp14:editId="300C26D0">
                                  <wp:extent cx="526211" cy="255367"/>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96" cy="255651"/>
                                          </a:xfrm>
                                          <a:prstGeom prst="rect">
                                            <a:avLst/>
                                          </a:prstGeom>
                                          <a:solidFill>
                                            <a:srgbClr val="FFFFFF">
                                              <a:alpha val="0"/>
                                            </a:srgbClr>
                                          </a:solid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4.05pt;margin-top:5.1pt;width:61.75pt;height:31.75pt;z-index:25165721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" stroked="f">
                <v:fill opacity="0"/>
                <v:textbox inset="0,0,0,0">
                  <w:txbxContent>
                    <w:p w:rsidR="00DE1030" w:rsidRDefault="007B67E2">
                      <w:r>
                        <w:rPr>
                          <w:noProof/>
                          <w:lang w:eastAsia="en-US"/>
                        </w:rPr>
                        <w:drawing>
                          <wp:inline distT="0" distB="0" distL="0" distR="0" wp14:anchorId="55F4EBF0" wp14:editId="300C26D0">
                            <wp:extent cx="526211" cy="255367"/>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96" cy="255651"/>
                                    </a:xfrm>
                                    <a:prstGeom prst="rect">
                                      <a:avLst/>
                                    </a:prstGeom>
                                    <a:solidFill>
                                      <a:srgbClr val="FFFFFF">
                                        <a:alpha val="0"/>
                                      </a:srgbClr>
                                    </a:solidFill>
                                    <a:ln>
                                      <a:noFill/>
                                    </a:ln>
                                  </pic:spPr>
                                </pic:pic>
                              </a:graphicData>
                            </a:graphic>
                          </wp:inline>
                        </w:drawing>
                      </w:r>
                    </w:p>
                  </w:txbxContent>
                </v:textbox>
              </v:shape>
            </w:pict>
          </mc:Fallback>
        </mc:AlternateContent>
      </w:r>
      <w:r w:rsidR="00DE1030">
        <w:tab/>
      </w:r>
      <w:r w:rsidR="00DE1030">
        <w:tab/>
      </w:r>
      <w:r w:rsidR="00DE1030">
        <w:tab/>
      </w:r>
      <w:r w:rsidR="00DE1030">
        <w:tab/>
      </w:r>
      <w:r w:rsidR="00DE1030">
        <w:tab/>
      </w:r>
      <w:r w:rsidR="00011A06">
        <w:rPr>
          <w:rFonts w:ascii="Trebuchet MS" w:hAnsi="Trebuchet MS" w:cs="Trebuchet MS"/>
        </w:rPr>
        <w:tab/>
      </w:r>
      <w:r w:rsidR="00011A06">
        <w:rPr>
          <w:rFonts w:ascii="Trebuchet MS" w:hAnsi="Trebuchet MS" w:cs="Trebuchet MS"/>
        </w:rPr>
        <w:tab/>
      </w:r>
      <w:r w:rsidR="00011A06">
        <w:rPr>
          <w:rFonts w:ascii="Trebuchet MS" w:hAnsi="Trebuchet MS" w:cs="Trebuchet MS"/>
        </w:rPr>
        <w:tab/>
      </w:r>
      <w:r w:rsidR="00011A06">
        <w:rPr>
          <w:rFonts w:ascii="Trebuchet MS" w:hAnsi="Trebuchet MS" w:cs="Trebuchet MS"/>
        </w:rPr>
        <w:tab/>
      </w:r>
      <w:r w:rsidR="00011A06">
        <w:rPr>
          <w:rFonts w:ascii="Trebuchet MS" w:hAnsi="Trebuchet MS" w:cs="Trebuchet MS"/>
        </w:rPr>
        <w:tab/>
      </w:r>
      <w:r w:rsidR="00011A06">
        <w:rPr>
          <w:rFonts w:ascii="Trebuchet MS" w:hAnsi="Trebuchet MS" w:cs="Trebuchet MS"/>
        </w:rPr>
        <w:tab/>
        <w:t xml:space="preserve"> </w:t>
      </w:r>
      <w:r w:rsidR="004904BE">
        <w:rPr>
          <w:rFonts w:ascii="Trebuchet MS" w:hAnsi="Trebuchet MS" w:cs="Trebuchet MS"/>
        </w:rPr>
        <w:t xml:space="preserve">  </w:t>
      </w:r>
      <w:r w:rsidR="00DC6638">
        <w:rPr>
          <w:rFonts w:ascii="Trebuchet MS" w:hAnsi="Trebuchet MS" w:cs="Trebuchet MS"/>
        </w:rPr>
        <w:tab/>
      </w:r>
      <w:hyperlink r:id="rId12" w:history="1">
        <w:r w:rsidR="006A23EB" w:rsidRPr="000D5A0C">
          <w:rPr>
            <w:rStyle w:val="Hyperlink"/>
            <w:rFonts w:ascii="Trebuchet MS" w:hAnsi="Trebuchet MS" w:cs="Trebuchet MS"/>
          </w:rPr>
          <w:t>am@adam-marsh.com</w:t>
        </w:r>
      </w:hyperlink>
      <w:r w:rsidR="006A23EB">
        <w:rPr>
          <w:rFonts w:ascii="Trebuchet MS" w:hAnsi="Trebuchet MS" w:cs="Trebuchet MS"/>
        </w:rPr>
        <w:tab/>
      </w:r>
      <w:r w:rsidR="006A23EB">
        <w:rPr>
          <w:rFonts w:ascii="Trebuchet MS" w:hAnsi="Trebuchet MS" w:cs="Trebuchet MS"/>
        </w:rPr>
        <w:tab/>
      </w:r>
      <w:r w:rsidR="00CF18E8">
        <w:rPr>
          <w:rFonts w:ascii="Trebuchet MS" w:hAnsi="Trebuchet MS" w:cs="Trebuchet MS"/>
        </w:rPr>
        <w:tab/>
      </w:r>
      <w:hyperlink r:id="rId13" w:history="1">
        <w:r w:rsidR="006A23EB" w:rsidRPr="006A23EB">
          <w:rPr>
            <w:rStyle w:val="Hyperlink"/>
            <w:rFonts w:ascii="Trebuchet MS" w:hAnsi="Trebuchet MS" w:cs="Trebuchet MS"/>
          </w:rPr>
          <w:t>http://www.milkandbourbon.com</w:t>
        </w:r>
      </w:hyperlink>
    </w:p>
    <w:p w:rsidR="00D1783E" w:rsidRDefault="00DE1030" w:rsidP="00D1783E">
      <w:r>
        <w:tab/>
      </w:r>
      <w:r>
        <w:tab/>
      </w:r>
      <w:r>
        <w:tab/>
      </w:r>
      <w:r>
        <w:tab/>
      </w:r>
      <w:r>
        <w:tab/>
      </w:r>
      <w:r w:rsidR="00011A06">
        <w:t xml:space="preserve">   </w:t>
      </w:r>
      <w:r w:rsidR="00011A06">
        <w:tab/>
      </w:r>
      <w:r w:rsidR="00011A06">
        <w:tab/>
      </w:r>
    </w:p>
    <w:p w:rsidR="00D1783E" w:rsidRDefault="00A105E4" w:rsidP="00D1783E">
      <w:r>
        <w:object w:dxaOrig="7599"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35pt;height:6.75pt" o:ole="" filled="t">
            <v:fill opacity="0" color2="black"/>
            <v:imagedata r:id="rId14" o:title=""/>
          </v:shape>
          <o:OLEObject Type="Embed" ProgID="Adobe" ShapeID="_x0000_i1025" DrawAspect="Content" ObjectID="_1630228508" r:id="rId15"/>
        </w:object>
      </w:r>
      <w:r w:rsidR="00D1783E">
        <w:rPr>
          <w:noProof/>
          <w:lang w:eastAsia="en-US"/>
        </w:rPr>
        <mc:AlternateContent>
          <mc:Choice Requires="wps">
            <w:drawing>
              <wp:anchor distT="0" distB="0" distL="114935" distR="114935" simplePos="0" relativeHeight="251661312" behindDoc="0" locked="0" layoutInCell="1" allowOverlap="1" wp14:anchorId="5A351A8D" wp14:editId="424869C4">
                <wp:simplePos x="0" y="0"/>
                <wp:positionH relativeFrom="column">
                  <wp:posOffset>0</wp:posOffset>
                </wp:positionH>
                <wp:positionV relativeFrom="paragraph">
                  <wp:posOffset>80010</wp:posOffset>
                </wp:positionV>
                <wp:extent cx="3587750" cy="17018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7750" cy="1701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1783E" w:rsidRDefault="00D1783E" w:rsidP="00D1783E"/>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0;margin-top:6.3pt;width:282.5pt;height:13.4pt;z-index:251661312;visibility:visible;mso-wrap-style:non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" stroked="f">
                <v:fill opacity="0"/>
                <v:textbox style="mso-fit-shape-to-text:t" inset="0,0,0,0">
                  <w:txbxContent>
                    <w:p w:rsidR="00D1783E" w:rsidRDefault="00D1783E" w:rsidP="00D1783E"/>
                  </w:txbxContent>
                </v:textbox>
              </v:shape>
            </w:pict>
          </mc:Fallback>
        </mc:AlternateContent>
      </w:r>
    </w:p>
    <w:p w:rsidR="00C333A7" w:rsidRDefault="00A105E4">
      <w:pPr>
        <w:suppressAutoHyphens w:val="0"/>
      </w:pPr>
      <w:r>
        <w:rPr>
          <w:noProof/>
          <w:lang w:eastAsia="en-US"/>
        </w:rPr>
        <mc:AlternateContent>
          <mc:Choice Requires="wps">
            <w:drawing>
              <wp:anchor distT="0" distB="0" distL="114935" distR="114935" simplePos="0" relativeHeight="251664384" behindDoc="0" locked="0" layoutInCell="1" allowOverlap="1" wp14:anchorId="00C973F1" wp14:editId="4B719B53">
                <wp:simplePos x="0" y="0"/>
                <wp:positionH relativeFrom="margin">
                  <wp:posOffset>-6470</wp:posOffset>
                </wp:positionH>
                <wp:positionV relativeFrom="paragraph">
                  <wp:posOffset>80753</wp:posOffset>
                </wp:positionV>
                <wp:extent cx="6564630" cy="1803304"/>
                <wp:effectExtent l="0" t="0" r="7620" b="6985"/>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4630" cy="1803304"/>
                        </a:xfrm>
                        <a:prstGeom prst="rect">
                          <a:avLst/>
                        </a:prstGeom>
                        <a:solidFill>
                          <a:srgbClr val="5F5F5F"/>
                        </a:solidFill>
                        <a:ln>
                          <a:noFill/>
                        </a:ln>
                        <a:extLst/>
                      </wps:spPr>
                      <wps:txbx>
                        <w:txbxContent>
                          <w:p w:rsidR="00705396" w:rsidRPr="00E70CAE" w:rsidRDefault="00705396" w:rsidP="003A3B56">
                            <w:pPr>
                              <w:rPr>
                                <w:rFonts w:ascii="Tahoma" w:hAnsi="Tahoma" w:cs="Tahoma"/>
                                <w:b/>
                                <w:smallCaps/>
                                <w:color w:val="FFFFFF" w:themeColor="background1"/>
                              </w:rPr>
                            </w:pPr>
                          </w:p>
                          <w:p w:rsidR="003A3B56" w:rsidRPr="00E70CAE" w:rsidRDefault="00CF18E8" w:rsidP="00E70CAE">
                            <w:pPr>
                              <w:spacing w:line="180" w:lineRule="exact"/>
                              <w:rPr>
                                <w:rFonts w:ascii="Tahoma" w:hAnsi="Tahoma" w:cs="Tahoma"/>
                                <w:color w:val="FFFFFF" w:themeColor="background1"/>
                              </w:rPr>
                            </w:pPr>
                            <w:r>
                              <w:rPr>
                                <w:rFonts w:ascii="Tahoma" w:hAnsi="Tahoma" w:cs="Tahoma"/>
                                <w:b/>
                                <w:smallCaps/>
                                <w:color w:val="FFFFFF" w:themeColor="background1"/>
                              </w:rPr>
                              <w:t xml:space="preserve">   </w:t>
                            </w:r>
                            <w:r w:rsidR="003A3B56" w:rsidRPr="00E70CAE">
                              <w:rPr>
                                <w:rFonts w:ascii="Tahoma" w:hAnsi="Tahoma" w:cs="Tahoma"/>
                                <w:b/>
                                <w:smallCaps/>
                                <w:color w:val="FFFFFF" w:themeColor="background1"/>
                              </w:rPr>
                              <w:t>Career Summary:</w:t>
                            </w:r>
                          </w:p>
                          <w:p w:rsidR="003A3B56" w:rsidRPr="00E70CAE" w:rsidRDefault="003A3B56" w:rsidP="003A3B56">
                            <w:pPr>
                              <w:rPr>
                                <w:rFonts w:ascii="Tahoma" w:hAnsi="Tahoma" w:cs="Tahoma"/>
                                <w:color w:val="FFFFFF" w:themeColor="background1"/>
                              </w:rPr>
                            </w:pPr>
                          </w:p>
                          <w:p w:rsidR="00C519C7" w:rsidRPr="00E648D6" w:rsidRDefault="006A6016" w:rsidP="00E70CAE">
                            <w:pPr>
                              <w:spacing w:line="280" w:lineRule="exact"/>
                              <w:ind w:left="144" w:right="504"/>
                              <w:rPr>
                                <w:rFonts w:ascii="Trebuchet MS" w:hAnsi="Trebuchet MS" w:cs="Tahoma"/>
                                <w:b/>
                                <w:color w:val="FFFFFF" w:themeColor="background1"/>
                              </w:rPr>
                            </w:pPr>
                            <w:proofErr w:type="gramStart"/>
                            <w:r w:rsidRPr="00E648D6">
                              <w:rPr>
                                <w:rFonts w:ascii="Trebuchet MS" w:hAnsi="Trebuchet MS" w:cs="Trebuchet MS"/>
                                <w:b/>
                                <w:color w:val="FFFFFF" w:themeColor="background1"/>
                              </w:rPr>
                              <w:t>Experience developing creative designs and responsive, grid-based layouts.</w:t>
                            </w:r>
                            <w:proofErr w:type="gramEnd"/>
                            <w:r w:rsidRPr="00E648D6">
                              <w:rPr>
                                <w:rFonts w:ascii="Tahoma" w:hAnsi="Tahoma" w:cs="Tahoma"/>
                                <w:b/>
                                <w:color w:val="FFFFFF" w:themeColor="background1"/>
                              </w:rPr>
                              <w:t xml:space="preserve"> </w:t>
                            </w:r>
                            <w:r w:rsidR="003A3B56" w:rsidRPr="00E648D6">
                              <w:rPr>
                                <w:rFonts w:ascii="Trebuchet MS" w:hAnsi="Trebuchet MS" w:cs="Trebuchet MS"/>
                                <w:b/>
                                <w:color w:val="FFFFFF" w:themeColor="background1"/>
                              </w:rPr>
                              <w:t xml:space="preserve">Extensive design engineering experience producing </w:t>
                            </w:r>
                            <w:r w:rsidR="003A3B56" w:rsidRPr="00E648D6">
                              <w:rPr>
                                <w:rFonts w:ascii="Trebuchet MS" w:hAnsi="Trebuchet MS" w:cs="Trebuchet MS"/>
                                <w:b/>
                                <w:bCs/>
                                <w:color w:val="FFFFFF" w:themeColor="background1"/>
                              </w:rPr>
                              <w:t>scalable, flexible web apps, jsp/php prototypes, wireframes, style guides, templates, usability scripts, and clickable PoC's.</w:t>
                            </w:r>
                            <w:r w:rsidR="003A3B56" w:rsidRPr="00E648D6">
                              <w:rPr>
                                <w:rFonts w:ascii="Trebuchet MS" w:hAnsi="Trebuchet MS" w:cs="Trebuchet MS"/>
                                <w:b/>
                                <w:color w:val="FFFFFF" w:themeColor="background1"/>
                              </w:rPr>
                              <w:t xml:space="preserve"> Experience designing application content, directing focus groups and user panels</w:t>
                            </w:r>
                            <w:r w:rsidR="0087099C" w:rsidRPr="00E648D6">
                              <w:rPr>
                                <w:rFonts w:ascii="Trebuchet MS" w:hAnsi="Trebuchet MS" w:cs="Trebuchet MS"/>
                                <w:b/>
                                <w:color w:val="FFFFFF" w:themeColor="background1"/>
                              </w:rPr>
                              <w:t xml:space="preserve">, </w:t>
                            </w:r>
                            <w:r w:rsidR="0087099C" w:rsidRPr="00E648D6">
                              <w:rPr>
                                <w:rFonts w:ascii="Trebuchet MS" w:hAnsi="Trebuchet MS" w:cs="Tahoma"/>
                                <w:b/>
                                <w:color w:val="FFFFFF" w:themeColor="background1"/>
                              </w:rPr>
                              <w:t>r</w:t>
                            </w:r>
                            <w:r w:rsidR="0087099C" w:rsidRPr="00E648D6">
                              <w:rPr>
                                <w:rFonts w:ascii="Trebuchet MS" w:hAnsi="Trebuchet MS" w:cs="Tahoma"/>
                                <w:b/>
                                <w:color w:val="FFFFFF" w:themeColor="background1"/>
                              </w:rPr>
                              <w:t>equirements gathering, defining personas, gathering user data, creating PSD layer comps followed by fully functional prototypes (complete with sassed css, js, and jquery).</w:t>
                            </w:r>
                            <w:r w:rsidR="003A3B56" w:rsidRPr="00E648D6">
                              <w:rPr>
                                <w:rFonts w:ascii="Trebuchet MS" w:hAnsi="Trebuchet MS" w:cs="Trebuchet MS"/>
                                <w:b/>
                                <w:color w:val="FFFFFF" w:themeColor="background1"/>
                              </w:rPr>
                              <w:t xml:space="preserve"> </w:t>
                            </w:r>
                            <w:proofErr w:type="gramStart"/>
                            <w:r w:rsidR="003A3B56" w:rsidRPr="00E648D6">
                              <w:rPr>
                                <w:rFonts w:ascii="Trebuchet MS" w:hAnsi="Trebuchet MS" w:cs="Trebuchet MS"/>
                                <w:b/>
                                <w:color w:val="FFFFFF" w:themeColor="background1"/>
                              </w:rPr>
                              <w:t xml:space="preserve">Expertise developing </w:t>
                            </w:r>
                            <w:r w:rsidR="003A3B56" w:rsidRPr="00E648D6">
                              <w:rPr>
                                <w:rFonts w:ascii="Trebuchet MS" w:hAnsi="Trebuchet MS" w:cs="Trebuchet MS"/>
                                <w:b/>
                                <w:bCs/>
                                <w:color w:val="FFFFFF" w:themeColor="background1"/>
                              </w:rPr>
                              <w:t xml:space="preserve">responsive </w:t>
                            </w:r>
                            <w:r w:rsidR="003A3B56" w:rsidRPr="00E648D6">
                              <w:rPr>
                                <w:rFonts w:ascii="Trebuchet MS" w:hAnsi="Trebuchet MS" w:cs="Trebuchet MS"/>
                                <w:b/>
                                <w:color w:val="FFFFFF" w:themeColor="background1"/>
                              </w:rPr>
                              <w:t xml:space="preserve">pages via </w:t>
                            </w:r>
                            <w:r w:rsidR="003A3B56" w:rsidRPr="00E648D6">
                              <w:rPr>
                                <w:rFonts w:ascii="Trebuchet MS" w:hAnsi="Trebuchet MS" w:cs="Trebuchet MS"/>
                                <w:b/>
                                <w:bCs/>
                                <w:color w:val="FFFFFF" w:themeColor="background1"/>
                              </w:rPr>
                              <w:t>Bootstrap and Material</w:t>
                            </w:r>
                            <w:r w:rsidRPr="00E648D6">
                              <w:rPr>
                                <w:rFonts w:ascii="Trebuchet MS" w:hAnsi="Trebuchet MS" w:cs="Trebuchet MS"/>
                                <w:b/>
                                <w:bCs/>
                                <w:color w:val="FFFFFF" w:themeColor="background1"/>
                              </w:rPr>
                              <w:t xml:space="preserve"> Design</w:t>
                            </w:r>
                            <w:r w:rsidR="003A3B56" w:rsidRPr="00E648D6">
                              <w:rPr>
                                <w:rFonts w:ascii="Trebuchet MS" w:hAnsi="Trebuchet MS" w:cs="Trebuchet MS"/>
                                <w:b/>
                                <w:color w:val="FFFFFF" w:themeColor="background1"/>
                              </w:rPr>
                              <w:t>,</w:t>
                            </w:r>
                            <w:r w:rsidR="003A3B56" w:rsidRPr="00E648D6">
                              <w:rPr>
                                <w:rFonts w:ascii="Trebuchet MS" w:hAnsi="Trebuchet MS" w:cs="Trebuchet MS"/>
                                <w:b/>
                                <w:bCs/>
                                <w:color w:val="FFFFFF" w:themeColor="background1"/>
                              </w:rPr>
                              <w:t xml:space="preserve"> SASS/CSS</w:t>
                            </w:r>
                            <w:r w:rsidR="003A3B56" w:rsidRPr="00E648D6">
                              <w:rPr>
                                <w:rFonts w:ascii="Trebuchet MS" w:hAnsi="Trebuchet MS" w:cs="Trebuchet MS"/>
                                <w:b/>
                                <w:color w:val="FFFFFF" w:themeColor="background1"/>
                              </w:rPr>
                              <w:t>,</w:t>
                            </w:r>
                            <w:r w:rsidR="003A3B56" w:rsidRPr="00E648D6">
                              <w:rPr>
                                <w:rFonts w:ascii="Trebuchet MS" w:hAnsi="Trebuchet MS" w:cs="Trebuchet MS"/>
                                <w:b/>
                                <w:bCs/>
                                <w:color w:val="FFFFFF" w:themeColor="background1"/>
                              </w:rPr>
                              <w:t xml:space="preserve"> jQuery, Javascript, AJAX/JSON.</w:t>
                            </w:r>
                            <w:proofErr w:type="gramEnd"/>
                            <w:r w:rsidR="003A3B56" w:rsidRPr="00E648D6">
                              <w:rPr>
                                <w:rFonts w:ascii="Trebuchet MS" w:hAnsi="Trebuchet MS" w:cs="Trebuchet MS"/>
                                <w:b/>
                                <w:color w:val="FFFFFF" w:themeColor="background1"/>
                              </w:rPr>
                              <w:t xml:space="preserve"> </w:t>
                            </w:r>
                          </w:p>
                          <w:p w:rsidR="003A3B56" w:rsidRPr="00E70CAE" w:rsidRDefault="003A3B56" w:rsidP="003A3B56">
                            <w:pPr>
                              <w:rPr>
                                <w:rFonts w:ascii="Tahoma" w:hAnsi="Tahoma" w:cs="Tahoma"/>
                                <w:color w:val="FFFFFF" w:themeColor="background1"/>
                              </w:rPr>
                            </w:pPr>
                          </w:p>
                          <w:p w:rsidR="003A3B56" w:rsidRPr="00E70CAE" w:rsidRDefault="003A3B56" w:rsidP="003A3B56">
                            <w:pPr>
                              <w:spacing w:line="280" w:lineRule="exact"/>
                              <w:rPr>
                                <w:color w:val="FFFFFF" w:themeColor="background1"/>
                              </w:rPr>
                            </w:pPr>
                            <w:r w:rsidRPr="00E70CAE">
                              <w:rPr>
                                <w:color w:val="FFFFFF" w:themeColor="background1"/>
                              </w:rPr>
                              <w:object w:dxaOrig="7599" w:dyaOrig="180">
                                <v:shape id="_x0000_i1027" type="#_x0000_t75" style="width:285.35pt;height:6.75pt" o:ole="" filled="t">
                                  <v:fill opacity="0" color2="black"/>
                                  <v:imagedata r:id="rId14" o:title=""/>
                                </v:shape>
                                <o:OLEObject Type="Embed" ProgID="Adobe" ShapeID="_x0000_i1027" DrawAspect="Content" ObjectID="_1630228510" r:id="rId16"/>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8" type="#_x0000_t202" style="position:absolute;margin-left:-.5pt;margin-top:6.35pt;width:516.9pt;height:142pt;z-index:251664384;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" fillcolor="#5f5f5f" stroked="f">
                <v:textbox inset="0,0,0,0">
                  <w:txbxContent>
                    <w:p w:rsidR="00705396" w:rsidRPr="00E70CAE" w:rsidRDefault="00705396" w:rsidP="003A3B56">
                      <w:pPr>
                        <w:rPr>
                          <w:rFonts w:ascii="Tahoma" w:hAnsi="Tahoma" w:cs="Tahoma"/>
                          <w:b/>
                          <w:smallCaps/>
                          <w:color w:val="FFFFFF" w:themeColor="background1"/>
                        </w:rPr>
                      </w:pPr>
                    </w:p>
                    <w:p w:rsidR="003A3B56" w:rsidRPr="00E70CAE" w:rsidRDefault="00CF18E8" w:rsidP="00E70CAE">
                      <w:pPr>
                        <w:spacing w:line="180" w:lineRule="exact"/>
                        <w:rPr>
                          <w:rFonts w:ascii="Tahoma" w:hAnsi="Tahoma" w:cs="Tahoma"/>
                          <w:color w:val="FFFFFF" w:themeColor="background1"/>
                        </w:rPr>
                      </w:pPr>
                      <w:r>
                        <w:rPr>
                          <w:rFonts w:ascii="Tahoma" w:hAnsi="Tahoma" w:cs="Tahoma"/>
                          <w:b/>
                          <w:smallCaps/>
                          <w:color w:val="FFFFFF" w:themeColor="background1"/>
                        </w:rPr>
                        <w:t xml:space="preserve">   </w:t>
                      </w:r>
                      <w:r w:rsidR="003A3B56" w:rsidRPr="00E70CAE">
                        <w:rPr>
                          <w:rFonts w:ascii="Tahoma" w:hAnsi="Tahoma" w:cs="Tahoma"/>
                          <w:b/>
                          <w:smallCaps/>
                          <w:color w:val="FFFFFF" w:themeColor="background1"/>
                        </w:rPr>
                        <w:t>Career Summary:</w:t>
                      </w:r>
                    </w:p>
                    <w:p w:rsidR="003A3B56" w:rsidRPr="00E70CAE" w:rsidRDefault="003A3B56" w:rsidP="003A3B56">
                      <w:pPr>
                        <w:rPr>
                          <w:rFonts w:ascii="Tahoma" w:hAnsi="Tahoma" w:cs="Tahoma"/>
                          <w:color w:val="FFFFFF" w:themeColor="background1"/>
                        </w:rPr>
                      </w:pPr>
                    </w:p>
                    <w:p w:rsidR="00C519C7" w:rsidRPr="00E648D6" w:rsidRDefault="006A6016" w:rsidP="00E70CAE">
                      <w:pPr>
                        <w:spacing w:line="280" w:lineRule="exact"/>
                        <w:ind w:left="144" w:right="504"/>
                        <w:rPr>
                          <w:rFonts w:ascii="Trebuchet MS" w:hAnsi="Trebuchet MS" w:cs="Tahoma"/>
                          <w:b/>
                          <w:color w:val="FFFFFF" w:themeColor="background1"/>
                        </w:rPr>
                      </w:pPr>
                      <w:proofErr w:type="gramStart"/>
                      <w:r w:rsidRPr="00E648D6">
                        <w:rPr>
                          <w:rFonts w:ascii="Trebuchet MS" w:hAnsi="Trebuchet MS" w:cs="Trebuchet MS"/>
                          <w:b/>
                          <w:color w:val="FFFFFF" w:themeColor="background1"/>
                        </w:rPr>
                        <w:t>Experience developing creative designs and responsive, grid-based layouts.</w:t>
                      </w:r>
                      <w:proofErr w:type="gramEnd"/>
                      <w:r w:rsidRPr="00E648D6">
                        <w:rPr>
                          <w:rFonts w:ascii="Tahoma" w:hAnsi="Tahoma" w:cs="Tahoma"/>
                          <w:b/>
                          <w:color w:val="FFFFFF" w:themeColor="background1"/>
                        </w:rPr>
                        <w:t xml:space="preserve"> </w:t>
                      </w:r>
                      <w:r w:rsidR="003A3B56" w:rsidRPr="00E648D6">
                        <w:rPr>
                          <w:rFonts w:ascii="Trebuchet MS" w:hAnsi="Trebuchet MS" w:cs="Trebuchet MS"/>
                          <w:b/>
                          <w:color w:val="FFFFFF" w:themeColor="background1"/>
                        </w:rPr>
                        <w:t xml:space="preserve">Extensive design engineering experience producing </w:t>
                      </w:r>
                      <w:r w:rsidR="003A3B56" w:rsidRPr="00E648D6">
                        <w:rPr>
                          <w:rFonts w:ascii="Trebuchet MS" w:hAnsi="Trebuchet MS" w:cs="Trebuchet MS"/>
                          <w:b/>
                          <w:bCs/>
                          <w:color w:val="FFFFFF" w:themeColor="background1"/>
                        </w:rPr>
                        <w:t>scalable, flexible web apps, jsp/php prototypes, wireframes, style guides, templates, usability scripts, and clickable PoC's.</w:t>
                      </w:r>
                      <w:r w:rsidR="003A3B56" w:rsidRPr="00E648D6">
                        <w:rPr>
                          <w:rFonts w:ascii="Trebuchet MS" w:hAnsi="Trebuchet MS" w:cs="Trebuchet MS"/>
                          <w:b/>
                          <w:color w:val="FFFFFF" w:themeColor="background1"/>
                        </w:rPr>
                        <w:t xml:space="preserve"> Experience designing application content, directing focus groups and user panels</w:t>
                      </w:r>
                      <w:r w:rsidR="0087099C" w:rsidRPr="00E648D6">
                        <w:rPr>
                          <w:rFonts w:ascii="Trebuchet MS" w:hAnsi="Trebuchet MS" w:cs="Trebuchet MS"/>
                          <w:b/>
                          <w:color w:val="FFFFFF" w:themeColor="background1"/>
                        </w:rPr>
                        <w:t xml:space="preserve">, </w:t>
                      </w:r>
                      <w:r w:rsidR="0087099C" w:rsidRPr="00E648D6">
                        <w:rPr>
                          <w:rFonts w:ascii="Trebuchet MS" w:hAnsi="Trebuchet MS" w:cs="Tahoma"/>
                          <w:b/>
                          <w:color w:val="FFFFFF" w:themeColor="background1"/>
                        </w:rPr>
                        <w:t>r</w:t>
                      </w:r>
                      <w:r w:rsidR="0087099C" w:rsidRPr="00E648D6">
                        <w:rPr>
                          <w:rFonts w:ascii="Trebuchet MS" w:hAnsi="Trebuchet MS" w:cs="Tahoma"/>
                          <w:b/>
                          <w:color w:val="FFFFFF" w:themeColor="background1"/>
                        </w:rPr>
                        <w:t>equirements gathering, defining personas, gathering user data, creating PSD layer comps followed by fully functional prototypes (complete with sassed css, js, and jquery).</w:t>
                      </w:r>
                      <w:r w:rsidR="003A3B56" w:rsidRPr="00E648D6">
                        <w:rPr>
                          <w:rFonts w:ascii="Trebuchet MS" w:hAnsi="Trebuchet MS" w:cs="Trebuchet MS"/>
                          <w:b/>
                          <w:color w:val="FFFFFF" w:themeColor="background1"/>
                        </w:rPr>
                        <w:t xml:space="preserve"> </w:t>
                      </w:r>
                      <w:proofErr w:type="gramStart"/>
                      <w:r w:rsidR="003A3B56" w:rsidRPr="00E648D6">
                        <w:rPr>
                          <w:rFonts w:ascii="Trebuchet MS" w:hAnsi="Trebuchet MS" w:cs="Trebuchet MS"/>
                          <w:b/>
                          <w:color w:val="FFFFFF" w:themeColor="background1"/>
                        </w:rPr>
                        <w:t xml:space="preserve">Expertise developing </w:t>
                      </w:r>
                      <w:r w:rsidR="003A3B56" w:rsidRPr="00E648D6">
                        <w:rPr>
                          <w:rFonts w:ascii="Trebuchet MS" w:hAnsi="Trebuchet MS" w:cs="Trebuchet MS"/>
                          <w:b/>
                          <w:bCs/>
                          <w:color w:val="FFFFFF" w:themeColor="background1"/>
                        </w:rPr>
                        <w:t xml:space="preserve">responsive </w:t>
                      </w:r>
                      <w:r w:rsidR="003A3B56" w:rsidRPr="00E648D6">
                        <w:rPr>
                          <w:rFonts w:ascii="Trebuchet MS" w:hAnsi="Trebuchet MS" w:cs="Trebuchet MS"/>
                          <w:b/>
                          <w:color w:val="FFFFFF" w:themeColor="background1"/>
                        </w:rPr>
                        <w:t xml:space="preserve">pages via </w:t>
                      </w:r>
                      <w:r w:rsidR="003A3B56" w:rsidRPr="00E648D6">
                        <w:rPr>
                          <w:rFonts w:ascii="Trebuchet MS" w:hAnsi="Trebuchet MS" w:cs="Trebuchet MS"/>
                          <w:b/>
                          <w:bCs/>
                          <w:color w:val="FFFFFF" w:themeColor="background1"/>
                        </w:rPr>
                        <w:t>Bootstrap and Material</w:t>
                      </w:r>
                      <w:r w:rsidRPr="00E648D6">
                        <w:rPr>
                          <w:rFonts w:ascii="Trebuchet MS" w:hAnsi="Trebuchet MS" w:cs="Trebuchet MS"/>
                          <w:b/>
                          <w:bCs/>
                          <w:color w:val="FFFFFF" w:themeColor="background1"/>
                        </w:rPr>
                        <w:t xml:space="preserve"> Design</w:t>
                      </w:r>
                      <w:r w:rsidR="003A3B56" w:rsidRPr="00E648D6">
                        <w:rPr>
                          <w:rFonts w:ascii="Trebuchet MS" w:hAnsi="Trebuchet MS" w:cs="Trebuchet MS"/>
                          <w:b/>
                          <w:color w:val="FFFFFF" w:themeColor="background1"/>
                        </w:rPr>
                        <w:t>,</w:t>
                      </w:r>
                      <w:r w:rsidR="003A3B56" w:rsidRPr="00E648D6">
                        <w:rPr>
                          <w:rFonts w:ascii="Trebuchet MS" w:hAnsi="Trebuchet MS" w:cs="Trebuchet MS"/>
                          <w:b/>
                          <w:bCs/>
                          <w:color w:val="FFFFFF" w:themeColor="background1"/>
                        </w:rPr>
                        <w:t xml:space="preserve"> SASS/CSS</w:t>
                      </w:r>
                      <w:r w:rsidR="003A3B56" w:rsidRPr="00E648D6">
                        <w:rPr>
                          <w:rFonts w:ascii="Trebuchet MS" w:hAnsi="Trebuchet MS" w:cs="Trebuchet MS"/>
                          <w:b/>
                          <w:color w:val="FFFFFF" w:themeColor="background1"/>
                        </w:rPr>
                        <w:t>,</w:t>
                      </w:r>
                      <w:r w:rsidR="003A3B56" w:rsidRPr="00E648D6">
                        <w:rPr>
                          <w:rFonts w:ascii="Trebuchet MS" w:hAnsi="Trebuchet MS" w:cs="Trebuchet MS"/>
                          <w:b/>
                          <w:bCs/>
                          <w:color w:val="FFFFFF" w:themeColor="background1"/>
                        </w:rPr>
                        <w:t xml:space="preserve"> jQuery, Javascript, AJAX/JSON.</w:t>
                      </w:r>
                      <w:proofErr w:type="gramEnd"/>
                      <w:r w:rsidR="003A3B56" w:rsidRPr="00E648D6">
                        <w:rPr>
                          <w:rFonts w:ascii="Trebuchet MS" w:hAnsi="Trebuchet MS" w:cs="Trebuchet MS"/>
                          <w:b/>
                          <w:color w:val="FFFFFF" w:themeColor="background1"/>
                        </w:rPr>
                        <w:t xml:space="preserve"> </w:t>
                      </w:r>
                    </w:p>
                    <w:p w:rsidR="003A3B56" w:rsidRPr="00E70CAE" w:rsidRDefault="003A3B56" w:rsidP="003A3B56">
                      <w:pPr>
                        <w:rPr>
                          <w:rFonts w:ascii="Tahoma" w:hAnsi="Tahoma" w:cs="Tahoma"/>
                          <w:color w:val="FFFFFF" w:themeColor="background1"/>
                        </w:rPr>
                      </w:pPr>
                    </w:p>
                    <w:p w:rsidR="003A3B56" w:rsidRPr="00E70CAE" w:rsidRDefault="003A3B56" w:rsidP="003A3B56">
                      <w:pPr>
                        <w:spacing w:line="280" w:lineRule="exact"/>
                        <w:rPr>
                          <w:color w:val="FFFFFF" w:themeColor="background1"/>
                        </w:rPr>
                      </w:pPr>
                      <w:r w:rsidRPr="00E70CAE">
                        <w:rPr>
                          <w:color w:val="FFFFFF" w:themeColor="background1"/>
                        </w:rPr>
                        <w:object w:dxaOrig="7599" w:dyaOrig="180">
                          <v:shape id="_x0000_i1027" type="#_x0000_t75" style="width:285.35pt;height:6.75pt" o:ole="" filled="t">
                            <v:fill opacity="0" color2="black"/>
                            <v:imagedata r:id="rId14" o:title=""/>
                          </v:shape>
                          <o:OLEObject Type="Embed" ProgID="Adobe" ShapeID="_x0000_i1027" DrawAspect="Content" ObjectID="_1630228510" r:id="rId17"/>
                        </w:object>
                      </w:r>
                    </w:p>
                  </w:txbxContent>
                </v:textbox>
                <w10:wrap anchorx="margin"/>
              </v:shape>
            </w:pict>
          </mc:Fallback>
        </mc:AlternateContent>
      </w:r>
    </w:p>
    <w:p w:rsidR="00C333A7" w:rsidRDefault="00C333A7">
      <w:pPr>
        <w:suppressAutoHyphens w:val="0"/>
      </w:pPr>
    </w:p>
    <w:p w:rsidR="00C333A7" w:rsidRDefault="00E70CAE">
      <w:pPr>
        <w:suppressAutoHyphens w:val="0"/>
      </w:pPr>
      <w:r>
        <w:rPr>
          <w:noProof/>
          <w:lang w:eastAsia="en-US"/>
        </w:rPr>
        <mc:AlternateContent>
          <mc:Choice Requires="wps">
            <w:drawing>
              <wp:anchor distT="0" distB="0" distL="114300" distR="114300" simplePos="0" relativeHeight="251655167" behindDoc="0" locked="0" layoutInCell="1" allowOverlap="1" wp14:anchorId="7C301FBD" wp14:editId="5D3E8AB2">
                <wp:simplePos x="0" y="0"/>
                <wp:positionH relativeFrom="column">
                  <wp:posOffset>28036</wp:posOffset>
                </wp:positionH>
                <wp:positionV relativeFrom="paragraph">
                  <wp:posOffset>91176</wp:posOffset>
                </wp:positionV>
                <wp:extent cx="6461185" cy="1499187"/>
                <wp:effectExtent l="0" t="0" r="15875" b="25400"/>
                <wp:wrapNone/>
                <wp:docPr id="10" name="Rectangle 10"/>
                <wp:cNvGraphicFramePr/>
                <a:graphic xmlns:a="http://schemas.openxmlformats.org/drawingml/2006/main">
                  <a:graphicData uri="http://schemas.microsoft.com/office/word/2010/wordprocessingShape">
                    <wps:wsp>
                      <wps:cNvSpPr/>
                      <wps:spPr>
                        <a:xfrm>
                          <a:off x="0" y="0"/>
                          <a:ext cx="6461185" cy="14991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2.2pt;margin-top:7.2pt;width:508.75pt;height:118.05pt;z-index:2516551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" fillcolor="#4f81bd [3204]" strokecolor="#243f60 [1604]" strokeweight="2pt"/>
            </w:pict>
          </mc:Fallback>
        </mc:AlternateContent>
      </w:r>
    </w:p>
    <w:p w:rsidR="00C333A7" w:rsidRDefault="00C333A7">
      <w:pPr>
        <w:suppressAutoHyphens w:val="0"/>
      </w:pPr>
    </w:p>
    <w:p w:rsidR="00C333A7" w:rsidRDefault="00C333A7">
      <w:pPr>
        <w:suppressAutoHyphens w:val="0"/>
      </w:pPr>
    </w:p>
    <w:p w:rsidR="00C333A7" w:rsidRDefault="00C333A7">
      <w:pPr>
        <w:suppressAutoHyphens w:val="0"/>
      </w:pPr>
    </w:p>
    <w:p w:rsidR="00C333A7" w:rsidRDefault="00C333A7">
      <w:pPr>
        <w:suppressAutoHyphens w:val="0"/>
      </w:pPr>
    </w:p>
    <w:p w:rsidR="00C333A7" w:rsidRDefault="00C333A7">
      <w:pPr>
        <w:suppressAutoHyphens w:val="0"/>
      </w:pPr>
    </w:p>
    <w:p w:rsidR="00C333A7" w:rsidRDefault="00C333A7">
      <w:pPr>
        <w:suppressAutoHyphens w:val="0"/>
      </w:pPr>
    </w:p>
    <w:p w:rsidR="00C333A7" w:rsidRDefault="00C333A7">
      <w:pPr>
        <w:suppressAutoHyphens w:val="0"/>
      </w:pPr>
    </w:p>
    <w:p w:rsidR="00C333A7" w:rsidRDefault="00C333A7">
      <w:pPr>
        <w:suppressAutoHyphens w:val="0"/>
      </w:pPr>
    </w:p>
    <w:p w:rsidR="00C333A7" w:rsidRDefault="00C333A7">
      <w:pPr>
        <w:suppressAutoHyphens w:val="0"/>
      </w:pPr>
    </w:p>
    <w:p w:rsidR="00C333A7" w:rsidRDefault="00C333A7">
      <w:pPr>
        <w:suppressAutoHyphens w:val="0"/>
      </w:pPr>
    </w:p>
    <w:p w:rsidR="00C333A7" w:rsidRDefault="006A6016">
      <w:pPr>
        <w:suppressAutoHyphens w:val="0"/>
      </w:pPr>
      <w:r>
        <w:rPr>
          <w:noProof/>
          <w:lang w:eastAsia="en-US"/>
        </w:rPr>
        <mc:AlternateContent>
          <mc:Choice Requires="wps">
            <w:drawing>
              <wp:anchor distT="0" distB="0" distL="114935" distR="114935" simplePos="0" relativeHeight="251666432" behindDoc="0" locked="0" layoutInCell="1" allowOverlap="1" wp14:anchorId="74C1BB19" wp14:editId="4733B088">
                <wp:simplePos x="0" y="0"/>
                <wp:positionH relativeFrom="margin">
                  <wp:posOffset>-14869</wp:posOffset>
                </wp:positionH>
                <wp:positionV relativeFrom="paragraph">
                  <wp:posOffset>140970</wp:posOffset>
                </wp:positionV>
                <wp:extent cx="2621915" cy="4019550"/>
                <wp:effectExtent l="0" t="0" r="0" b="0"/>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1915" cy="40195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A3B56" w:rsidRDefault="003A3B56" w:rsidP="00C333A7">
                            <w:pPr>
                              <w:spacing w:line="300" w:lineRule="exact"/>
                              <w:rPr>
                                <w:rFonts w:ascii="Tahoma" w:hAnsi="Tahoma" w:cs="Tahoma"/>
                                <w:b/>
                                <w:smallCaps/>
                              </w:rPr>
                            </w:pPr>
                            <w:r>
                              <w:rPr>
                                <w:rFonts w:ascii="Tahoma" w:hAnsi="Tahoma" w:cs="Tahoma"/>
                                <w:b/>
                                <w:smallCaps/>
                              </w:rPr>
                              <w:t>Primary Skills &amp; Experience:</w:t>
                            </w:r>
                          </w:p>
                          <w:p w:rsidR="003A3B56" w:rsidRDefault="003A3B56" w:rsidP="00C333A7">
                            <w:pPr>
                              <w:spacing w:line="180" w:lineRule="exact"/>
                              <w:rPr>
                                <w:rFonts w:ascii="Tahoma" w:hAnsi="Tahoma" w:cs="Tahoma"/>
                              </w:rPr>
                            </w:pPr>
                          </w:p>
                          <w:p w:rsidR="003A3B56" w:rsidRPr="00734CCF" w:rsidRDefault="003A3B56" w:rsidP="00D50360">
                            <w:pPr>
                              <w:numPr>
                                <w:ilvl w:val="0"/>
                                <w:numId w:val="10"/>
                              </w:numPr>
                              <w:spacing w:line="300" w:lineRule="exact"/>
                              <w:ind w:left="274" w:hanging="274"/>
                              <w:rPr>
                                <w:rFonts w:ascii="Tahoma" w:hAnsi="Tahoma" w:cs="Tahoma"/>
                                <w:bCs/>
                              </w:rPr>
                            </w:pPr>
                            <w:r w:rsidRPr="00734CCF">
                              <w:rPr>
                                <w:rFonts w:ascii="Tahoma" w:hAnsi="Tahoma" w:cs="Tahoma"/>
                                <w:bCs/>
                              </w:rPr>
                              <w:t>1</w:t>
                            </w:r>
                            <w:r w:rsidR="00CF18E8">
                              <w:rPr>
                                <w:rFonts w:ascii="Tahoma" w:hAnsi="Tahoma" w:cs="Tahoma"/>
                                <w:bCs/>
                              </w:rPr>
                              <w:t>4</w:t>
                            </w:r>
                            <w:r w:rsidRPr="00734CCF">
                              <w:rPr>
                                <w:rFonts w:ascii="Tahoma" w:hAnsi="Tahoma" w:cs="Tahoma"/>
                                <w:bCs/>
                              </w:rPr>
                              <w:t xml:space="preserve"> years developing a thorough understanding of </w:t>
                            </w:r>
                            <w:r>
                              <w:rPr>
                                <w:rFonts w:ascii="Tahoma" w:hAnsi="Tahoma" w:cs="Tahoma"/>
                                <w:bCs/>
                              </w:rPr>
                              <w:t>user</w:t>
                            </w:r>
                            <w:r w:rsidRPr="00734CCF">
                              <w:rPr>
                                <w:rFonts w:ascii="Tahoma" w:hAnsi="Tahoma" w:cs="Tahoma"/>
                                <w:bCs/>
                              </w:rPr>
                              <w:t xml:space="preserve"> requirements and delivering them into world-class websites</w:t>
                            </w:r>
                          </w:p>
                          <w:p w:rsidR="003A3B56" w:rsidRPr="00734CCF" w:rsidRDefault="003A3B56" w:rsidP="00D50360">
                            <w:pPr>
                              <w:numPr>
                                <w:ilvl w:val="0"/>
                                <w:numId w:val="10"/>
                              </w:numPr>
                              <w:spacing w:line="300" w:lineRule="exact"/>
                              <w:ind w:left="274" w:hanging="274"/>
                              <w:rPr>
                                <w:rFonts w:ascii="Tahoma" w:hAnsi="Tahoma" w:cs="Tahoma"/>
                                <w:bCs/>
                              </w:rPr>
                            </w:pPr>
                            <w:r w:rsidRPr="00734CCF">
                              <w:rPr>
                                <w:rFonts w:ascii="Tahoma" w:hAnsi="Tahoma" w:cs="Tahoma"/>
                                <w:bCs/>
                              </w:rPr>
                              <w:t>1</w:t>
                            </w:r>
                            <w:r w:rsidR="006A23EB">
                              <w:rPr>
                                <w:rFonts w:ascii="Tahoma" w:hAnsi="Tahoma" w:cs="Tahoma"/>
                                <w:bCs/>
                              </w:rPr>
                              <w:t>4</w:t>
                            </w:r>
                            <w:r w:rsidRPr="00734CCF">
                              <w:rPr>
                                <w:rFonts w:ascii="Tahoma" w:hAnsi="Tahoma" w:cs="Tahoma"/>
                                <w:bCs/>
                              </w:rPr>
                              <w:t xml:space="preserve"> years</w:t>
                            </w:r>
                            <w:r>
                              <w:rPr>
                                <w:rFonts w:ascii="Tahoma" w:hAnsi="Tahoma" w:cs="Tahoma"/>
                                <w:bCs/>
                              </w:rPr>
                              <w:t xml:space="preserve"> creating and</w:t>
                            </w:r>
                            <w:r w:rsidRPr="00734CCF">
                              <w:rPr>
                                <w:rFonts w:ascii="Tahoma" w:hAnsi="Tahoma" w:cs="Tahoma"/>
                                <w:bCs/>
                              </w:rPr>
                              <w:t xml:space="preserve"> turning mockups into pixel-perfect, fully functional, clickable HTML5/CSS/Javascript responsive prototypes</w:t>
                            </w:r>
                          </w:p>
                          <w:p w:rsidR="003A3B56" w:rsidRPr="00734CCF" w:rsidRDefault="003A3B56" w:rsidP="00D50360">
                            <w:pPr>
                              <w:numPr>
                                <w:ilvl w:val="0"/>
                                <w:numId w:val="10"/>
                              </w:numPr>
                              <w:spacing w:line="300" w:lineRule="exact"/>
                              <w:ind w:left="274" w:hanging="274"/>
                              <w:rPr>
                                <w:rFonts w:ascii="Tahoma" w:hAnsi="Tahoma" w:cs="Tahoma"/>
                                <w:bCs/>
                              </w:rPr>
                            </w:pPr>
                            <w:r w:rsidRPr="00734CCF">
                              <w:rPr>
                                <w:rFonts w:ascii="Tahoma" w:hAnsi="Tahoma" w:cs="Tahoma"/>
                                <w:bCs/>
                              </w:rPr>
                              <w:t>12-1</w:t>
                            </w:r>
                            <w:r w:rsidR="006A23EB">
                              <w:rPr>
                                <w:rFonts w:ascii="Tahoma" w:hAnsi="Tahoma" w:cs="Tahoma"/>
                                <w:bCs/>
                              </w:rPr>
                              <w:t>4</w:t>
                            </w:r>
                            <w:r w:rsidRPr="00734CCF">
                              <w:rPr>
                                <w:rFonts w:ascii="Tahoma" w:hAnsi="Tahoma" w:cs="Tahoma"/>
                                <w:bCs/>
                              </w:rPr>
                              <w:t xml:space="preserve"> years of demonstrated experience in website design using Adobe Photoshop, Adobe XD or </w:t>
                            </w:r>
                            <w:r>
                              <w:rPr>
                                <w:rFonts w:ascii="Tahoma" w:hAnsi="Tahoma" w:cs="Tahoma"/>
                                <w:bCs/>
                              </w:rPr>
                              <w:t>Illustrator</w:t>
                            </w:r>
                          </w:p>
                          <w:p w:rsidR="003A3B56" w:rsidRPr="00734CCF" w:rsidRDefault="003A3B56" w:rsidP="00D50360">
                            <w:pPr>
                              <w:numPr>
                                <w:ilvl w:val="0"/>
                                <w:numId w:val="10"/>
                              </w:numPr>
                              <w:spacing w:line="300" w:lineRule="exact"/>
                              <w:ind w:left="274" w:hanging="274"/>
                              <w:rPr>
                                <w:rFonts w:ascii="Tahoma" w:hAnsi="Tahoma" w:cs="Tahoma"/>
                                <w:bCs/>
                              </w:rPr>
                            </w:pPr>
                            <w:r w:rsidRPr="00734CCF">
                              <w:rPr>
                                <w:rFonts w:ascii="Tahoma" w:hAnsi="Tahoma" w:cs="Tahoma"/>
                                <w:bCs/>
                              </w:rPr>
                              <w:t>1</w:t>
                            </w:r>
                            <w:r w:rsidR="006A23EB">
                              <w:rPr>
                                <w:rFonts w:ascii="Tahoma" w:hAnsi="Tahoma" w:cs="Tahoma"/>
                                <w:bCs/>
                              </w:rPr>
                              <w:t>4</w:t>
                            </w:r>
                            <w:r w:rsidRPr="00734CCF">
                              <w:rPr>
                                <w:rFonts w:ascii="Tahoma" w:hAnsi="Tahoma" w:cs="Tahoma"/>
                                <w:bCs/>
                              </w:rPr>
                              <w:t xml:space="preserve"> years working successfully with project manager, product owners, designers, engineers, and testers </w:t>
                            </w:r>
                          </w:p>
                          <w:p w:rsidR="003A3B56" w:rsidRPr="00734CCF" w:rsidRDefault="006A23EB" w:rsidP="00D50360">
                            <w:pPr>
                              <w:numPr>
                                <w:ilvl w:val="0"/>
                                <w:numId w:val="10"/>
                              </w:numPr>
                              <w:spacing w:line="300" w:lineRule="exact"/>
                              <w:ind w:left="274" w:hanging="274"/>
                              <w:rPr>
                                <w:rFonts w:ascii="Tahoma" w:hAnsi="Tahoma" w:cs="Tahoma"/>
                                <w:bCs/>
                              </w:rPr>
                            </w:pPr>
                            <w:r>
                              <w:rPr>
                                <w:rFonts w:ascii="Tahoma" w:hAnsi="Tahoma" w:cs="Tahoma"/>
                                <w:bCs/>
                              </w:rPr>
                              <w:t>8</w:t>
                            </w:r>
                            <w:r w:rsidR="003A3B56" w:rsidRPr="00734CCF">
                              <w:rPr>
                                <w:rFonts w:ascii="Tahoma" w:hAnsi="Tahoma" w:cs="Tahoma"/>
                                <w:bCs/>
                              </w:rPr>
                              <w:t xml:space="preserve"> years creating wireframes, user stories, and mastering Bootstrap and </w:t>
                            </w:r>
                            <w:r w:rsidR="003A3B56">
                              <w:rPr>
                                <w:rFonts w:ascii="Tahoma" w:hAnsi="Tahoma" w:cs="Tahoma"/>
                                <w:bCs/>
                              </w:rPr>
                              <w:t>Material Design</w:t>
                            </w:r>
                          </w:p>
                          <w:p w:rsidR="003A3B56" w:rsidRPr="00734CCF" w:rsidRDefault="003A3B56" w:rsidP="00D50360">
                            <w:pPr>
                              <w:numPr>
                                <w:ilvl w:val="0"/>
                                <w:numId w:val="10"/>
                              </w:numPr>
                              <w:spacing w:line="300" w:lineRule="exact"/>
                              <w:ind w:left="274" w:hanging="274"/>
                              <w:rPr>
                                <w:rFonts w:ascii="Tahoma" w:hAnsi="Tahoma" w:cs="Tahoma"/>
                                <w:bCs/>
                              </w:rPr>
                            </w:pPr>
                            <w:r w:rsidRPr="00734CCF">
                              <w:rPr>
                                <w:rFonts w:ascii="Tahoma" w:hAnsi="Tahoma" w:cs="Tahoma"/>
                                <w:bCs/>
                              </w:rPr>
                              <w:t>2 years turning Photoshop designs into fully functional WordPress</w:t>
                            </w:r>
                            <w:r w:rsidR="006A23EB">
                              <w:rPr>
                                <w:rFonts w:ascii="Tahoma" w:hAnsi="Tahoma" w:cs="Tahoma"/>
                                <w:bCs/>
                              </w:rPr>
                              <w:t xml:space="preserve"> and Open Cart</w:t>
                            </w:r>
                            <w:r w:rsidRPr="00734CCF">
                              <w:rPr>
                                <w:rFonts w:ascii="Tahoma" w:hAnsi="Tahoma" w:cs="Tahoma"/>
                                <w:bCs/>
                              </w:rPr>
                              <w:t xml:space="preserve"> themes</w:t>
                            </w:r>
                            <w:r>
                              <w:rPr>
                                <w:rFonts w:ascii="Tahoma" w:hAnsi="Tahoma" w:cs="Tahoma"/>
                                <w:bCs/>
                              </w:rPr>
                              <w:t>, and Angular 2 apps.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9" type="#_x0000_t202" style="position:absolute;margin-left:-1.15pt;margin-top:11.1pt;width:206.45pt;height:316.5pt;z-index:251666432;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" stroked="f">
                <v:fill opacity="0"/>
                <v:textbox inset="0,0,0,0">
                  <w:txbxContent>
                    <w:p w:rsidR="003A3B56" w:rsidRDefault="003A3B56" w:rsidP="00C333A7">
                      <w:pPr>
                        <w:spacing w:line="300" w:lineRule="exact"/>
                        <w:rPr>
                          <w:rFonts w:ascii="Tahoma" w:hAnsi="Tahoma" w:cs="Tahoma"/>
                          <w:b/>
                          <w:smallCaps/>
                        </w:rPr>
                      </w:pPr>
                      <w:r>
                        <w:rPr>
                          <w:rFonts w:ascii="Tahoma" w:hAnsi="Tahoma" w:cs="Tahoma"/>
                          <w:b/>
                          <w:smallCaps/>
                        </w:rPr>
                        <w:t>Primary Skills &amp; Experience:</w:t>
                      </w:r>
                    </w:p>
                    <w:p w:rsidR="003A3B56" w:rsidRDefault="003A3B56" w:rsidP="00C333A7">
                      <w:pPr>
                        <w:spacing w:line="180" w:lineRule="exact"/>
                        <w:rPr>
                          <w:rFonts w:ascii="Tahoma" w:hAnsi="Tahoma" w:cs="Tahoma"/>
                        </w:rPr>
                      </w:pPr>
                    </w:p>
                    <w:p w:rsidR="003A3B56" w:rsidRPr="00734CCF" w:rsidRDefault="003A3B56" w:rsidP="00D50360">
                      <w:pPr>
                        <w:numPr>
                          <w:ilvl w:val="0"/>
                          <w:numId w:val="10"/>
                        </w:numPr>
                        <w:spacing w:line="300" w:lineRule="exact"/>
                        <w:ind w:left="274" w:hanging="274"/>
                        <w:rPr>
                          <w:rFonts w:ascii="Tahoma" w:hAnsi="Tahoma" w:cs="Tahoma"/>
                          <w:bCs/>
                        </w:rPr>
                      </w:pPr>
                      <w:r w:rsidRPr="00734CCF">
                        <w:rPr>
                          <w:rFonts w:ascii="Tahoma" w:hAnsi="Tahoma" w:cs="Tahoma"/>
                          <w:bCs/>
                        </w:rPr>
                        <w:t>1</w:t>
                      </w:r>
                      <w:r w:rsidR="00CF18E8">
                        <w:rPr>
                          <w:rFonts w:ascii="Tahoma" w:hAnsi="Tahoma" w:cs="Tahoma"/>
                          <w:bCs/>
                        </w:rPr>
                        <w:t>4</w:t>
                      </w:r>
                      <w:r w:rsidRPr="00734CCF">
                        <w:rPr>
                          <w:rFonts w:ascii="Tahoma" w:hAnsi="Tahoma" w:cs="Tahoma"/>
                          <w:bCs/>
                        </w:rPr>
                        <w:t xml:space="preserve"> years developing a thorough understanding of </w:t>
                      </w:r>
                      <w:r>
                        <w:rPr>
                          <w:rFonts w:ascii="Tahoma" w:hAnsi="Tahoma" w:cs="Tahoma"/>
                          <w:bCs/>
                        </w:rPr>
                        <w:t>user</w:t>
                      </w:r>
                      <w:r w:rsidRPr="00734CCF">
                        <w:rPr>
                          <w:rFonts w:ascii="Tahoma" w:hAnsi="Tahoma" w:cs="Tahoma"/>
                          <w:bCs/>
                        </w:rPr>
                        <w:t xml:space="preserve"> requirements and delivering them into world-class websites</w:t>
                      </w:r>
                    </w:p>
                    <w:p w:rsidR="003A3B56" w:rsidRPr="00734CCF" w:rsidRDefault="003A3B56" w:rsidP="00D50360">
                      <w:pPr>
                        <w:numPr>
                          <w:ilvl w:val="0"/>
                          <w:numId w:val="10"/>
                        </w:numPr>
                        <w:spacing w:line="300" w:lineRule="exact"/>
                        <w:ind w:left="274" w:hanging="274"/>
                        <w:rPr>
                          <w:rFonts w:ascii="Tahoma" w:hAnsi="Tahoma" w:cs="Tahoma"/>
                          <w:bCs/>
                        </w:rPr>
                      </w:pPr>
                      <w:r w:rsidRPr="00734CCF">
                        <w:rPr>
                          <w:rFonts w:ascii="Tahoma" w:hAnsi="Tahoma" w:cs="Tahoma"/>
                          <w:bCs/>
                        </w:rPr>
                        <w:t>1</w:t>
                      </w:r>
                      <w:r w:rsidR="006A23EB">
                        <w:rPr>
                          <w:rFonts w:ascii="Tahoma" w:hAnsi="Tahoma" w:cs="Tahoma"/>
                          <w:bCs/>
                        </w:rPr>
                        <w:t>4</w:t>
                      </w:r>
                      <w:r w:rsidRPr="00734CCF">
                        <w:rPr>
                          <w:rFonts w:ascii="Tahoma" w:hAnsi="Tahoma" w:cs="Tahoma"/>
                          <w:bCs/>
                        </w:rPr>
                        <w:t xml:space="preserve"> years</w:t>
                      </w:r>
                      <w:r>
                        <w:rPr>
                          <w:rFonts w:ascii="Tahoma" w:hAnsi="Tahoma" w:cs="Tahoma"/>
                          <w:bCs/>
                        </w:rPr>
                        <w:t xml:space="preserve"> creating and</w:t>
                      </w:r>
                      <w:r w:rsidRPr="00734CCF">
                        <w:rPr>
                          <w:rFonts w:ascii="Tahoma" w:hAnsi="Tahoma" w:cs="Tahoma"/>
                          <w:bCs/>
                        </w:rPr>
                        <w:t xml:space="preserve"> turning mockups into pixel-perfect, fully functional, clickable HTML5/CSS/Javascript responsive prototypes</w:t>
                      </w:r>
                    </w:p>
                    <w:p w:rsidR="003A3B56" w:rsidRPr="00734CCF" w:rsidRDefault="003A3B56" w:rsidP="00D50360">
                      <w:pPr>
                        <w:numPr>
                          <w:ilvl w:val="0"/>
                          <w:numId w:val="10"/>
                        </w:numPr>
                        <w:spacing w:line="300" w:lineRule="exact"/>
                        <w:ind w:left="274" w:hanging="274"/>
                        <w:rPr>
                          <w:rFonts w:ascii="Tahoma" w:hAnsi="Tahoma" w:cs="Tahoma"/>
                          <w:bCs/>
                        </w:rPr>
                      </w:pPr>
                      <w:r w:rsidRPr="00734CCF">
                        <w:rPr>
                          <w:rFonts w:ascii="Tahoma" w:hAnsi="Tahoma" w:cs="Tahoma"/>
                          <w:bCs/>
                        </w:rPr>
                        <w:t>12-1</w:t>
                      </w:r>
                      <w:r w:rsidR="006A23EB">
                        <w:rPr>
                          <w:rFonts w:ascii="Tahoma" w:hAnsi="Tahoma" w:cs="Tahoma"/>
                          <w:bCs/>
                        </w:rPr>
                        <w:t>4</w:t>
                      </w:r>
                      <w:r w:rsidRPr="00734CCF">
                        <w:rPr>
                          <w:rFonts w:ascii="Tahoma" w:hAnsi="Tahoma" w:cs="Tahoma"/>
                          <w:bCs/>
                        </w:rPr>
                        <w:t xml:space="preserve"> years of demonstrated experience in website design using Adobe Photoshop, Adobe XD or </w:t>
                      </w:r>
                      <w:r>
                        <w:rPr>
                          <w:rFonts w:ascii="Tahoma" w:hAnsi="Tahoma" w:cs="Tahoma"/>
                          <w:bCs/>
                        </w:rPr>
                        <w:t>Illustrator</w:t>
                      </w:r>
                    </w:p>
                    <w:p w:rsidR="003A3B56" w:rsidRPr="00734CCF" w:rsidRDefault="003A3B56" w:rsidP="00D50360">
                      <w:pPr>
                        <w:numPr>
                          <w:ilvl w:val="0"/>
                          <w:numId w:val="10"/>
                        </w:numPr>
                        <w:spacing w:line="300" w:lineRule="exact"/>
                        <w:ind w:left="274" w:hanging="274"/>
                        <w:rPr>
                          <w:rFonts w:ascii="Tahoma" w:hAnsi="Tahoma" w:cs="Tahoma"/>
                          <w:bCs/>
                        </w:rPr>
                      </w:pPr>
                      <w:r w:rsidRPr="00734CCF">
                        <w:rPr>
                          <w:rFonts w:ascii="Tahoma" w:hAnsi="Tahoma" w:cs="Tahoma"/>
                          <w:bCs/>
                        </w:rPr>
                        <w:t>1</w:t>
                      </w:r>
                      <w:r w:rsidR="006A23EB">
                        <w:rPr>
                          <w:rFonts w:ascii="Tahoma" w:hAnsi="Tahoma" w:cs="Tahoma"/>
                          <w:bCs/>
                        </w:rPr>
                        <w:t>4</w:t>
                      </w:r>
                      <w:r w:rsidRPr="00734CCF">
                        <w:rPr>
                          <w:rFonts w:ascii="Tahoma" w:hAnsi="Tahoma" w:cs="Tahoma"/>
                          <w:bCs/>
                        </w:rPr>
                        <w:t xml:space="preserve"> years working successfully with project manager, product owners, designers, engineers, and testers </w:t>
                      </w:r>
                    </w:p>
                    <w:p w:rsidR="003A3B56" w:rsidRPr="00734CCF" w:rsidRDefault="006A23EB" w:rsidP="00D50360">
                      <w:pPr>
                        <w:numPr>
                          <w:ilvl w:val="0"/>
                          <w:numId w:val="10"/>
                        </w:numPr>
                        <w:spacing w:line="300" w:lineRule="exact"/>
                        <w:ind w:left="274" w:hanging="274"/>
                        <w:rPr>
                          <w:rFonts w:ascii="Tahoma" w:hAnsi="Tahoma" w:cs="Tahoma"/>
                          <w:bCs/>
                        </w:rPr>
                      </w:pPr>
                      <w:r>
                        <w:rPr>
                          <w:rFonts w:ascii="Tahoma" w:hAnsi="Tahoma" w:cs="Tahoma"/>
                          <w:bCs/>
                        </w:rPr>
                        <w:t>8</w:t>
                      </w:r>
                      <w:r w:rsidR="003A3B56" w:rsidRPr="00734CCF">
                        <w:rPr>
                          <w:rFonts w:ascii="Tahoma" w:hAnsi="Tahoma" w:cs="Tahoma"/>
                          <w:bCs/>
                        </w:rPr>
                        <w:t xml:space="preserve"> years creating wireframes, user stories, and mastering Bootstrap and </w:t>
                      </w:r>
                      <w:r w:rsidR="003A3B56">
                        <w:rPr>
                          <w:rFonts w:ascii="Tahoma" w:hAnsi="Tahoma" w:cs="Tahoma"/>
                          <w:bCs/>
                        </w:rPr>
                        <w:t>Material Design</w:t>
                      </w:r>
                    </w:p>
                    <w:p w:rsidR="003A3B56" w:rsidRPr="00734CCF" w:rsidRDefault="003A3B56" w:rsidP="00D50360">
                      <w:pPr>
                        <w:numPr>
                          <w:ilvl w:val="0"/>
                          <w:numId w:val="10"/>
                        </w:numPr>
                        <w:spacing w:line="300" w:lineRule="exact"/>
                        <w:ind w:left="274" w:hanging="274"/>
                        <w:rPr>
                          <w:rFonts w:ascii="Tahoma" w:hAnsi="Tahoma" w:cs="Tahoma"/>
                          <w:bCs/>
                        </w:rPr>
                      </w:pPr>
                      <w:r w:rsidRPr="00734CCF">
                        <w:rPr>
                          <w:rFonts w:ascii="Tahoma" w:hAnsi="Tahoma" w:cs="Tahoma"/>
                          <w:bCs/>
                        </w:rPr>
                        <w:t>2 years turning Photoshop designs into fully functional WordPress</w:t>
                      </w:r>
                      <w:r w:rsidR="006A23EB">
                        <w:rPr>
                          <w:rFonts w:ascii="Tahoma" w:hAnsi="Tahoma" w:cs="Tahoma"/>
                          <w:bCs/>
                        </w:rPr>
                        <w:t xml:space="preserve"> and Open Cart</w:t>
                      </w:r>
                      <w:r w:rsidRPr="00734CCF">
                        <w:rPr>
                          <w:rFonts w:ascii="Tahoma" w:hAnsi="Tahoma" w:cs="Tahoma"/>
                          <w:bCs/>
                        </w:rPr>
                        <w:t xml:space="preserve"> themes</w:t>
                      </w:r>
                      <w:r>
                        <w:rPr>
                          <w:rFonts w:ascii="Tahoma" w:hAnsi="Tahoma" w:cs="Tahoma"/>
                          <w:bCs/>
                        </w:rPr>
                        <w:t>, and Angular 2 apps.</w:t>
                      </w:r>
                    </w:p>
                  </w:txbxContent>
                </v:textbox>
                <w10:wrap anchorx="margin"/>
              </v:shape>
            </w:pict>
          </mc:Fallback>
        </mc:AlternateContent>
      </w:r>
    </w:p>
    <w:p w:rsidR="00C333A7" w:rsidRDefault="00705396">
      <w:pPr>
        <w:suppressAutoHyphens w:val="0"/>
      </w:pPr>
      <w:r>
        <w:rPr>
          <w:noProof/>
          <w:lang w:eastAsia="en-US"/>
        </w:rPr>
        <mc:AlternateContent>
          <mc:Choice Requires="wps">
            <w:drawing>
              <wp:anchor distT="0" distB="0" distL="114935" distR="114935" simplePos="0" relativeHeight="251662336" behindDoc="0" locked="0" layoutInCell="1" allowOverlap="1" wp14:anchorId="2C8D8BDC" wp14:editId="4D3B3DE1">
                <wp:simplePos x="0" y="0"/>
                <wp:positionH relativeFrom="margin">
                  <wp:posOffset>3115945</wp:posOffset>
                </wp:positionH>
                <wp:positionV relativeFrom="paragraph">
                  <wp:posOffset>14341</wp:posOffset>
                </wp:positionV>
                <wp:extent cx="3137535" cy="408876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7535" cy="40887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1783E" w:rsidRDefault="00D1783E" w:rsidP="00C333A7">
                            <w:pPr>
                              <w:spacing w:line="300" w:lineRule="exact"/>
                              <w:rPr>
                                <w:rFonts w:ascii="Tahoma" w:hAnsi="Tahoma" w:cs="Tahoma"/>
                              </w:rPr>
                            </w:pPr>
                            <w:r>
                              <w:rPr>
                                <w:rFonts w:ascii="Tahoma" w:hAnsi="Tahoma" w:cs="Tahoma"/>
                                <w:b/>
                                <w:smallCaps/>
                                <w:sz w:val="22"/>
                                <w:szCs w:val="22"/>
                              </w:rPr>
                              <w:t>Professional Experience:</w:t>
                            </w:r>
                          </w:p>
                          <w:p w:rsidR="00D1783E" w:rsidRDefault="00D1783E" w:rsidP="00734CCF">
                            <w:pPr>
                              <w:spacing w:line="180" w:lineRule="exact"/>
                              <w:rPr>
                                <w:rFonts w:ascii="Tahoma" w:hAnsi="Tahoma" w:cs="Tahoma"/>
                              </w:rPr>
                            </w:pPr>
                          </w:p>
                          <w:p w:rsidR="00734CCF" w:rsidRPr="00C5258C" w:rsidRDefault="00734CCF" w:rsidP="00C333A7">
                            <w:pPr>
                              <w:pStyle w:val="ListParagraph"/>
                              <w:numPr>
                                <w:ilvl w:val="0"/>
                                <w:numId w:val="9"/>
                              </w:numPr>
                              <w:spacing w:after="20" w:line="300" w:lineRule="exact"/>
                              <w:ind w:left="270" w:hanging="270"/>
                              <w:rPr>
                                <w:rFonts w:ascii="Tahoma" w:hAnsi="Tahoma" w:cs="Tahoma"/>
                              </w:rPr>
                            </w:pPr>
                            <w:r w:rsidRPr="00C5258C">
                              <w:rPr>
                                <w:rFonts w:ascii="Tahoma" w:hAnsi="Tahoma" w:cs="Tahoma"/>
                              </w:rPr>
                              <w:t>Under</w:t>
                            </w:r>
                            <w:r>
                              <w:rPr>
                                <w:rFonts w:ascii="Tahoma" w:hAnsi="Tahoma" w:cs="Tahoma"/>
                              </w:rPr>
                              <w:t>standing requirements and</w:t>
                            </w:r>
                            <w:r w:rsidRPr="00C5258C">
                              <w:rPr>
                                <w:rFonts w:ascii="Tahoma" w:hAnsi="Tahoma" w:cs="Tahoma"/>
                              </w:rPr>
                              <w:t xml:space="preserve"> user-expe</w:t>
                            </w:r>
                            <w:r>
                              <w:rPr>
                                <w:rFonts w:ascii="Tahoma" w:hAnsi="Tahoma" w:cs="Tahoma"/>
                              </w:rPr>
                              <w:t>ctations</w:t>
                            </w:r>
                            <w:r w:rsidRPr="00C5258C">
                              <w:rPr>
                                <w:rFonts w:ascii="Tahoma" w:hAnsi="Tahoma" w:cs="Tahoma"/>
                              </w:rPr>
                              <w:t xml:space="preserve"> from </w:t>
                            </w:r>
                            <w:r>
                              <w:rPr>
                                <w:rFonts w:ascii="Tahoma" w:hAnsi="Tahoma" w:cs="Tahoma"/>
                              </w:rPr>
                              <w:t>a task-oriented perspective</w:t>
                            </w:r>
                          </w:p>
                          <w:p w:rsidR="00734CCF" w:rsidRPr="00C5258C" w:rsidRDefault="00734CCF" w:rsidP="00C333A7">
                            <w:pPr>
                              <w:pStyle w:val="ListParagraph"/>
                              <w:numPr>
                                <w:ilvl w:val="0"/>
                                <w:numId w:val="9"/>
                              </w:numPr>
                              <w:spacing w:after="20" w:line="300" w:lineRule="exact"/>
                              <w:ind w:left="270" w:hanging="270"/>
                              <w:rPr>
                                <w:rFonts w:ascii="Tahoma" w:hAnsi="Tahoma" w:cs="Tahoma"/>
                              </w:rPr>
                            </w:pPr>
                            <w:r w:rsidRPr="00C5258C">
                              <w:rPr>
                                <w:rFonts w:ascii="Tahoma" w:hAnsi="Tahoma" w:cs="Tahoma"/>
                              </w:rPr>
                              <w:t>Creating rapid</w:t>
                            </w:r>
                            <w:r>
                              <w:rPr>
                                <w:rFonts w:ascii="Tahoma" w:hAnsi="Tahoma" w:cs="Tahoma"/>
                              </w:rPr>
                              <w:t>, fully functional and clickable</w:t>
                            </w:r>
                            <w:r w:rsidRPr="00C5258C">
                              <w:rPr>
                                <w:rFonts w:ascii="Tahoma" w:hAnsi="Tahoma" w:cs="Tahoma"/>
                              </w:rPr>
                              <w:t xml:space="preserve"> prototypes to validate design concepts </w:t>
                            </w:r>
                          </w:p>
                          <w:p w:rsidR="00734CCF" w:rsidRPr="00C5258C" w:rsidRDefault="00734CCF" w:rsidP="00C333A7">
                            <w:pPr>
                              <w:pStyle w:val="ListParagraph"/>
                              <w:numPr>
                                <w:ilvl w:val="0"/>
                                <w:numId w:val="9"/>
                              </w:numPr>
                              <w:spacing w:line="300" w:lineRule="exact"/>
                              <w:ind w:left="274" w:hanging="274"/>
                              <w:rPr>
                                <w:rFonts w:ascii="Tahoma" w:hAnsi="Tahoma" w:cs="Tahoma"/>
                              </w:rPr>
                            </w:pPr>
                            <w:r w:rsidRPr="00C5258C">
                              <w:rPr>
                                <w:rFonts w:ascii="Tahoma" w:hAnsi="Tahoma" w:cs="Tahoma"/>
                              </w:rPr>
                              <w:t>Highly detailed communica</w:t>
                            </w:r>
                            <w:r>
                              <w:rPr>
                                <w:rFonts w:ascii="Tahoma" w:hAnsi="Tahoma" w:cs="Tahoma"/>
                              </w:rPr>
                              <w:t>tion</w:t>
                            </w:r>
                            <w:r w:rsidRPr="00C5258C">
                              <w:rPr>
                                <w:rFonts w:ascii="Tahoma" w:hAnsi="Tahoma" w:cs="Tahoma"/>
                              </w:rPr>
                              <w:t xml:space="preserve"> of design principles</w:t>
                            </w:r>
                            <w:r>
                              <w:rPr>
                                <w:rFonts w:ascii="Tahoma" w:hAnsi="Tahoma" w:cs="Tahoma"/>
                              </w:rPr>
                              <w:t>, mockups</w:t>
                            </w:r>
                            <w:r w:rsidRPr="00C5258C">
                              <w:rPr>
                                <w:rFonts w:ascii="Tahoma" w:hAnsi="Tahoma" w:cs="Tahoma"/>
                              </w:rPr>
                              <w:t xml:space="preserve"> + direction to engineers </w:t>
                            </w:r>
                          </w:p>
                          <w:p w:rsidR="00734CCF" w:rsidRPr="00C5258C" w:rsidRDefault="00734CCF" w:rsidP="00C333A7">
                            <w:pPr>
                              <w:pStyle w:val="ListParagraph"/>
                              <w:numPr>
                                <w:ilvl w:val="0"/>
                                <w:numId w:val="9"/>
                              </w:numPr>
                              <w:spacing w:after="20" w:line="300" w:lineRule="exact"/>
                              <w:ind w:left="270" w:hanging="270"/>
                              <w:rPr>
                                <w:rFonts w:ascii="Tahoma" w:hAnsi="Tahoma" w:cs="Tahoma"/>
                              </w:rPr>
                            </w:pPr>
                            <w:r w:rsidRPr="00C5258C">
                              <w:rPr>
                                <w:rFonts w:ascii="Tahoma" w:hAnsi="Tahoma" w:cs="Tahoma"/>
                              </w:rPr>
                              <w:t xml:space="preserve">Keeping on top of UX trends and looking for creative ideas and inspiration </w:t>
                            </w:r>
                          </w:p>
                          <w:p w:rsidR="00734CCF" w:rsidRPr="00C5258C" w:rsidRDefault="00734CCF" w:rsidP="00C333A7">
                            <w:pPr>
                              <w:pStyle w:val="ListParagraph"/>
                              <w:numPr>
                                <w:ilvl w:val="0"/>
                                <w:numId w:val="9"/>
                              </w:numPr>
                              <w:spacing w:after="20" w:line="300" w:lineRule="exact"/>
                              <w:ind w:left="270" w:hanging="270"/>
                              <w:rPr>
                                <w:rFonts w:ascii="Tahoma" w:hAnsi="Tahoma" w:cs="Tahoma"/>
                              </w:rPr>
                            </w:pPr>
                            <w:r w:rsidRPr="00C5258C">
                              <w:rPr>
                                <w:rFonts w:ascii="Tahoma" w:hAnsi="Tahoma" w:cs="Tahoma"/>
                              </w:rPr>
                              <w:t xml:space="preserve">Proficiency with Photoshop, Adobe Creative Suite, UXPin, Balsamiq </w:t>
                            </w:r>
                            <w:r>
                              <w:rPr>
                                <w:rFonts w:ascii="Tahoma" w:hAnsi="Tahoma" w:cs="Tahoma"/>
                              </w:rPr>
                              <w:t xml:space="preserve">and other UI/UX </w:t>
                            </w:r>
                            <w:r w:rsidRPr="00C5258C">
                              <w:rPr>
                                <w:rFonts w:ascii="Tahoma" w:hAnsi="Tahoma" w:cs="Tahoma"/>
                              </w:rPr>
                              <w:t xml:space="preserve">tools </w:t>
                            </w:r>
                          </w:p>
                          <w:p w:rsidR="00734CCF" w:rsidRPr="00C5258C" w:rsidRDefault="00734CCF" w:rsidP="00C333A7">
                            <w:pPr>
                              <w:pStyle w:val="ListParagraph"/>
                              <w:numPr>
                                <w:ilvl w:val="0"/>
                                <w:numId w:val="9"/>
                              </w:numPr>
                              <w:spacing w:after="20" w:line="300" w:lineRule="exact"/>
                              <w:ind w:left="270" w:hanging="270"/>
                              <w:rPr>
                                <w:rFonts w:ascii="Tahoma" w:hAnsi="Tahoma" w:cs="Tahoma"/>
                              </w:rPr>
                            </w:pPr>
                            <w:r w:rsidRPr="00C5258C">
                              <w:rPr>
                                <w:rFonts w:ascii="Tahoma" w:hAnsi="Tahoma" w:cs="Tahoma"/>
                              </w:rPr>
                              <w:t xml:space="preserve">Front-end development experience with </w:t>
                            </w:r>
                            <w:r>
                              <w:rPr>
                                <w:rFonts w:ascii="Tahoma" w:hAnsi="Tahoma" w:cs="Tahoma"/>
                              </w:rPr>
                              <w:t>SCSS/</w:t>
                            </w:r>
                            <w:r w:rsidRPr="00C5258C">
                              <w:rPr>
                                <w:rFonts w:ascii="Tahoma" w:hAnsi="Tahoma" w:cs="Tahoma"/>
                              </w:rPr>
                              <w:t>CSS, HTML, Javascript, jQuery, Ajax and REST</w:t>
                            </w:r>
                          </w:p>
                          <w:p w:rsidR="00734CCF" w:rsidRDefault="00734CCF" w:rsidP="00C333A7">
                            <w:pPr>
                              <w:pStyle w:val="ListParagraph"/>
                              <w:numPr>
                                <w:ilvl w:val="0"/>
                                <w:numId w:val="9"/>
                              </w:numPr>
                              <w:tabs>
                                <w:tab w:val="left" w:pos="270"/>
                              </w:tabs>
                              <w:spacing w:after="20" w:line="300" w:lineRule="exact"/>
                              <w:ind w:left="270" w:hanging="270"/>
                              <w:rPr>
                                <w:rFonts w:ascii="Tahoma" w:hAnsi="Tahoma" w:cs="Tahoma"/>
                              </w:rPr>
                            </w:pPr>
                            <w:r w:rsidRPr="00C5258C">
                              <w:rPr>
                                <w:rFonts w:ascii="Tahoma" w:hAnsi="Tahoma" w:cs="Tahoma"/>
                              </w:rPr>
                              <w:t>Experience working with cross functional, agile teams</w:t>
                            </w:r>
                          </w:p>
                          <w:p w:rsidR="00734CCF" w:rsidRDefault="00734CCF" w:rsidP="00C333A7">
                            <w:pPr>
                              <w:pStyle w:val="ListParagraph"/>
                              <w:numPr>
                                <w:ilvl w:val="0"/>
                                <w:numId w:val="9"/>
                              </w:numPr>
                              <w:tabs>
                                <w:tab w:val="left" w:pos="270"/>
                              </w:tabs>
                              <w:spacing w:after="20" w:line="300" w:lineRule="exact"/>
                              <w:ind w:left="270" w:hanging="270"/>
                              <w:rPr>
                                <w:rFonts w:ascii="Tahoma" w:hAnsi="Tahoma" w:cs="Tahoma"/>
                              </w:rPr>
                            </w:pPr>
                            <w:r>
                              <w:rPr>
                                <w:rFonts w:ascii="Tahoma" w:hAnsi="Tahoma" w:cs="Tahoma"/>
                              </w:rPr>
                              <w:t>Extensive experience writing usability scripts</w:t>
                            </w:r>
                            <w:r w:rsidR="00E27B63">
                              <w:rPr>
                                <w:rFonts w:ascii="Tahoma" w:hAnsi="Tahoma" w:cs="Tahoma"/>
                              </w:rPr>
                              <w:t>,</w:t>
                            </w:r>
                            <w:r>
                              <w:rPr>
                                <w:rFonts w:ascii="Tahoma" w:hAnsi="Tahoma" w:cs="Tahoma"/>
                              </w:rPr>
                              <w:t xml:space="preserve"> </w:t>
                            </w:r>
                            <w:r w:rsidR="00E27B63">
                              <w:rPr>
                                <w:rFonts w:ascii="Tahoma" w:hAnsi="Tahoma" w:cs="Tahoma"/>
                              </w:rPr>
                              <w:t>directing</w:t>
                            </w:r>
                            <w:r>
                              <w:rPr>
                                <w:rFonts w:ascii="Tahoma" w:hAnsi="Tahoma" w:cs="Tahoma"/>
                              </w:rPr>
                              <w:t xml:space="preserve"> end-user testing</w:t>
                            </w:r>
                            <w:r w:rsidR="00E27B63">
                              <w:rPr>
                                <w:rFonts w:ascii="Tahoma" w:hAnsi="Tahoma" w:cs="Tahoma"/>
                              </w:rPr>
                              <w:t>, focus groups, user panels.</w:t>
                            </w:r>
                          </w:p>
                          <w:p w:rsidR="003A3B56" w:rsidRPr="00D50360" w:rsidRDefault="00734CCF" w:rsidP="00C333A7">
                            <w:pPr>
                              <w:pStyle w:val="ListParagraph"/>
                              <w:numPr>
                                <w:ilvl w:val="0"/>
                                <w:numId w:val="9"/>
                              </w:numPr>
                              <w:tabs>
                                <w:tab w:val="left" w:pos="270"/>
                              </w:tabs>
                              <w:spacing w:after="20" w:line="280" w:lineRule="exact"/>
                              <w:ind w:left="270" w:hanging="270"/>
                            </w:pPr>
                            <w:r w:rsidRPr="00C333A7">
                              <w:rPr>
                                <w:rFonts w:ascii="Tahoma" w:hAnsi="Tahoma" w:cs="Tahoma"/>
                              </w:rPr>
                              <w:t xml:space="preserve">Deep understanding and practical experience in </w:t>
                            </w:r>
                            <w:r w:rsidRPr="00C333A7">
                              <w:rPr>
                                <w:rFonts w:ascii="Tahoma" w:hAnsi="Tahoma" w:cs="Tahoma"/>
                                <w:b/>
                              </w:rPr>
                              <w:t>how to make a design technologically feasible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0" type="#_x0000_t202" style="position:absolute;margin-left:245.35pt;margin-top:1.15pt;width:247.05pt;height:321.95pt;z-index:251662336;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" stroked="f">
                <v:fill opacity="0"/>
                <v:textbox inset="0,0,0,0">
                  <w:txbxContent>
                    <w:p w:rsidR="00D1783E" w:rsidRDefault="00D1783E" w:rsidP="00C333A7">
                      <w:pPr>
                        <w:spacing w:line="300" w:lineRule="exact"/>
                        <w:rPr>
                          <w:rFonts w:ascii="Tahoma" w:hAnsi="Tahoma" w:cs="Tahoma"/>
                        </w:rPr>
                      </w:pPr>
                      <w:r>
                        <w:rPr>
                          <w:rFonts w:ascii="Tahoma" w:hAnsi="Tahoma" w:cs="Tahoma"/>
                          <w:b/>
                          <w:smallCaps/>
                          <w:sz w:val="22"/>
                          <w:szCs w:val="22"/>
                        </w:rPr>
                        <w:t>Professional Experience:</w:t>
                      </w:r>
                    </w:p>
                    <w:p w:rsidR="00D1783E" w:rsidRDefault="00D1783E" w:rsidP="00734CCF">
                      <w:pPr>
                        <w:spacing w:line="180" w:lineRule="exact"/>
                        <w:rPr>
                          <w:rFonts w:ascii="Tahoma" w:hAnsi="Tahoma" w:cs="Tahoma"/>
                        </w:rPr>
                      </w:pPr>
                    </w:p>
                    <w:p w:rsidR="00734CCF" w:rsidRPr="00C5258C" w:rsidRDefault="00734CCF" w:rsidP="00C333A7">
                      <w:pPr>
                        <w:pStyle w:val="ListParagraph"/>
                        <w:numPr>
                          <w:ilvl w:val="0"/>
                          <w:numId w:val="9"/>
                        </w:numPr>
                        <w:spacing w:after="20" w:line="300" w:lineRule="exact"/>
                        <w:ind w:left="270" w:hanging="270"/>
                        <w:rPr>
                          <w:rFonts w:ascii="Tahoma" w:hAnsi="Tahoma" w:cs="Tahoma"/>
                        </w:rPr>
                      </w:pPr>
                      <w:r w:rsidRPr="00C5258C">
                        <w:rPr>
                          <w:rFonts w:ascii="Tahoma" w:hAnsi="Tahoma" w:cs="Tahoma"/>
                        </w:rPr>
                        <w:t>Under</w:t>
                      </w:r>
                      <w:r>
                        <w:rPr>
                          <w:rFonts w:ascii="Tahoma" w:hAnsi="Tahoma" w:cs="Tahoma"/>
                        </w:rPr>
                        <w:t>standing requirements and</w:t>
                      </w:r>
                      <w:r w:rsidRPr="00C5258C">
                        <w:rPr>
                          <w:rFonts w:ascii="Tahoma" w:hAnsi="Tahoma" w:cs="Tahoma"/>
                        </w:rPr>
                        <w:t xml:space="preserve"> user-expe</w:t>
                      </w:r>
                      <w:r>
                        <w:rPr>
                          <w:rFonts w:ascii="Tahoma" w:hAnsi="Tahoma" w:cs="Tahoma"/>
                        </w:rPr>
                        <w:t>ctations</w:t>
                      </w:r>
                      <w:r w:rsidRPr="00C5258C">
                        <w:rPr>
                          <w:rFonts w:ascii="Tahoma" w:hAnsi="Tahoma" w:cs="Tahoma"/>
                        </w:rPr>
                        <w:t xml:space="preserve"> from </w:t>
                      </w:r>
                      <w:r>
                        <w:rPr>
                          <w:rFonts w:ascii="Tahoma" w:hAnsi="Tahoma" w:cs="Tahoma"/>
                        </w:rPr>
                        <w:t>a task-oriented perspective</w:t>
                      </w:r>
                    </w:p>
                    <w:p w:rsidR="00734CCF" w:rsidRPr="00C5258C" w:rsidRDefault="00734CCF" w:rsidP="00C333A7">
                      <w:pPr>
                        <w:pStyle w:val="ListParagraph"/>
                        <w:numPr>
                          <w:ilvl w:val="0"/>
                          <w:numId w:val="9"/>
                        </w:numPr>
                        <w:spacing w:after="20" w:line="300" w:lineRule="exact"/>
                        <w:ind w:left="270" w:hanging="270"/>
                        <w:rPr>
                          <w:rFonts w:ascii="Tahoma" w:hAnsi="Tahoma" w:cs="Tahoma"/>
                        </w:rPr>
                      </w:pPr>
                      <w:r w:rsidRPr="00C5258C">
                        <w:rPr>
                          <w:rFonts w:ascii="Tahoma" w:hAnsi="Tahoma" w:cs="Tahoma"/>
                        </w:rPr>
                        <w:t>Creating rapid</w:t>
                      </w:r>
                      <w:r>
                        <w:rPr>
                          <w:rFonts w:ascii="Tahoma" w:hAnsi="Tahoma" w:cs="Tahoma"/>
                        </w:rPr>
                        <w:t>, fully functional and clickable</w:t>
                      </w:r>
                      <w:r w:rsidRPr="00C5258C">
                        <w:rPr>
                          <w:rFonts w:ascii="Tahoma" w:hAnsi="Tahoma" w:cs="Tahoma"/>
                        </w:rPr>
                        <w:t xml:space="preserve"> prototypes to validate design concepts </w:t>
                      </w:r>
                    </w:p>
                    <w:p w:rsidR="00734CCF" w:rsidRPr="00C5258C" w:rsidRDefault="00734CCF" w:rsidP="00C333A7">
                      <w:pPr>
                        <w:pStyle w:val="ListParagraph"/>
                        <w:numPr>
                          <w:ilvl w:val="0"/>
                          <w:numId w:val="9"/>
                        </w:numPr>
                        <w:spacing w:line="300" w:lineRule="exact"/>
                        <w:ind w:left="274" w:hanging="274"/>
                        <w:rPr>
                          <w:rFonts w:ascii="Tahoma" w:hAnsi="Tahoma" w:cs="Tahoma"/>
                        </w:rPr>
                      </w:pPr>
                      <w:r w:rsidRPr="00C5258C">
                        <w:rPr>
                          <w:rFonts w:ascii="Tahoma" w:hAnsi="Tahoma" w:cs="Tahoma"/>
                        </w:rPr>
                        <w:t>Highly detailed communica</w:t>
                      </w:r>
                      <w:r>
                        <w:rPr>
                          <w:rFonts w:ascii="Tahoma" w:hAnsi="Tahoma" w:cs="Tahoma"/>
                        </w:rPr>
                        <w:t>tion</w:t>
                      </w:r>
                      <w:r w:rsidRPr="00C5258C">
                        <w:rPr>
                          <w:rFonts w:ascii="Tahoma" w:hAnsi="Tahoma" w:cs="Tahoma"/>
                        </w:rPr>
                        <w:t xml:space="preserve"> of design principles</w:t>
                      </w:r>
                      <w:r>
                        <w:rPr>
                          <w:rFonts w:ascii="Tahoma" w:hAnsi="Tahoma" w:cs="Tahoma"/>
                        </w:rPr>
                        <w:t>, mockups</w:t>
                      </w:r>
                      <w:r w:rsidRPr="00C5258C">
                        <w:rPr>
                          <w:rFonts w:ascii="Tahoma" w:hAnsi="Tahoma" w:cs="Tahoma"/>
                        </w:rPr>
                        <w:t xml:space="preserve"> + direction to engineers </w:t>
                      </w:r>
                    </w:p>
                    <w:p w:rsidR="00734CCF" w:rsidRPr="00C5258C" w:rsidRDefault="00734CCF" w:rsidP="00C333A7">
                      <w:pPr>
                        <w:pStyle w:val="ListParagraph"/>
                        <w:numPr>
                          <w:ilvl w:val="0"/>
                          <w:numId w:val="9"/>
                        </w:numPr>
                        <w:spacing w:after="20" w:line="300" w:lineRule="exact"/>
                        <w:ind w:left="270" w:hanging="270"/>
                        <w:rPr>
                          <w:rFonts w:ascii="Tahoma" w:hAnsi="Tahoma" w:cs="Tahoma"/>
                        </w:rPr>
                      </w:pPr>
                      <w:r w:rsidRPr="00C5258C">
                        <w:rPr>
                          <w:rFonts w:ascii="Tahoma" w:hAnsi="Tahoma" w:cs="Tahoma"/>
                        </w:rPr>
                        <w:t xml:space="preserve">Keeping on top of UX trends and looking for creative ideas and inspiration </w:t>
                      </w:r>
                    </w:p>
                    <w:p w:rsidR="00734CCF" w:rsidRPr="00C5258C" w:rsidRDefault="00734CCF" w:rsidP="00C333A7">
                      <w:pPr>
                        <w:pStyle w:val="ListParagraph"/>
                        <w:numPr>
                          <w:ilvl w:val="0"/>
                          <w:numId w:val="9"/>
                        </w:numPr>
                        <w:spacing w:after="20" w:line="300" w:lineRule="exact"/>
                        <w:ind w:left="270" w:hanging="270"/>
                        <w:rPr>
                          <w:rFonts w:ascii="Tahoma" w:hAnsi="Tahoma" w:cs="Tahoma"/>
                        </w:rPr>
                      </w:pPr>
                      <w:r w:rsidRPr="00C5258C">
                        <w:rPr>
                          <w:rFonts w:ascii="Tahoma" w:hAnsi="Tahoma" w:cs="Tahoma"/>
                        </w:rPr>
                        <w:t xml:space="preserve">Proficiency with Photoshop, Adobe Creative Suite, UXPin, Balsamiq </w:t>
                      </w:r>
                      <w:r>
                        <w:rPr>
                          <w:rFonts w:ascii="Tahoma" w:hAnsi="Tahoma" w:cs="Tahoma"/>
                        </w:rPr>
                        <w:t xml:space="preserve">and other UI/UX </w:t>
                      </w:r>
                      <w:r w:rsidRPr="00C5258C">
                        <w:rPr>
                          <w:rFonts w:ascii="Tahoma" w:hAnsi="Tahoma" w:cs="Tahoma"/>
                        </w:rPr>
                        <w:t xml:space="preserve">tools </w:t>
                      </w:r>
                    </w:p>
                    <w:p w:rsidR="00734CCF" w:rsidRPr="00C5258C" w:rsidRDefault="00734CCF" w:rsidP="00C333A7">
                      <w:pPr>
                        <w:pStyle w:val="ListParagraph"/>
                        <w:numPr>
                          <w:ilvl w:val="0"/>
                          <w:numId w:val="9"/>
                        </w:numPr>
                        <w:spacing w:after="20" w:line="300" w:lineRule="exact"/>
                        <w:ind w:left="270" w:hanging="270"/>
                        <w:rPr>
                          <w:rFonts w:ascii="Tahoma" w:hAnsi="Tahoma" w:cs="Tahoma"/>
                        </w:rPr>
                      </w:pPr>
                      <w:r w:rsidRPr="00C5258C">
                        <w:rPr>
                          <w:rFonts w:ascii="Tahoma" w:hAnsi="Tahoma" w:cs="Tahoma"/>
                        </w:rPr>
                        <w:t xml:space="preserve">Front-end development experience with </w:t>
                      </w:r>
                      <w:r>
                        <w:rPr>
                          <w:rFonts w:ascii="Tahoma" w:hAnsi="Tahoma" w:cs="Tahoma"/>
                        </w:rPr>
                        <w:t>SCSS/</w:t>
                      </w:r>
                      <w:r w:rsidRPr="00C5258C">
                        <w:rPr>
                          <w:rFonts w:ascii="Tahoma" w:hAnsi="Tahoma" w:cs="Tahoma"/>
                        </w:rPr>
                        <w:t>CSS, HTML, Javascript, jQuery, Ajax and REST</w:t>
                      </w:r>
                    </w:p>
                    <w:p w:rsidR="00734CCF" w:rsidRDefault="00734CCF" w:rsidP="00C333A7">
                      <w:pPr>
                        <w:pStyle w:val="ListParagraph"/>
                        <w:numPr>
                          <w:ilvl w:val="0"/>
                          <w:numId w:val="9"/>
                        </w:numPr>
                        <w:tabs>
                          <w:tab w:val="left" w:pos="270"/>
                        </w:tabs>
                        <w:spacing w:after="20" w:line="300" w:lineRule="exact"/>
                        <w:ind w:left="270" w:hanging="270"/>
                        <w:rPr>
                          <w:rFonts w:ascii="Tahoma" w:hAnsi="Tahoma" w:cs="Tahoma"/>
                        </w:rPr>
                      </w:pPr>
                      <w:r w:rsidRPr="00C5258C">
                        <w:rPr>
                          <w:rFonts w:ascii="Tahoma" w:hAnsi="Tahoma" w:cs="Tahoma"/>
                        </w:rPr>
                        <w:t>Experience working with cross functional, agile teams</w:t>
                      </w:r>
                    </w:p>
                    <w:p w:rsidR="00734CCF" w:rsidRDefault="00734CCF" w:rsidP="00C333A7">
                      <w:pPr>
                        <w:pStyle w:val="ListParagraph"/>
                        <w:numPr>
                          <w:ilvl w:val="0"/>
                          <w:numId w:val="9"/>
                        </w:numPr>
                        <w:tabs>
                          <w:tab w:val="left" w:pos="270"/>
                        </w:tabs>
                        <w:spacing w:after="20" w:line="300" w:lineRule="exact"/>
                        <w:ind w:left="270" w:hanging="270"/>
                        <w:rPr>
                          <w:rFonts w:ascii="Tahoma" w:hAnsi="Tahoma" w:cs="Tahoma"/>
                        </w:rPr>
                      </w:pPr>
                      <w:r>
                        <w:rPr>
                          <w:rFonts w:ascii="Tahoma" w:hAnsi="Tahoma" w:cs="Tahoma"/>
                        </w:rPr>
                        <w:t>Extensive experience writing usability scripts</w:t>
                      </w:r>
                      <w:r w:rsidR="00E27B63">
                        <w:rPr>
                          <w:rFonts w:ascii="Tahoma" w:hAnsi="Tahoma" w:cs="Tahoma"/>
                        </w:rPr>
                        <w:t>,</w:t>
                      </w:r>
                      <w:r>
                        <w:rPr>
                          <w:rFonts w:ascii="Tahoma" w:hAnsi="Tahoma" w:cs="Tahoma"/>
                        </w:rPr>
                        <w:t xml:space="preserve"> </w:t>
                      </w:r>
                      <w:r w:rsidR="00E27B63">
                        <w:rPr>
                          <w:rFonts w:ascii="Tahoma" w:hAnsi="Tahoma" w:cs="Tahoma"/>
                        </w:rPr>
                        <w:t>directing</w:t>
                      </w:r>
                      <w:r>
                        <w:rPr>
                          <w:rFonts w:ascii="Tahoma" w:hAnsi="Tahoma" w:cs="Tahoma"/>
                        </w:rPr>
                        <w:t xml:space="preserve"> end-user testing</w:t>
                      </w:r>
                      <w:r w:rsidR="00E27B63">
                        <w:rPr>
                          <w:rFonts w:ascii="Tahoma" w:hAnsi="Tahoma" w:cs="Tahoma"/>
                        </w:rPr>
                        <w:t>, focus groups, user panels.</w:t>
                      </w:r>
                    </w:p>
                    <w:p w:rsidR="003A3B56" w:rsidRPr="00D50360" w:rsidRDefault="00734CCF" w:rsidP="00C333A7">
                      <w:pPr>
                        <w:pStyle w:val="ListParagraph"/>
                        <w:numPr>
                          <w:ilvl w:val="0"/>
                          <w:numId w:val="9"/>
                        </w:numPr>
                        <w:tabs>
                          <w:tab w:val="left" w:pos="270"/>
                        </w:tabs>
                        <w:spacing w:after="20" w:line="280" w:lineRule="exact"/>
                        <w:ind w:left="270" w:hanging="270"/>
                      </w:pPr>
                      <w:r w:rsidRPr="00C333A7">
                        <w:rPr>
                          <w:rFonts w:ascii="Tahoma" w:hAnsi="Tahoma" w:cs="Tahoma"/>
                        </w:rPr>
                        <w:t xml:space="preserve">Deep understanding and practical experience in </w:t>
                      </w:r>
                      <w:r w:rsidRPr="00C333A7">
                        <w:rPr>
                          <w:rFonts w:ascii="Tahoma" w:hAnsi="Tahoma" w:cs="Tahoma"/>
                          <w:b/>
                        </w:rPr>
                        <w:t>how to make a design technologically feasible</w:t>
                      </w:r>
                    </w:p>
                  </w:txbxContent>
                </v:textbox>
                <w10:wrap anchorx="margin"/>
              </v:shape>
            </w:pict>
          </mc:Fallback>
        </mc:AlternateContent>
      </w:r>
    </w:p>
    <w:p w:rsidR="00C333A7" w:rsidRDefault="00C333A7">
      <w:pPr>
        <w:suppressAutoHyphens w:val="0"/>
      </w:pPr>
    </w:p>
    <w:p w:rsidR="00C333A7" w:rsidRDefault="00C333A7">
      <w:pPr>
        <w:suppressAutoHyphens w:val="0"/>
      </w:pPr>
    </w:p>
    <w:p w:rsidR="00C333A7" w:rsidRDefault="00C333A7">
      <w:pPr>
        <w:suppressAutoHyphens w:val="0"/>
      </w:pPr>
    </w:p>
    <w:p w:rsidR="00C333A7" w:rsidRDefault="00C333A7">
      <w:pPr>
        <w:suppressAutoHyphens w:val="0"/>
      </w:pPr>
    </w:p>
    <w:p w:rsidR="00C333A7" w:rsidRDefault="00C333A7">
      <w:pPr>
        <w:suppressAutoHyphens w:val="0"/>
      </w:pPr>
    </w:p>
    <w:p w:rsidR="00C333A7" w:rsidRDefault="00C333A7">
      <w:pPr>
        <w:suppressAutoHyphens w:val="0"/>
      </w:pPr>
    </w:p>
    <w:p w:rsidR="00C333A7" w:rsidRDefault="00C333A7">
      <w:pPr>
        <w:suppressAutoHyphens w:val="0"/>
      </w:pPr>
    </w:p>
    <w:p w:rsidR="00C333A7" w:rsidRDefault="00C333A7">
      <w:pPr>
        <w:suppressAutoHyphens w:val="0"/>
      </w:pPr>
    </w:p>
    <w:p w:rsidR="00C333A7" w:rsidRDefault="00C333A7">
      <w:pPr>
        <w:suppressAutoHyphens w:val="0"/>
      </w:pPr>
    </w:p>
    <w:p w:rsidR="00C333A7" w:rsidRDefault="00C333A7">
      <w:pPr>
        <w:suppressAutoHyphens w:val="0"/>
      </w:pPr>
    </w:p>
    <w:p w:rsidR="00C333A7" w:rsidRDefault="00C333A7">
      <w:pPr>
        <w:suppressAutoHyphens w:val="0"/>
      </w:pPr>
    </w:p>
    <w:p w:rsidR="00C333A7" w:rsidRDefault="00C333A7">
      <w:pPr>
        <w:suppressAutoHyphens w:val="0"/>
      </w:pPr>
    </w:p>
    <w:p w:rsidR="00C333A7" w:rsidRDefault="00C333A7">
      <w:pPr>
        <w:suppressAutoHyphens w:val="0"/>
      </w:pPr>
    </w:p>
    <w:p w:rsidR="00C333A7" w:rsidRDefault="00C333A7">
      <w:pPr>
        <w:suppressAutoHyphens w:val="0"/>
      </w:pPr>
    </w:p>
    <w:p w:rsidR="00C333A7" w:rsidRDefault="00C333A7">
      <w:pPr>
        <w:suppressAutoHyphens w:val="0"/>
      </w:pPr>
    </w:p>
    <w:p w:rsidR="00C333A7" w:rsidRDefault="00C333A7">
      <w:pPr>
        <w:suppressAutoHyphens w:val="0"/>
      </w:pPr>
    </w:p>
    <w:p w:rsidR="00C333A7" w:rsidRDefault="00C333A7">
      <w:pPr>
        <w:suppressAutoHyphens w:val="0"/>
      </w:pPr>
    </w:p>
    <w:p w:rsidR="00C333A7" w:rsidRDefault="00C333A7">
      <w:pPr>
        <w:suppressAutoHyphens w:val="0"/>
      </w:pPr>
    </w:p>
    <w:p w:rsidR="00C333A7" w:rsidRDefault="00C333A7">
      <w:pPr>
        <w:suppressAutoHyphens w:val="0"/>
      </w:pPr>
    </w:p>
    <w:p w:rsidR="00C333A7" w:rsidRDefault="00C333A7">
      <w:pPr>
        <w:suppressAutoHyphens w:val="0"/>
      </w:pPr>
    </w:p>
    <w:p w:rsidR="00C333A7" w:rsidRDefault="00C333A7">
      <w:pPr>
        <w:suppressAutoHyphens w:val="0"/>
      </w:pPr>
    </w:p>
    <w:p w:rsidR="00C333A7" w:rsidRDefault="00C333A7">
      <w:pPr>
        <w:suppressAutoHyphens w:val="0"/>
      </w:pPr>
    </w:p>
    <w:p w:rsidR="00C333A7" w:rsidRDefault="00C333A7">
      <w:pPr>
        <w:suppressAutoHyphens w:val="0"/>
      </w:pPr>
    </w:p>
    <w:p w:rsidR="00C333A7" w:rsidRDefault="00C333A7">
      <w:pPr>
        <w:suppressAutoHyphens w:val="0"/>
      </w:pPr>
    </w:p>
    <w:p w:rsidR="00C333A7" w:rsidRDefault="00C333A7">
      <w:pPr>
        <w:suppressAutoHyphens w:val="0"/>
      </w:pPr>
    </w:p>
    <w:p w:rsidR="00705396" w:rsidRDefault="00705396">
      <w:pPr>
        <w:suppressAutoHyphens w:val="0"/>
      </w:pPr>
    </w:p>
    <w:p w:rsidR="00705396" w:rsidRDefault="00705396">
      <w:pPr>
        <w:suppressAutoHyphens w:val="0"/>
      </w:pPr>
    </w:p>
    <w:p w:rsidR="00C333A7" w:rsidRDefault="00D50360">
      <w:pPr>
        <w:suppressAutoHyphens w:val="0"/>
      </w:pPr>
      <w:r>
        <w:object w:dxaOrig="7599" w:dyaOrig="180">
          <v:shape id="_x0000_i1026" type="#_x0000_t75" style="width:285.35pt;height:6.75pt" o:ole="" filled="t">
            <v:fill opacity="0" color2="black"/>
            <v:imagedata r:id="rId14" o:title=""/>
          </v:shape>
          <o:OLEObject Type="Embed" ProgID="Adobe" ShapeID="_x0000_i1026" DrawAspect="Content" ObjectID="_1630228509" r:id="rId18"/>
        </w:object>
      </w:r>
    </w:p>
    <w:p w:rsidR="00C333A7" w:rsidRDefault="00C333A7">
      <w:pPr>
        <w:suppressAutoHyphens w:val="0"/>
      </w:pPr>
    </w:p>
    <w:p w:rsidR="00C333A7" w:rsidRDefault="00705396">
      <w:pPr>
        <w:suppressAutoHyphens w:val="0"/>
      </w:pPr>
      <w:r>
        <w:rPr>
          <w:noProof/>
          <w:lang w:eastAsia="en-US"/>
        </w:rPr>
        <mc:AlternateContent>
          <mc:Choice Requires="wps">
            <w:drawing>
              <wp:anchor distT="0" distB="0" distL="114935" distR="114935" simplePos="0" relativeHeight="251658240" behindDoc="0" locked="0" layoutInCell="1" allowOverlap="1" wp14:anchorId="505F1D50" wp14:editId="6BF47807">
                <wp:simplePos x="0" y="0"/>
                <wp:positionH relativeFrom="margin">
                  <wp:posOffset>27676</wp:posOffset>
                </wp:positionH>
                <wp:positionV relativeFrom="paragraph">
                  <wp:posOffset>65405</wp:posOffset>
                </wp:positionV>
                <wp:extent cx="6193766" cy="1267460"/>
                <wp:effectExtent l="0" t="0" r="17145" b="2794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3766" cy="1267460"/>
                        </a:xfrm>
                        <a:prstGeom prst="rect">
                          <a:avLst/>
                        </a:prstGeom>
                        <a:solidFill>
                          <a:srgbClr val="CAECEC">
                            <a:alpha val="34000"/>
                          </a:srgbClr>
                        </a:solidFill>
                        <a:ln w="6350">
                          <a:solidFill>
                            <a:srgbClr val="000080"/>
                          </a:solidFill>
                          <a:miter lim="800000"/>
                          <a:headEnd/>
                          <a:tailEnd/>
                        </a:ln>
                      </wps:spPr>
                      <wps:txbx>
                        <w:txbxContent>
                          <w:p w:rsidR="00DE1030" w:rsidRPr="00705396" w:rsidRDefault="00DE1030" w:rsidP="00C333A7">
                            <w:pPr>
                              <w:tabs>
                                <w:tab w:val="left" w:pos="540"/>
                              </w:tabs>
                              <w:spacing w:line="300" w:lineRule="atLeast"/>
                              <w:rPr>
                                <w:rFonts w:ascii="Tahoma" w:hAnsi="Tahoma" w:cs="Tahoma"/>
                                <w:b/>
                                <w:smallCaps/>
                                <w:sz w:val="22"/>
                                <w:szCs w:val="22"/>
                              </w:rPr>
                            </w:pPr>
                            <w:r w:rsidRPr="00705396">
                              <w:rPr>
                                <w:rFonts w:ascii="Tahoma" w:hAnsi="Tahoma" w:cs="Tahoma"/>
                                <w:b/>
                                <w:smallCaps/>
                                <w:sz w:val="22"/>
                                <w:szCs w:val="22"/>
                              </w:rPr>
                              <w:t>Sample</w:t>
                            </w:r>
                            <w:r w:rsidR="00705396">
                              <w:rPr>
                                <w:rFonts w:ascii="Tahoma" w:hAnsi="Tahoma" w:cs="Tahoma"/>
                                <w:b/>
                                <w:smallCaps/>
                                <w:sz w:val="22"/>
                                <w:szCs w:val="22"/>
                              </w:rPr>
                              <w:t xml:space="preserve"> &amp; Portfolio</w:t>
                            </w:r>
                            <w:r w:rsidRPr="00705396">
                              <w:rPr>
                                <w:rFonts w:ascii="Tahoma" w:hAnsi="Tahoma" w:cs="Tahoma"/>
                                <w:b/>
                                <w:smallCaps/>
                                <w:sz w:val="22"/>
                                <w:szCs w:val="22"/>
                              </w:rPr>
                              <w:t xml:space="preserve"> URLs / Social Media Links:</w:t>
                            </w:r>
                          </w:p>
                          <w:p w:rsidR="00C333A7" w:rsidRDefault="00C333A7" w:rsidP="00C333A7">
                            <w:pPr>
                              <w:tabs>
                                <w:tab w:val="left" w:pos="540"/>
                              </w:tabs>
                              <w:spacing w:line="180" w:lineRule="exact"/>
                            </w:pPr>
                          </w:p>
                          <w:p w:rsidR="00D50360" w:rsidRPr="00705396" w:rsidRDefault="00E648D6" w:rsidP="00705396">
                            <w:pPr>
                              <w:tabs>
                                <w:tab w:val="left" w:pos="540"/>
                              </w:tabs>
                              <w:spacing w:after="20" w:line="300" w:lineRule="exact"/>
                              <w:rPr>
                                <w:rFonts w:ascii="Tahoma" w:hAnsi="Tahoma" w:cs="Tahoma"/>
                              </w:rPr>
                            </w:pPr>
                            <w:r>
                              <w:rPr>
                                <w:rFonts w:ascii="Tahoma" w:hAnsi="Tahoma" w:cs="Tahoma"/>
                              </w:rPr>
                              <w:fldChar w:fldCharType="begin"/>
                            </w:r>
                            <w:r>
                              <w:rPr>
                                <w:rFonts w:ascii="Tahoma" w:hAnsi="Tahoma" w:cs="Tahoma"/>
                              </w:rPr>
                              <w:instrText xml:space="preserve"> HYPERLINK "</w:instrText>
                            </w:r>
                            <w:r w:rsidRPr="00E648D6">
                              <w:rPr>
                                <w:rFonts w:ascii="Tahoma" w:hAnsi="Tahoma" w:cs="Tahoma"/>
                              </w:rPr>
                              <w:instrText>http://www.adam-marsh.com</w:instrText>
                            </w:r>
                            <w:r>
                              <w:rPr>
                                <w:rFonts w:ascii="Tahoma" w:hAnsi="Tahoma" w:cs="Tahoma"/>
                              </w:rPr>
                              <w:instrText xml:space="preserve">" </w:instrText>
                            </w:r>
                            <w:r>
                              <w:rPr>
                                <w:rFonts w:ascii="Tahoma" w:hAnsi="Tahoma" w:cs="Tahoma"/>
                              </w:rPr>
                              <w:fldChar w:fldCharType="separate"/>
                            </w:r>
                            <w:r w:rsidRPr="000D5A0C">
                              <w:rPr>
                                <w:rStyle w:val="Hyperlink"/>
                                <w:rFonts w:ascii="Tahoma" w:hAnsi="Tahoma" w:cs="Tahoma"/>
                              </w:rPr>
                              <w:t>http://www.adam-marsh.com</w:t>
                            </w:r>
                            <w:r>
                              <w:rPr>
                                <w:rFonts w:ascii="Tahoma" w:hAnsi="Tahoma" w:cs="Tahoma"/>
                              </w:rPr>
                              <w:fldChar w:fldCharType="end"/>
                            </w:r>
                            <w:r w:rsidR="00D50360" w:rsidRPr="00705396">
                              <w:rPr>
                                <w:rFonts w:ascii="Tahoma" w:hAnsi="Tahoma" w:cs="Tahoma"/>
                              </w:rPr>
                              <w:tab/>
                            </w:r>
                            <w:r w:rsidR="00D50360" w:rsidRPr="00705396">
                              <w:rPr>
                                <w:rFonts w:ascii="Tahoma" w:hAnsi="Tahoma" w:cs="Tahoma"/>
                              </w:rPr>
                              <w:tab/>
                            </w:r>
                            <w:r w:rsidR="00D50360" w:rsidRPr="00705396">
                              <w:rPr>
                                <w:rFonts w:ascii="Tahoma" w:hAnsi="Tahoma" w:cs="Tahoma"/>
                              </w:rPr>
                              <w:tab/>
                            </w:r>
                            <w:r w:rsidR="00D50360" w:rsidRPr="00705396">
                              <w:rPr>
                                <w:rFonts w:ascii="Tahoma" w:hAnsi="Tahoma" w:cs="Tahoma"/>
                              </w:rPr>
                              <w:tab/>
                            </w:r>
                            <w:r w:rsidR="00D50360" w:rsidRPr="00705396">
                              <w:rPr>
                                <w:rFonts w:ascii="Tahoma" w:hAnsi="Tahoma" w:cs="Tahoma"/>
                              </w:rPr>
                              <w:tab/>
                            </w:r>
                            <w:r w:rsidR="00D50360" w:rsidRPr="00705396">
                              <w:rPr>
                                <w:rFonts w:ascii="Tahoma" w:hAnsi="Tahoma" w:cs="Tahoma"/>
                              </w:rPr>
                              <w:tab/>
                            </w:r>
                            <w:r w:rsidR="00D50360" w:rsidRPr="00705396">
                              <w:rPr>
                                <w:rFonts w:ascii="Tahoma" w:hAnsi="Tahoma" w:cs="Tahoma"/>
                              </w:rPr>
                              <w:tab/>
                            </w:r>
                            <w:bookmarkStart w:id="0" w:name="_GoBack"/>
                            <w:bookmarkEnd w:id="0"/>
                            <w:r w:rsidR="00D50360" w:rsidRPr="00705396">
                              <w:rPr>
                                <w:rFonts w:ascii="Tahoma" w:hAnsi="Tahoma" w:cs="Tahoma"/>
                              </w:rPr>
                              <w:tab/>
                            </w:r>
                            <w:r w:rsidR="00D50360" w:rsidRPr="00705396">
                              <w:rPr>
                                <w:rFonts w:ascii="Tahoma" w:hAnsi="Tahoma" w:cs="Tahoma"/>
                              </w:rPr>
                              <w:tab/>
                            </w:r>
                            <w:r w:rsidR="00D50360" w:rsidRPr="00705396">
                              <w:rPr>
                                <w:rFonts w:ascii="Tahoma" w:hAnsi="Tahoma" w:cs="Tahoma"/>
                              </w:rPr>
                              <w:tab/>
                            </w:r>
                            <w:hyperlink r:id="rId19" w:history="1">
                              <w:r w:rsidR="00D50360" w:rsidRPr="00705396">
                                <w:rPr>
                                  <w:rStyle w:val="Hyperlink"/>
                                  <w:rFonts w:ascii="Tahoma" w:hAnsi="Tahoma" w:cs="Tahoma"/>
                                </w:rPr>
                                <w:t>http://www.ui-design-engineering.com</w:t>
                              </w:r>
                            </w:hyperlink>
                          </w:p>
                          <w:p w:rsidR="006A23EB" w:rsidRDefault="00CD303F" w:rsidP="00705396">
                            <w:pPr>
                              <w:tabs>
                                <w:tab w:val="left" w:pos="540"/>
                              </w:tabs>
                              <w:spacing w:after="20" w:line="300" w:lineRule="exact"/>
                              <w:rPr>
                                <w:rFonts w:ascii="Tahoma" w:hAnsi="Tahoma" w:cs="Tahoma"/>
                              </w:rPr>
                            </w:pPr>
                            <w:hyperlink r:id="rId20" w:history="1">
                              <w:r w:rsidR="00705396" w:rsidRPr="00705396">
                                <w:rPr>
                                  <w:rStyle w:val="Hyperlink"/>
                                  <w:rFonts w:ascii="Tahoma" w:hAnsi="Tahoma" w:cs="Tahoma"/>
                                </w:rPr>
                                <w:t>http://www.milkandbourbon.com</w:t>
                              </w:r>
                            </w:hyperlink>
                            <w:r w:rsidR="00D50360" w:rsidRPr="00705396">
                              <w:rPr>
                                <w:rFonts w:ascii="Tahoma" w:hAnsi="Tahoma" w:cs="Tahoma"/>
                              </w:rPr>
                              <w:tab/>
                            </w:r>
                            <w:r w:rsidR="00D50360" w:rsidRPr="00705396">
                              <w:rPr>
                                <w:rFonts w:ascii="Tahoma" w:hAnsi="Tahoma" w:cs="Tahoma"/>
                              </w:rPr>
                              <w:tab/>
                            </w:r>
                            <w:r w:rsidR="00D50360" w:rsidRPr="00705396">
                              <w:rPr>
                                <w:rFonts w:ascii="Tahoma" w:hAnsi="Tahoma" w:cs="Tahoma"/>
                              </w:rPr>
                              <w:tab/>
                            </w:r>
                            <w:r w:rsidR="00D50360" w:rsidRPr="00705396">
                              <w:rPr>
                                <w:rFonts w:ascii="Tahoma" w:hAnsi="Tahoma" w:cs="Tahoma"/>
                              </w:rPr>
                              <w:tab/>
                            </w:r>
                            <w:r w:rsidR="00D50360" w:rsidRPr="00705396">
                              <w:rPr>
                                <w:rFonts w:ascii="Tahoma" w:hAnsi="Tahoma" w:cs="Tahoma"/>
                              </w:rPr>
                              <w:tab/>
                            </w:r>
                            <w:r w:rsidR="00D50360" w:rsidRPr="00705396">
                              <w:rPr>
                                <w:rFonts w:ascii="Tahoma" w:hAnsi="Tahoma" w:cs="Tahoma"/>
                              </w:rPr>
                              <w:tab/>
                            </w:r>
                            <w:r w:rsidR="00D50360" w:rsidRPr="00705396">
                              <w:rPr>
                                <w:rFonts w:ascii="Tahoma" w:hAnsi="Tahoma" w:cs="Tahoma"/>
                              </w:rPr>
                              <w:tab/>
                            </w:r>
                            <w:r w:rsidR="00D50360" w:rsidRPr="00705396">
                              <w:rPr>
                                <w:rFonts w:ascii="Tahoma" w:hAnsi="Tahoma" w:cs="Tahoma"/>
                              </w:rPr>
                              <w:tab/>
                            </w:r>
                            <w:r w:rsidR="00D50360" w:rsidRPr="00705396">
                              <w:rPr>
                                <w:rFonts w:ascii="Tahoma" w:hAnsi="Tahoma" w:cs="Tahoma"/>
                              </w:rPr>
                              <w:tab/>
                            </w:r>
                            <w:hyperlink r:id="rId21" w:history="1">
                              <w:r w:rsidR="006A23EB" w:rsidRPr="000D5A0C">
                                <w:rPr>
                                  <w:rStyle w:val="Hyperlink"/>
                                  <w:rFonts w:ascii="Tahoma" w:hAnsi="Tahoma" w:cs="Tahoma"/>
                                </w:rPr>
                                <w:t>https://github.com/zom-b-foo</w:t>
                              </w:r>
                            </w:hyperlink>
                          </w:p>
                          <w:p w:rsidR="00DE1030" w:rsidRPr="00705396" w:rsidRDefault="006A23EB" w:rsidP="00705396">
                            <w:pPr>
                              <w:tabs>
                                <w:tab w:val="left" w:pos="540"/>
                              </w:tabs>
                              <w:spacing w:after="20" w:line="300" w:lineRule="exact"/>
                              <w:rPr>
                                <w:rFonts w:ascii="Tahoma" w:hAnsi="Tahoma" w:cs="Tahoma"/>
                              </w:rPr>
                            </w:pPr>
                            <w:hyperlink r:id="rId22" w:history="1">
                              <w:r w:rsidRPr="000D5A0C">
                                <w:rPr>
                                  <w:rStyle w:val="Hyperlink"/>
                                  <w:rFonts w:ascii="Tahoma" w:hAnsi="Tahoma" w:cs="Tahoma"/>
                                </w:rPr>
                                <w:t>http://www.myuikit.com</w:t>
                              </w:r>
                            </w:hyperlink>
                            <w:r>
                              <w:rPr>
                                <w:rFonts w:ascii="Tahoma" w:hAnsi="Tahoma" w:cs="Tahoma"/>
                              </w:rPr>
                              <w:tab/>
                            </w:r>
                            <w:r w:rsidR="00D50360" w:rsidRPr="00705396">
                              <w:rPr>
                                <w:rFonts w:ascii="Tahoma" w:hAnsi="Tahoma" w:cs="Tahoma"/>
                              </w:rPr>
                              <w:tab/>
                            </w:r>
                            <w:r w:rsidR="00D50360" w:rsidRPr="00705396">
                              <w:rPr>
                                <w:rFonts w:ascii="Tahoma" w:hAnsi="Tahoma" w:cs="Tahoma"/>
                              </w:rPr>
                              <w:tab/>
                            </w:r>
                            <w:r w:rsidR="00D50360" w:rsidRPr="00705396">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sidR="00D50360" w:rsidRPr="00705396">
                              <w:rPr>
                                <w:rFonts w:ascii="Tahoma" w:hAnsi="Tahoma" w:cs="Tahoma"/>
                              </w:rPr>
                              <w:tab/>
                            </w:r>
                            <w:r w:rsidR="00D50360" w:rsidRPr="00705396">
                              <w:rPr>
                                <w:rFonts w:ascii="Tahoma" w:hAnsi="Tahoma" w:cs="Tahoma"/>
                              </w:rPr>
                              <w:tab/>
                            </w:r>
                            <w:hyperlink r:id="rId23" w:history="1">
                              <w:r w:rsidRPr="000D5A0C">
                                <w:rPr>
                                  <w:rStyle w:val="Hyperlink"/>
                                  <w:rFonts w:ascii="Tahoma" w:hAnsi="Tahoma" w:cs="Tahoma"/>
                                </w:rPr>
                                <w:t>https://www.linkedin.com/in/sassmaster</w:t>
                              </w:r>
                            </w:hyperlink>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1" type="#_x0000_t202" style="position:absolute;margin-left:2.2pt;margin-top:5.15pt;width:487.7pt;height:99.8pt;z-index:251658240;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" fillcolor="#caecec" strokecolor="navy" strokeweight=".5pt">
                <v:fill opacity="22359f"/>
                <v:textbox inset=",7.2pt,,7.2pt">
                  <w:txbxContent>
                    <w:p w:rsidR="00DE1030" w:rsidRPr="00705396" w:rsidRDefault="00DE1030" w:rsidP="00C333A7">
                      <w:pPr>
                        <w:tabs>
                          <w:tab w:val="left" w:pos="540"/>
                        </w:tabs>
                        <w:spacing w:line="300" w:lineRule="atLeast"/>
                        <w:rPr>
                          <w:rFonts w:ascii="Tahoma" w:hAnsi="Tahoma" w:cs="Tahoma"/>
                          <w:b/>
                          <w:smallCaps/>
                          <w:sz w:val="22"/>
                          <w:szCs w:val="22"/>
                        </w:rPr>
                      </w:pPr>
                      <w:r w:rsidRPr="00705396">
                        <w:rPr>
                          <w:rFonts w:ascii="Tahoma" w:hAnsi="Tahoma" w:cs="Tahoma"/>
                          <w:b/>
                          <w:smallCaps/>
                          <w:sz w:val="22"/>
                          <w:szCs w:val="22"/>
                        </w:rPr>
                        <w:t>Sample</w:t>
                      </w:r>
                      <w:r w:rsidR="00705396">
                        <w:rPr>
                          <w:rFonts w:ascii="Tahoma" w:hAnsi="Tahoma" w:cs="Tahoma"/>
                          <w:b/>
                          <w:smallCaps/>
                          <w:sz w:val="22"/>
                          <w:szCs w:val="22"/>
                        </w:rPr>
                        <w:t xml:space="preserve"> &amp; Portfolio</w:t>
                      </w:r>
                      <w:r w:rsidRPr="00705396">
                        <w:rPr>
                          <w:rFonts w:ascii="Tahoma" w:hAnsi="Tahoma" w:cs="Tahoma"/>
                          <w:b/>
                          <w:smallCaps/>
                          <w:sz w:val="22"/>
                          <w:szCs w:val="22"/>
                        </w:rPr>
                        <w:t xml:space="preserve"> URLs / Social Media Links:</w:t>
                      </w:r>
                    </w:p>
                    <w:p w:rsidR="00C333A7" w:rsidRDefault="00C333A7" w:rsidP="00C333A7">
                      <w:pPr>
                        <w:tabs>
                          <w:tab w:val="left" w:pos="540"/>
                        </w:tabs>
                        <w:spacing w:line="180" w:lineRule="exact"/>
                      </w:pPr>
                    </w:p>
                    <w:p w:rsidR="00D50360" w:rsidRPr="00705396" w:rsidRDefault="00E648D6" w:rsidP="00705396">
                      <w:pPr>
                        <w:tabs>
                          <w:tab w:val="left" w:pos="540"/>
                        </w:tabs>
                        <w:spacing w:after="20" w:line="300" w:lineRule="exact"/>
                        <w:rPr>
                          <w:rFonts w:ascii="Tahoma" w:hAnsi="Tahoma" w:cs="Tahoma"/>
                        </w:rPr>
                      </w:pPr>
                      <w:r>
                        <w:rPr>
                          <w:rFonts w:ascii="Tahoma" w:hAnsi="Tahoma" w:cs="Tahoma"/>
                        </w:rPr>
                        <w:fldChar w:fldCharType="begin"/>
                      </w:r>
                      <w:r>
                        <w:rPr>
                          <w:rFonts w:ascii="Tahoma" w:hAnsi="Tahoma" w:cs="Tahoma"/>
                        </w:rPr>
                        <w:instrText xml:space="preserve"> HYPERLINK "</w:instrText>
                      </w:r>
                      <w:r w:rsidRPr="00E648D6">
                        <w:rPr>
                          <w:rFonts w:ascii="Tahoma" w:hAnsi="Tahoma" w:cs="Tahoma"/>
                        </w:rPr>
                        <w:instrText>http://www.adam-marsh.com</w:instrText>
                      </w:r>
                      <w:r>
                        <w:rPr>
                          <w:rFonts w:ascii="Tahoma" w:hAnsi="Tahoma" w:cs="Tahoma"/>
                        </w:rPr>
                        <w:instrText xml:space="preserve">" </w:instrText>
                      </w:r>
                      <w:r>
                        <w:rPr>
                          <w:rFonts w:ascii="Tahoma" w:hAnsi="Tahoma" w:cs="Tahoma"/>
                        </w:rPr>
                        <w:fldChar w:fldCharType="separate"/>
                      </w:r>
                      <w:r w:rsidRPr="000D5A0C">
                        <w:rPr>
                          <w:rStyle w:val="Hyperlink"/>
                          <w:rFonts w:ascii="Tahoma" w:hAnsi="Tahoma" w:cs="Tahoma"/>
                        </w:rPr>
                        <w:t>http://www.adam-marsh.com</w:t>
                      </w:r>
                      <w:r>
                        <w:rPr>
                          <w:rFonts w:ascii="Tahoma" w:hAnsi="Tahoma" w:cs="Tahoma"/>
                        </w:rPr>
                        <w:fldChar w:fldCharType="end"/>
                      </w:r>
                      <w:r w:rsidR="00D50360" w:rsidRPr="00705396">
                        <w:rPr>
                          <w:rFonts w:ascii="Tahoma" w:hAnsi="Tahoma" w:cs="Tahoma"/>
                        </w:rPr>
                        <w:tab/>
                      </w:r>
                      <w:r w:rsidR="00D50360" w:rsidRPr="00705396">
                        <w:rPr>
                          <w:rFonts w:ascii="Tahoma" w:hAnsi="Tahoma" w:cs="Tahoma"/>
                        </w:rPr>
                        <w:tab/>
                      </w:r>
                      <w:r w:rsidR="00D50360" w:rsidRPr="00705396">
                        <w:rPr>
                          <w:rFonts w:ascii="Tahoma" w:hAnsi="Tahoma" w:cs="Tahoma"/>
                        </w:rPr>
                        <w:tab/>
                      </w:r>
                      <w:r w:rsidR="00D50360" w:rsidRPr="00705396">
                        <w:rPr>
                          <w:rFonts w:ascii="Tahoma" w:hAnsi="Tahoma" w:cs="Tahoma"/>
                        </w:rPr>
                        <w:tab/>
                      </w:r>
                      <w:r w:rsidR="00D50360" w:rsidRPr="00705396">
                        <w:rPr>
                          <w:rFonts w:ascii="Tahoma" w:hAnsi="Tahoma" w:cs="Tahoma"/>
                        </w:rPr>
                        <w:tab/>
                      </w:r>
                      <w:r w:rsidR="00D50360" w:rsidRPr="00705396">
                        <w:rPr>
                          <w:rFonts w:ascii="Tahoma" w:hAnsi="Tahoma" w:cs="Tahoma"/>
                        </w:rPr>
                        <w:tab/>
                      </w:r>
                      <w:r w:rsidR="00D50360" w:rsidRPr="00705396">
                        <w:rPr>
                          <w:rFonts w:ascii="Tahoma" w:hAnsi="Tahoma" w:cs="Tahoma"/>
                        </w:rPr>
                        <w:tab/>
                      </w:r>
                      <w:bookmarkStart w:id="1" w:name="_GoBack"/>
                      <w:bookmarkEnd w:id="1"/>
                      <w:r w:rsidR="00D50360" w:rsidRPr="00705396">
                        <w:rPr>
                          <w:rFonts w:ascii="Tahoma" w:hAnsi="Tahoma" w:cs="Tahoma"/>
                        </w:rPr>
                        <w:tab/>
                      </w:r>
                      <w:r w:rsidR="00D50360" w:rsidRPr="00705396">
                        <w:rPr>
                          <w:rFonts w:ascii="Tahoma" w:hAnsi="Tahoma" w:cs="Tahoma"/>
                        </w:rPr>
                        <w:tab/>
                      </w:r>
                      <w:r w:rsidR="00D50360" w:rsidRPr="00705396">
                        <w:rPr>
                          <w:rFonts w:ascii="Tahoma" w:hAnsi="Tahoma" w:cs="Tahoma"/>
                        </w:rPr>
                        <w:tab/>
                      </w:r>
                      <w:hyperlink r:id="rId24" w:history="1">
                        <w:r w:rsidR="00D50360" w:rsidRPr="00705396">
                          <w:rPr>
                            <w:rStyle w:val="Hyperlink"/>
                            <w:rFonts w:ascii="Tahoma" w:hAnsi="Tahoma" w:cs="Tahoma"/>
                          </w:rPr>
                          <w:t>http://www.ui-design-engineering.com</w:t>
                        </w:r>
                      </w:hyperlink>
                    </w:p>
                    <w:p w:rsidR="006A23EB" w:rsidRDefault="00CD303F" w:rsidP="00705396">
                      <w:pPr>
                        <w:tabs>
                          <w:tab w:val="left" w:pos="540"/>
                        </w:tabs>
                        <w:spacing w:after="20" w:line="300" w:lineRule="exact"/>
                        <w:rPr>
                          <w:rFonts w:ascii="Tahoma" w:hAnsi="Tahoma" w:cs="Tahoma"/>
                        </w:rPr>
                      </w:pPr>
                      <w:hyperlink r:id="rId25" w:history="1">
                        <w:r w:rsidR="00705396" w:rsidRPr="00705396">
                          <w:rPr>
                            <w:rStyle w:val="Hyperlink"/>
                            <w:rFonts w:ascii="Tahoma" w:hAnsi="Tahoma" w:cs="Tahoma"/>
                          </w:rPr>
                          <w:t>http://www.milkandbourbon.com</w:t>
                        </w:r>
                      </w:hyperlink>
                      <w:r w:rsidR="00D50360" w:rsidRPr="00705396">
                        <w:rPr>
                          <w:rFonts w:ascii="Tahoma" w:hAnsi="Tahoma" w:cs="Tahoma"/>
                        </w:rPr>
                        <w:tab/>
                      </w:r>
                      <w:r w:rsidR="00D50360" w:rsidRPr="00705396">
                        <w:rPr>
                          <w:rFonts w:ascii="Tahoma" w:hAnsi="Tahoma" w:cs="Tahoma"/>
                        </w:rPr>
                        <w:tab/>
                      </w:r>
                      <w:r w:rsidR="00D50360" w:rsidRPr="00705396">
                        <w:rPr>
                          <w:rFonts w:ascii="Tahoma" w:hAnsi="Tahoma" w:cs="Tahoma"/>
                        </w:rPr>
                        <w:tab/>
                      </w:r>
                      <w:r w:rsidR="00D50360" w:rsidRPr="00705396">
                        <w:rPr>
                          <w:rFonts w:ascii="Tahoma" w:hAnsi="Tahoma" w:cs="Tahoma"/>
                        </w:rPr>
                        <w:tab/>
                      </w:r>
                      <w:r w:rsidR="00D50360" w:rsidRPr="00705396">
                        <w:rPr>
                          <w:rFonts w:ascii="Tahoma" w:hAnsi="Tahoma" w:cs="Tahoma"/>
                        </w:rPr>
                        <w:tab/>
                      </w:r>
                      <w:r w:rsidR="00D50360" w:rsidRPr="00705396">
                        <w:rPr>
                          <w:rFonts w:ascii="Tahoma" w:hAnsi="Tahoma" w:cs="Tahoma"/>
                        </w:rPr>
                        <w:tab/>
                      </w:r>
                      <w:r w:rsidR="00D50360" w:rsidRPr="00705396">
                        <w:rPr>
                          <w:rFonts w:ascii="Tahoma" w:hAnsi="Tahoma" w:cs="Tahoma"/>
                        </w:rPr>
                        <w:tab/>
                      </w:r>
                      <w:r w:rsidR="00D50360" w:rsidRPr="00705396">
                        <w:rPr>
                          <w:rFonts w:ascii="Tahoma" w:hAnsi="Tahoma" w:cs="Tahoma"/>
                        </w:rPr>
                        <w:tab/>
                      </w:r>
                      <w:r w:rsidR="00D50360" w:rsidRPr="00705396">
                        <w:rPr>
                          <w:rFonts w:ascii="Tahoma" w:hAnsi="Tahoma" w:cs="Tahoma"/>
                        </w:rPr>
                        <w:tab/>
                      </w:r>
                      <w:hyperlink r:id="rId26" w:history="1">
                        <w:r w:rsidR="006A23EB" w:rsidRPr="000D5A0C">
                          <w:rPr>
                            <w:rStyle w:val="Hyperlink"/>
                            <w:rFonts w:ascii="Tahoma" w:hAnsi="Tahoma" w:cs="Tahoma"/>
                          </w:rPr>
                          <w:t>https://github.com/zom-b-foo</w:t>
                        </w:r>
                      </w:hyperlink>
                    </w:p>
                    <w:p w:rsidR="00DE1030" w:rsidRPr="00705396" w:rsidRDefault="006A23EB" w:rsidP="00705396">
                      <w:pPr>
                        <w:tabs>
                          <w:tab w:val="left" w:pos="540"/>
                        </w:tabs>
                        <w:spacing w:after="20" w:line="300" w:lineRule="exact"/>
                        <w:rPr>
                          <w:rFonts w:ascii="Tahoma" w:hAnsi="Tahoma" w:cs="Tahoma"/>
                        </w:rPr>
                      </w:pPr>
                      <w:hyperlink r:id="rId27" w:history="1">
                        <w:r w:rsidRPr="000D5A0C">
                          <w:rPr>
                            <w:rStyle w:val="Hyperlink"/>
                            <w:rFonts w:ascii="Tahoma" w:hAnsi="Tahoma" w:cs="Tahoma"/>
                          </w:rPr>
                          <w:t>http://www.myuikit.com</w:t>
                        </w:r>
                      </w:hyperlink>
                      <w:r>
                        <w:rPr>
                          <w:rFonts w:ascii="Tahoma" w:hAnsi="Tahoma" w:cs="Tahoma"/>
                        </w:rPr>
                        <w:tab/>
                      </w:r>
                      <w:r w:rsidR="00D50360" w:rsidRPr="00705396">
                        <w:rPr>
                          <w:rFonts w:ascii="Tahoma" w:hAnsi="Tahoma" w:cs="Tahoma"/>
                        </w:rPr>
                        <w:tab/>
                      </w:r>
                      <w:r w:rsidR="00D50360" w:rsidRPr="00705396">
                        <w:rPr>
                          <w:rFonts w:ascii="Tahoma" w:hAnsi="Tahoma" w:cs="Tahoma"/>
                        </w:rPr>
                        <w:tab/>
                      </w:r>
                      <w:r w:rsidR="00D50360" w:rsidRPr="00705396">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sidR="00D50360" w:rsidRPr="00705396">
                        <w:rPr>
                          <w:rFonts w:ascii="Tahoma" w:hAnsi="Tahoma" w:cs="Tahoma"/>
                        </w:rPr>
                        <w:tab/>
                      </w:r>
                      <w:r w:rsidR="00D50360" w:rsidRPr="00705396">
                        <w:rPr>
                          <w:rFonts w:ascii="Tahoma" w:hAnsi="Tahoma" w:cs="Tahoma"/>
                        </w:rPr>
                        <w:tab/>
                      </w:r>
                      <w:hyperlink r:id="rId28" w:history="1">
                        <w:r w:rsidRPr="000D5A0C">
                          <w:rPr>
                            <w:rStyle w:val="Hyperlink"/>
                            <w:rFonts w:ascii="Tahoma" w:hAnsi="Tahoma" w:cs="Tahoma"/>
                          </w:rPr>
                          <w:t>https://www.linkedin.com/in/sassmaster</w:t>
                        </w:r>
                      </w:hyperlink>
                    </w:p>
                  </w:txbxContent>
                </v:textbox>
                <w10:wrap anchorx="margin"/>
              </v:shape>
            </w:pict>
          </mc:Fallback>
        </mc:AlternateContent>
      </w:r>
    </w:p>
    <w:p w:rsidR="00C333A7" w:rsidRDefault="00C333A7">
      <w:pPr>
        <w:suppressAutoHyphens w:val="0"/>
      </w:pPr>
    </w:p>
    <w:p w:rsidR="00C333A7" w:rsidRDefault="00C333A7">
      <w:pPr>
        <w:suppressAutoHyphens w:val="0"/>
      </w:pPr>
    </w:p>
    <w:p w:rsidR="00C333A7" w:rsidRDefault="00C333A7">
      <w:pPr>
        <w:suppressAutoHyphens w:val="0"/>
      </w:pPr>
    </w:p>
    <w:p w:rsidR="00C333A7" w:rsidRDefault="00C333A7">
      <w:pPr>
        <w:suppressAutoHyphens w:val="0"/>
      </w:pPr>
    </w:p>
    <w:p w:rsidR="00C333A7" w:rsidRDefault="00C333A7">
      <w:pPr>
        <w:suppressAutoHyphens w:val="0"/>
      </w:pPr>
    </w:p>
    <w:p w:rsidR="00C333A7" w:rsidRDefault="00C333A7">
      <w:pPr>
        <w:suppressAutoHyphens w:val="0"/>
      </w:pPr>
    </w:p>
    <w:p w:rsidR="00C333A7" w:rsidRDefault="00C333A7">
      <w:pPr>
        <w:suppressAutoHyphens w:val="0"/>
      </w:pPr>
    </w:p>
    <w:p w:rsidR="00C333A7" w:rsidRDefault="00C333A7">
      <w:pPr>
        <w:suppressAutoHyphens w:val="0"/>
      </w:pPr>
    </w:p>
    <w:p w:rsidR="00C333A7" w:rsidRDefault="00C333A7">
      <w:pPr>
        <w:suppressAutoHyphens w:val="0"/>
      </w:pPr>
    </w:p>
    <w:p w:rsidR="00D1783E" w:rsidRDefault="00D1783E">
      <w:pPr>
        <w:suppressAutoHyphens w:val="0"/>
      </w:pPr>
      <w:r>
        <w:br w:type="page"/>
      </w:r>
    </w:p>
    <w:p w:rsidR="00C333A7" w:rsidRDefault="00C333A7">
      <w:pPr>
        <w:suppressAutoHyphens w:val="0"/>
      </w:pPr>
    </w:p>
    <w:p w:rsidR="00DE1030" w:rsidRDefault="00A610FB">
      <w:r>
        <w:rPr>
          <w:noProof/>
          <w:lang w:eastAsia="en-US"/>
        </w:rPr>
        <mc:AlternateContent>
          <mc:Choice Requires="wps">
            <w:drawing>
              <wp:anchor distT="0" distB="0" distL="114935" distR="114935" simplePos="0" relativeHeight="251659264" behindDoc="0" locked="0" layoutInCell="1" allowOverlap="1" wp14:anchorId="21C421BA" wp14:editId="7C4EA925">
                <wp:simplePos x="0" y="0"/>
                <wp:positionH relativeFrom="margin">
                  <wp:posOffset>2157</wp:posOffset>
                </wp:positionH>
                <wp:positionV relativeFrom="paragraph">
                  <wp:posOffset>261632</wp:posOffset>
                </wp:positionV>
                <wp:extent cx="5991225" cy="847114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1225" cy="84711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A3B56" w:rsidRDefault="003A3B56" w:rsidP="003A3B56">
                            <w:pPr>
                              <w:spacing w:before="120" w:line="280" w:lineRule="exact"/>
                              <w:rPr>
                                <w:rFonts w:ascii="Tahoma" w:hAnsi="Tahoma" w:cs="Tahoma"/>
                              </w:rPr>
                            </w:pPr>
                            <w:r>
                              <w:rPr>
                                <w:rFonts w:ascii="Tahoma" w:hAnsi="Tahoma" w:cs="Tahoma"/>
                                <w:b/>
                                <w:smallCaps/>
                                <w:sz w:val="22"/>
                                <w:szCs w:val="22"/>
                              </w:rPr>
                              <w:t>Work History:</w:t>
                            </w:r>
                          </w:p>
                          <w:p w:rsidR="003A3B56" w:rsidRDefault="003A3B56" w:rsidP="003A3B56">
                            <w:pPr>
                              <w:spacing w:line="280" w:lineRule="exact"/>
                              <w:rPr>
                                <w:rFonts w:ascii="Tahoma" w:hAnsi="Tahoma" w:cs="Tahoma"/>
                              </w:rPr>
                            </w:pPr>
                          </w:p>
                          <w:p w:rsidR="003A3B56" w:rsidRDefault="003A3B56" w:rsidP="003A3B56">
                            <w:pPr>
                              <w:spacing w:line="280" w:lineRule="exact"/>
                              <w:rPr>
                                <w:rFonts w:ascii="Tahoma" w:hAnsi="Tahoma" w:cs="Tahoma"/>
                                <w:b/>
                                <w:color w:val="333399"/>
                              </w:rPr>
                            </w:pPr>
                            <w:r>
                              <w:rPr>
                                <w:rFonts w:ascii="Tahoma" w:hAnsi="Tahoma" w:cs="Tahoma"/>
                                <w:b/>
                              </w:rPr>
                              <w:t>UI-Design-Engineering; 01/2014 – present; SEA, WA</w:t>
                            </w:r>
                          </w:p>
                          <w:p w:rsidR="003A3B56" w:rsidRDefault="003A3B56" w:rsidP="003A3B56">
                            <w:pPr>
                              <w:spacing w:line="280" w:lineRule="exact"/>
                              <w:rPr>
                                <w:rFonts w:ascii="Tahoma" w:hAnsi="Tahoma" w:cs="Tahoma"/>
                              </w:rPr>
                            </w:pPr>
                            <w:r>
                              <w:rPr>
                                <w:rFonts w:ascii="Tahoma" w:hAnsi="Tahoma" w:cs="Tahoma"/>
                                <w:b/>
                                <w:color w:val="333399"/>
                              </w:rPr>
                              <w:t>Lead UI/UX Designer/Developer—</w:t>
                            </w:r>
                            <w:r w:rsidR="00C519C7">
                              <w:rPr>
                                <w:rFonts w:ascii="Tahoma" w:hAnsi="Tahoma" w:cs="Tahoma"/>
                                <w:b/>
                                <w:color w:val="333399"/>
                              </w:rPr>
                              <w:t xml:space="preserve"> (REMOTE POSITION)</w:t>
                            </w:r>
                          </w:p>
                          <w:p w:rsidR="003A3B56" w:rsidRPr="006F34D7" w:rsidRDefault="003A3B56" w:rsidP="003A3B56">
                            <w:pPr>
                              <w:spacing w:line="280" w:lineRule="exact"/>
                              <w:rPr>
                                <w:rFonts w:ascii="Tahoma" w:hAnsi="Tahoma" w:cs="Tahoma"/>
                                <w:i/>
                              </w:rPr>
                            </w:pPr>
                            <w:proofErr w:type="gramStart"/>
                            <w:r>
                              <w:rPr>
                                <w:rFonts w:ascii="Tahoma" w:hAnsi="Tahoma" w:cs="Tahoma"/>
                              </w:rPr>
                              <w:t>Created responsive wireframes, prototypes, usability scripts and surveys; Customized front-end and UI frameworks (Bootstrap and Materialize) for hosted environments.</w:t>
                            </w:r>
                            <w:proofErr w:type="gramEnd"/>
                            <w:r>
                              <w:rPr>
                                <w:rFonts w:ascii="Tahoma" w:hAnsi="Tahoma" w:cs="Tahoma"/>
                              </w:rPr>
                              <w:t xml:space="preserve"> </w:t>
                            </w:r>
                            <w:proofErr w:type="gramStart"/>
                            <w:r w:rsidR="00C519C7" w:rsidRPr="00C519C7">
                              <w:rPr>
                                <w:rFonts w:ascii="Tahoma" w:hAnsi="Tahoma" w:cs="Tahoma"/>
                                <w:b/>
                              </w:rPr>
                              <w:t>B2B design and</w:t>
                            </w:r>
                            <w:r w:rsidRPr="00C519C7">
                              <w:rPr>
                                <w:rFonts w:ascii="Tahoma" w:hAnsi="Tahoma" w:cs="Tahoma"/>
                                <w:b/>
                              </w:rPr>
                              <w:t xml:space="preserve"> development</w:t>
                            </w:r>
                            <w:r>
                              <w:rPr>
                                <w:rFonts w:ascii="Tahoma" w:hAnsi="Tahoma" w:cs="Tahoma"/>
                              </w:rPr>
                              <w:t>.</w:t>
                            </w:r>
                            <w:proofErr w:type="gramEnd"/>
                            <w:r>
                              <w:rPr>
                                <w:rFonts w:ascii="Tahoma" w:hAnsi="Tahoma" w:cs="Tahoma"/>
                              </w:rPr>
                              <w:t xml:space="preserve"> Fully interactive and responsive UIs (JSP, PHP). </w:t>
                            </w:r>
                            <w:r w:rsidR="00C519C7">
                              <w:rPr>
                                <w:rFonts w:ascii="Tahoma" w:hAnsi="Tahoma" w:cs="Tahoma"/>
                              </w:rPr>
                              <w:t>Workflow consisting of requirements gathering, defining personas and user data, creating wireframes then PSD layer comps followed by fully functional prototypes (complete with sassed css, js, and jquery behaviors).</w:t>
                            </w:r>
                            <w:r w:rsidRPr="006F34D7">
                              <w:rPr>
                                <w:rFonts w:ascii="Tahoma" w:hAnsi="Tahoma" w:cs="Tahoma"/>
                                <w:i/>
                              </w:rPr>
                              <w:t>Clients include Kaiser Permanente, Inmar, Virtual Resort Management, NearIX, EllieMae, etc.</w:t>
                            </w:r>
                          </w:p>
                          <w:p w:rsidR="003A3B56" w:rsidRDefault="003A3B56" w:rsidP="003A3B56">
                            <w:pPr>
                              <w:spacing w:line="280" w:lineRule="exact"/>
                              <w:rPr>
                                <w:rFonts w:ascii="Tahoma" w:hAnsi="Tahoma" w:cs="Tahoma"/>
                                <w:b/>
                              </w:rPr>
                            </w:pPr>
                          </w:p>
                          <w:p w:rsidR="003A3B56" w:rsidRDefault="003A3B56" w:rsidP="003A3B56">
                            <w:pPr>
                              <w:spacing w:line="280" w:lineRule="exact"/>
                              <w:rPr>
                                <w:rFonts w:ascii="Tahoma" w:hAnsi="Tahoma" w:cs="Tahoma"/>
                                <w:b/>
                                <w:color w:val="333399"/>
                              </w:rPr>
                            </w:pPr>
                            <w:r>
                              <w:rPr>
                                <w:rFonts w:ascii="Tahoma" w:hAnsi="Tahoma" w:cs="Tahoma"/>
                                <w:b/>
                              </w:rPr>
                              <w:t>Knowledgpath / DMI; 03/2015 – 02/2016; SF, CA</w:t>
                            </w:r>
                          </w:p>
                          <w:p w:rsidR="003A3B56" w:rsidRDefault="003A3B56" w:rsidP="003A3B56">
                            <w:pPr>
                              <w:spacing w:line="280" w:lineRule="exact"/>
                              <w:rPr>
                                <w:rFonts w:ascii="Tahoma" w:hAnsi="Tahoma" w:cs="Tahoma"/>
                              </w:rPr>
                            </w:pPr>
                            <w:r>
                              <w:rPr>
                                <w:rFonts w:ascii="Tahoma" w:hAnsi="Tahoma" w:cs="Tahoma"/>
                                <w:b/>
                                <w:color w:val="333399"/>
                              </w:rPr>
                              <w:t>Lead UI/UX Designer/Developer—</w:t>
                            </w:r>
                            <w:r w:rsidR="00C519C7">
                              <w:rPr>
                                <w:rFonts w:ascii="Tahoma" w:hAnsi="Tahoma" w:cs="Tahoma"/>
                                <w:b/>
                                <w:color w:val="333399"/>
                              </w:rPr>
                              <w:t xml:space="preserve"> (REMOTE POSITION)</w:t>
                            </w:r>
                          </w:p>
                          <w:p w:rsidR="003A3B56" w:rsidRDefault="003A3B56" w:rsidP="003A3B56">
                            <w:pPr>
                              <w:spacing w:line="280" w:lineRule="exact"/>
                              <w:rPr>
                                <w:rFonts w:ascii="Tahoma" w:hAnsi="Tahoma" w:cs="Tahoma"/>
                              </w:rPr>
                            </w:pPr>
                            <w:proofErr w:type="gramStart"/>
                            <w:r>
                              <w:rPr>
                                <w:rFonts w:ascii="Tahoma" w:hAnsi="Tahoma" w:cs="Tahoma"/>
                              </w:rPr>
                              <w:t>Designed responsive UIs for www.shoecarnival.com and www.bedbathandbeyond.com.</w:t>
                            </w:r>
                            <w:proofErr w:type="gramEnd"/>
                            <w:r>
                              <w:rPr>
                                <w:rFonts w:ascii="Tahoma" w:hAnsi="Tahoma" w:cs="Tahoma"/>
                              </w:rPr>
                              <w:t xml:space="preserve"> Created Sass components, build scripts and reusable comp</w:t>
                            </w:r>
                            <w:r w:rsidR="00CF18E8">
                              <w:rPr>
                                <w:rFonts w:ascii="Tahoma" w:hAnsi="Tahoma" w:cs="Tahoma"/>
                              </w:rPr>
                              <w:t>o</w:t>
                            </w:r>
                            <w:r>
                              <w:rPr>
                                <w:rFonts w:ascii="Tahoma" w:hAnsi="Tahoma" w:cs="Tahoma"/>
                              </w:rPr>
                              <w:t>nents for team. Managed team of 4 UI/UX Engineers.</w:t>
                            </w:r>
                          </w:p>
                          <w:p w:rsidR="003A3B56" w:rsidRDefault="003A3B56" w:rsidP="003A3B56">
                            <w:pPr>
                              <w:spacing w:line="280" w:lineRule="exact"/>
                              <w:rPr>
                                <w:rFonts w:ascii="Tahoma" w:hAnsi="Tahoma" w:cs="Tahoma"/>
                              </w:rPr>
                            </w:pPr>
                          </w:p>
                          <w:p w:rsidR="003A3B56" w:rsidRDefault="003A3B56" w:rsidP="003A3B56">
                            <w:pPr>
                              <w:spacing w:line="280" w:lineRule="exact"/>
                              <w:rPr>
                                <w:rFonts w:ascii="Tahoma" w:hAnsi="Tahoma" w:cs="Tahoma"/>
                                <w:b/>
                                <w:color w:val="333399"/>
                              </w:rPr>
                            </w:pPr>
                            <w:r>
                              <w:rPr>
                                <w:rFonts w:ascii="Tahoma" w:hAnsi="Tahoma" w:cs="Tahoma"/>
                                <w:b/>
                              </w:rPr>
                              <w:t>Ramsell Corp; 03/2014 – 03/2015; Oakland, CA</w:t>
                            </w:r>
                          </w:p>
                          <w:p w:rsidR="003A3B56" w:rsidRDefault="003A3B56" w:rsidP="003A3B56">
                            <w:pPr>
                              <w:spacing w:line="280" w:lineRule="exact"/>
                              <w:rPr>
                                <w:rFonts w:ascii="Tahoma" w:hAnsi="Tahoma" w:cs="Tahoma"/>
                              </w:rPr>
                            </w:pPr>
                            <w:r>
                              <w:rPr>
                                <w:rFonts w:ascii="Tahoma" w:hAnsi="Tahoma" w:cs="Tahoma"/>
                                <w:b/>
                                <w:color w:val="333399"/>
                              </w:rPr>
                              <w:t>Lead UI/UX Designer/Developer—</w:t>
                            </w:r>
                          </w:p>
                          <w:p w:rsidR="003A3B56" w:rsidRDefault="00C519C7" w:rsidP="003A3B56">
                            <w:pPr>
                              <w:spacing w:line="280" w:lineRule="exact"/>
                              <w:rPr>
                                <w:rFonts w:ascii="Tahoma" w:hAnsi="Tahoma" w:cs="Tahoma"/>
                              </w:rPr>
                            </w:pPr>
                            <w:proofErr w:type="gramStart"/>
                            <w:r w:rsidRPr="00C519C7">
                              <w:rPr>
                                <w:rFonts w:ascii="Tahoma" w:hAnsi="Tahoma" w:cs="Tahoma"/>
                                <w:b/>
                              </w:rPr>
                              <w:t>B2B design and development</w:t>
                            </w:r>
                            <w:r>
                              <w:rPr>
                                <w:rFonts w:ascii="Tahoma" w:hAnsi="Tahoma" w:cs="Tahoma"/>
                              </w:rPr>
                              <w:t>.</w:t>
                            </w:r>
                            <w:proofErr w:type="gramEnd"/>
                            <w:r>
                              <w:rPr>
                                <w:rFonts w:ascii="Tahoma" w:hAnsi="Tahoma" w:cs="Tahoma"/>
                              </w:rPr>
                              <w:t xml:space="preserve"> </w:t>
                            </w:r>
                            <w:r w:rsidR="003A3B56">
                              <w:rPr>
                                <w:rFonts w:ascii="Tahoma" w:hAnsi="Tahoma" w:cs="Tahoma"/>
                              </w:rPr>
                              <w:t xml:space="preserve">Lead the team's HTML5/CSS-3 development efforts while creating two responsive (bootstrap) web apps. Produced style guides for web and mobile devices and implemented all UI functionality according to spec. </w:t>
                            </w:r>
                          </w:p>
                          <w:p w:rsidR="0024310D" w:rsidRDefault="0024310D" w:rsidP="003A3B56">
                            <w:pPr>
                              <w:spacing w:before="120"/>
                              <w:rPr>
                                <w:rFonts w:ascii="Tahoma" w:hAnsi="Tahoma" w:cs="Tahoma"/>
                              </w:rPr>
                            </w:pPr>
                          </w:p>
                          <w:p w:rsidR="00DE1030" w:rsidRDefault="00DE1030" w:rsidP="00550255">
                            <w:pPr>
                              <w:spacing w:line="280" w:lineRule="exact"/>
                              <w:rPr>
                                <w:rFonts w:ascii="Tahoma" w:hAnsi="Tahoma" w:cs="Tahoma"/>
                                <w:b/>
                                <w:color w:val="333399"/>
                              </w:rPr>
                            </w:pPr>
                            <w:r>
                              <w:rPr>
                                <w:rFonts w:ascii="Tahoma" w:hAnsi="Tahoma" w:cs="Tahoma"/>
                                <w:b/>
                              </w:rPr>
                              <w:t>Visa; 03/2013 - 03/2014; Foster City, CA</w:t>
                            </w:r>
                          </w:p>
                          <w:p w:rsidR="00DE1030" w:rsidRDefault="00DE1030" w:rsidP="00550255">
                            <w:pPr>
                              <w:spacing w:line="280" w:lineRule="exact"/>
                              <w:rPr>
                                <w:rFonts w:ascii="Tahoma" w:hAnsi="Tahoma" w:cs="Tahoma"/>
                                <w:color w:val="000000"/>
                                <w:shd w:val="clear" w:color="auto" w:fill="FFFFFF"/>
                              </w:rPr>
                            </w:pPr>
                            <w:r>
                              <w:rPr>
                                <w:rFonts w:ascii="Tahoma" w:hAnsi="Tahoma" w:cs="Tahoma"/>
                                <w:b/>
                                <w:color w:val="333399"/>
                              </w:rPr>
                              <w:t>UI Engineer/Designer—</w:t>
                            </w:r>
                          </w:p>
                          <w:p w:rsidR="00DE1030" w:rsidRDefault="00F438CB" w:rsidP="00550255">
                            <w:pPr>
                              <w:spacing w:line="280" w:lineRule="exact"/>
                              <w:rPr>
                                <w:rFonts w:ascii="Tahoma" w:hAnsi="Tahoma" w:cs="Tahoma"/>
                              </w:rPr>
                            </w:pPr>
                            <w:r>
                              <w:rPr>
                                <w:rFonts w:ascii="Tahoma" w:hAnsi="Tahoma" w:cs="Tahoma"/>
                              </w:rPr>
                              <w:t xml:space="preserve">Designed </w:t>
                            </w:r>
                            <w:r>
                              <w:rPr>
                                <w:rFonts w:ascii="Tahoma" w:hAnsi="Tahoma" w:cs="Tahoma"/>
                                <w:color w:val="000000"/>
                                <w:shd w:val="clear" w:color="auto" w:fill="FFFFFF"/>
                              </w:rPr>
                              <w:t>and built</w:t>
                            </w:r>
                            <w:r w:rsidR="00DE1030">
                              <w:rPr>
                                <w:rFonts w:ascii="Tahoma" w:hAnsi="Tahoma" w:cs="Tahoma"/>
                                <w:color w:val="000000"/>
                                <w:shd w:val="clear" w:color="auto" w:fill="FFFFFF"/>
                              </w:rPr>
                              <w:t xml:space="preserve"> Visa merchant portals and customer service js and jquery web applications. Created customer-facing UI with dynamic, data-driven functionality via JSP and GSP. Developed responsive js/css framework.</w:t>
                            </w:r>
                          </w:p>
                          <w:p w:rsidR="00DE1030" w:rsidRDefault="00DE1030" w:rsidP="00550255">
                            <w:pPr>
                              <w:spacing w:line="280" w:lineRule="exact"/>
                              <w:rPr>
                                <w:rFonts w:ascii="Tahoma" w:hAnsi="Tahoma" w:cs="Tahoma"/>
                              </w:rPr>
                            </w:pPr>
                          </w:p>
                          <w:p w:rsidR="00DE1030" w:rsidRDefault="00DE1030" w:rsidP="00550255">
                            <w:pPr>
                              <w:spacing w:line="280" w:lineRule="exact"/>
                              <w:rPr>
                                <w:rFonts w:ascii="Tahoma" w:hAnsi="Tahoma" w:cs="Tahoma"/>
                                <w:b/>
                                <w:color w:val="333399"/>
                              </w:rPr>
                            </w:pPr>
                            <w:r>
                              <w:rPr>
                                <w:rFonts w:ascii="Tahoma" w:hAnsi="Tahoma" w:cs="Tahoma"/>
                                <w:b/>
                              </w:rPr>
                              <w:t>Group Health Coop. ; 02/2010 - 01/2013; SEA, WA</w:t>
                            </w:r>
                          </w:p>
                          <w:p w:rsidR="00DE1030" w:rsidRDefault="00DE1030" w:rsidP="00550255">
                            <w:pPr>
                              <w:spacing w:line="280" w:lineRule="exact"/>
                              <w:rPr>
                                <w:rFonts w:ascii="Tahoma" w:hAnsi="Tahoma" w:cs="Tahoma"/>
                                <w:color w:val="000000"/>
                                <w:shd w:val="clear" w:color="auto" w:fill="FFFFFF"/>
                              </w:rPr>
                            </w:pPr>
                            <w:r>
                              <w:rPr>
                                <w:rFonts w:ascii="Tahoma" w:hAnsi="Tahoma" w:cs="Tahoma"/>
                                <w:b/>
                                <w:color w:val="333399"/>
                              </w:rPr>
                              <w:t xml:space="preserve">UI/UX </w:t>
                            </w:r>
                            <w:r w:rsidR="009033E8">
                              <w:rPr>
                                <w:rFonts w:ascii="Tahoma" w:hAnsi="Tahoma" w:cs="Tahoma"/>
                                <w:b/>
                                <w:color w:val="333399"/>
                              </w:rPr>
                              <w:t>Designer/</w:t>
                            </w:r>
                            <w:r>
                              <w:rPr>
                                <w:rFonts w:ascii="Tahoma" w:hAnsi="Tahoma" w:cs="Tahoma"/>
                                <w:b/>
                                <w:color w:val="333399"/>
                              </w:rPr>
                              <w:t>Engineer—</w:t>
                            </w:r>
                          </w:p>
                          <w:p w:rsidR="00DE1030" w:rsidRDefault="00F438CB" w:rsidP="00550255">
                            <w:pPr>
                              <w:spacing w:line="280" w:lineRule="exact"/>
                              <w:rPr>
                                <w:rFonts w:ascii="Tahoma" w:hAnsi="Tahoma" w:cs="Tahoma"/>
                              </w:rPr>
                            </w:pPr>
                            <w:r>
                              <w:rPr>
                                <w:rFonts w:ascii="Tahoma" w:hAnsi="Tahoma" w:cs="Tahoma"/>
                              </w:rPr>
                              <w:t xml:space="preserve">Designed and built several UI/UX user-targeted projects. </w:t>
                            </w:r>
                            <w:r w:rsidR="00DE1030">
                              <w:rPr>
                                <w:rFonts w:ascii="Tahoma" w:hAnsi="Tahoma" w:cs="Tahoma"/>
                                <w:color w:val="000000"/>
                                <w:shd w:val="clear" w:color="auto" w:fill="FFFFFF"/>
                              </w:rPr>
                              <w:t>Delivered a dynamic and secure web experience for staff, service partners, and ghc members enabling them to make appointments with physicians and specialists, view lab results, and fill prescriptions and other integrated services.</w:t>
                            </w:r>
                          </w:p>
                          <w:p w:rsidR="00DE1030" w:rsidRDefault="00DE1030" w:rsidP="00550255">
                            <w:pPr>
                              <w:spacing w:line="280" w:lineRule="exact"/>
                              <w:rPr>
                                <w:rFonts w:ascii="Tahoma" w:hAnsi="Tahoma" w:cs="Tahoma"/>
                              </w:rPr>
                            </w:pPr>
                          </w:p>
                          <w:p w:rsidR="00DE1030" w:rsidRDefault="00DE1030" w:rsidP="00550255">
                            <w:pPr>
                              <w:spacing w:line="280" w:lineRule="exact"/>
                              <w:rPr>
                                <w:rFonts w:ascii="Tahoma" w:hAnsi="Tahoma" w:cs="Tahoma"/>
                                <w:b/>
                                <w:color w:val="333399"/>
                              </w:rPr>
                            </w:pPr>
                            <w:r>
                              <w:rPr>
                                <w:rFonts w:ascii="Tahoma" w:hAnsi="Tahoma" w:cs="Tahoma"/>
                                <w:b/>
                              </w:rPr>
                              <w:t>Sotto Wireless; 02/2006 – 11/2009; Bellevue, WA</w:t>
                            </w:r>
                          </w:p>
                          <w:p w:rsidR="00DE1030" w:rsidRDefault="007B67E2" w:rsidP="00550255">
                            <w:pPr>
                              <w:spacing w:line="280" w:lineRule="exact"/>
                              <w:rPr>
                                <w:rFonts w:ascii="Tahoma" w:hAnsi="Tahoma" w:cs="Tahoma"/>
                                <w:color w:val="000000"/>
                                <w:shd w:val="clear" w:color="auto" w:fill="FFFFFF"/>
                              </w:rPr>
                            </w:pPr>
                            <w:r>
                              <w:rPr>
                                <w:rFonts w:ascii="Tahoma" w:hAnsi="Tahoma" w:cs="Tahoma"/>
                                <w:b/>
                                <w:color w:val="333399"/>
                              </w:rPr>
                              <w:t xml:space="preserve">UI </w:t>
                            </w:r>
                            <w:r w:rsidR="00DE1030">
                              <w:rPr>
                                <w:rFonts w:ascii="Tahoma" w:hAnsi="Tahoma" w:cs="Tahoma"/>
                                <w:b/>
                                <w:color w:val="333399"/>
                              </w:rPr>
                              <w:t>Developer/</w:t>
                            </w:r>
                            <w:r>
                              <w:rPr>
                                <w:rFonts w:ascii="Tahoma" w:hAnsi="Tahoma" w:cs="Tahoma"/>
                                <w:b/>
                                <w:color w:val="333399"/>
                              </w:rPr>
                              <w:t xml:space="preserve">Creative UI </w:t>
                            </w:r>
                            <w:r w:rsidR="00DE1030">
                              <w:rPr>
                                <w:rFonts w:ascii="Tahoma" w:hAnsi="Tahoma" w:cs="Tahoma"/>
                                <w:b/>
                                <w:color w:val="333399"/>
                              </w:rPr>
                              <w:t>Designer—</w:t>
                            </w:r>
                          </w:p>
                          <w:p w:rsidR="00DE1030" w:rsidRDefault="00DE1030" w:rsidP="00550255">
                            <w:pPr>
                              <w:spacing w:line="280" w:lineRule="exact"/>
                              <w:rPr>
                                <w:rFonts w:ascii="Tahoma" w:hAnsi="Tahoma" w:cs="Tahoma"/>
                              </w:rPr>
                            </w:pPr>
                            <w:r>
                              <w:rPr>
                                <w:rFonts w:ascii="Tahoma" w:hAnsi="Tahoma" w:cs="Tahoma"/>
                                <w:color w:val="000000"/>
                                <w:shd w:val="clear" w:color="auto" w:fill="FFFFFF"/>
                              </w:rPr>
                              <w:t>Gave www.sottowireless.com a Web site, Storefront, and Activation Portal from the ground up, literally. Created style guides, all graphical content, prototypes, usability testing scripts.</w:t>
                            </w:r>
                            <w:r w:rsidR="007B67E2">
                              <w:rPr>
                                <w:rFonts w:ascii="Tahoma" w:hAnsi="Tahoma" w:cs="Tahoma"/>
                                <w:color w:val="000000"/>
                                <w:shd w:val="clear" w:color="auto" w:fill="FFFFFF"/>
                              </w:rPr>
                              <w:t xml:space="preserve"> Startup experience using </w:t>
                            </w:r>
                            <w:r w:rsidR="007B67E2" w:rsidRPr="007B67E2">
                              <w:rPr>
                                <w:rFonts w:ascii="Tahoma" w:hAnsi="Tahoma" w:cs="Tahoma"/>
                                <w:color w:val="000000"/>
                                <w:shd w:val="clear" w:color="auto" w:fill="FFFFFF"/>
                              </w:rPr>
                              <w:t>user-centered design</w:t>
                            </w:r>
                            <w:r w:rsidR="00F672D8">
                              <w:rPr>
                                <w:rFonts w:ascii="Tahoma" w:hAnsi="Tahoma" w:cs="Tahoma"/>
                                <w:color w:val="000000"/>
                                <w:shd w:val="clear" w:color="auto" w:fill="FFFFFF"/>
                              </w:rPr>
                              <w:t>.</w:t>
                            </w:r>
                          </w:p>
                          <w:p w:rsidR="00DE1030" w:rsidRDefault="00DE1030" w:rsidP="00550255">
                            <w:pPr>
                              <w:spacing w:line="280" w:lineRule="exact"/>
                              <w:rPr>
                                <w:rFonts w:ascii="Tahoma" w:hAnsi="Tahoma" w:cs="Tahoma"/>
                              </w:rPr>
                            </w:pPr>
                          </w:p>
                          <w:p w:rsidR="00DE1030" w:rsidRDefault="00DE1030" w:rsidP="00550255">
                            <w:pPr>
                              <w:spacing w:line="280" w:lineRule="exact"/>
                              <w:rPr>
                                <w:rFonts w:ascii="Tahoma" w:hAnsi="Tahoma" w:cs="Tahoma"/>
                                <w:b/>
                                <w:color w:val="333399"/>
                              </w:rPr>
                            </w:pPr>
                            <w:r>
                              <w:rPr>
                                <w:rFonts w:ascii="Tahoma" w:hAnsi="Tahoma" w:cs="Tahoma"/>
                                <w:b/>
                              </w:rPr>
                              <w:t>AT&amp;T Wireless; 02/2004 – 02/2006; Redmond, WA</w:t>
                            </w:r>
                          </w:p>
                          <w:p w:rsidR="00DE1030" w:rsidRDefault="00DE1030" w:rsidP="00550255">
                            <w:pPr>
                              <w:spacing w:line="280" w:lineRule="exact"/>
                              <w:rPr>
                                <w:rFonts w:ascii="Tahoma" w:hAnsi="Tahoma" w:cs="Tahoma"/>
                                <w:color w:val="000000"/>
                                <w:shd w:val="clear" w:color="auto" w:fill="FFFFFF"/>
                              </w:rPr>
                            </w:pPr>
                            <w:r>
                              <w:rPr>
                                <w:rFonts w:ascii="Tahoma" w:hAnsi="Tahoma" w:cs="Tahoma"/>
                                <w:b/>
                                <w:color w:val="333399"/>
                              </w:rPr>
                              <w:t xml:space="preserve">Web </w:t>
                            </w:r>
                            <w:r w:rsidR="007B67E2">
                              <w:rPr>
                                <w:rFonts w:ascii="Tahoma" w:hAnsi="Tahoma" w:cs="Tahoma"/>
                                <w:b/>
                                <w:color w:val="333399"/>
                              </w:rPr>
                              <w:t xml:space="preserve">UI </w:t>
                            </w:r>
                            <w:r>
                              <w:rPr>
                                <w:rFonts w:ascii="Tahoma" w:hAnsi="Tahoma" w:cs="Tahoma"/>
                                <w:b/>
                                <w:color w:val="333399"/>
                              </w:rPr>
                              <w:t>Developer—</w:t>
                            </w:r>
                          </w:p>
                          <w:p w:rsidR="00DE1030" w:rsidRDefault="00DE1030" w:rsidP="00550255">
                            <w:pPr>
                              <w:spacing w:line="280" w:lineRule="exact"/>
                              <w:rPr>
                                <w:rFonts w:ascii="Tahoma" w:hAnsi="Tahoma" w:cs="Tahoma"/>
                                <w:color w:val="000000"/>
                                <w:shd w:val="clear" w:color="auto" w:fill="FFFFFF"/>
                              </w:rPr>
                            </w:pPr>
                            <w:r>
                              <w:rPr>
                                <w:rFonts w:ascii="Tahoma" w:hAnsi="Tahoma" w:cs="Tahoma"/>
                                <w:color w:val="000000"/>
                                <w:shd w:val="clear" w:color="auto" w:fill="FFFFFF"/>
                              </w:rPr>
                              <w:t>Built and maintained the AT&amp;T Wireless customer service web application. Created customer-facing UI with dynamic, data-driven functionality via JSP/JHTML. Created wirefames and jsp prototypes.</w:t>
                            </w:r>
                          </w:p>
                          <w:p w:rsidR="00734CCF" w:rsidRDefault="00734CCF" w:rsidP="00550255">
                            <w:pPr>
                              <w:spacing w:line="280" w:lineRule="exact"/>
                              <w:rPr>
                                <w:rFonts w:ascii="Tahoma" w:hAnsi="Tahoma" w:cs="Tahoma"/>
                                <w:color w:val="000000"/>
                                <w:shd w:val="clear" w:color="auto" w:fill="FFFFFF"/>
                              </w:rPr>
                            </w:pPr>
                          </w:p>
                          <w:p w:rsidR="00734CCF" w:rsidRDefault="00734CCF" w:rsidP="00550255">
                            <w:pPr>
                              <w:spacing w:line="280" w:lineRule="exac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2" type="#_x0000_t202" style="position:absolute;margin-left:.15pt;margin-top:20.6pt;width:471.75pt;height:667pt;z-index:251659264;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" stroked="f">
                <v:fill opacity="0"/>
                <v:textbox inset="0,0,0,0">
                  <w:txbxContent>
                    <w:p w:rsidR="003A3B56" w:rsidRDefault="003A3B56" w:rsidP="003A3B56">
                      <w:pPr>
                        <w:spacing w:before="120" w:line="280" w:lineRule="exact"/>
                        <w:rPr>
                          <w:rFonts w:ascii="Tahoma" w:hAnsi="Tahoma" w:cs="Tahoma"/>
                        </w:rPr>
                      </w:pPr>
                      <w:r>
                        <w:rPr>
                          <w:rFonts w:ascii="Tahoma" w:hAnsi="Tahoma" w:cs="Tahoma"/>
                          <w:b/>
                          <w:smallCaps/>
                          <w:sz w:val="22"/>
                          <w:szCs w:val="22"/>
                        </w:rPr>
                        <w:t>Work History:</w:t>
                      </w:r>
                    </w:p>
                    <w:p w:rsidR="003A3B56" w:rsidRDefault="003A3B56" w:rsidP="003A3B56">
                      <w:pPr>
                        <w:spacing w:line="280" w:lineRule="exact"/>
                        <w:rPr>
                          <w:rFonts w:ascii="Tahoma" w:hAnsi="Tahoma" w:cs="Tahoma"/>
                        </w:rPr>
                      </w:pPr>
                    </w:p>
                    <w:p w:rsidR="003A3B56" w:rsidRDefault="003A3B56" w:rsidP="003A3B56">
                      <w:pPr>
                        <w:spacing w:line="280" w:lineRule="exact"/>
                        <w:rPr>
                          <w:rFonts w:ascii="Tahoma" w:hAnsi="Tahoma" w:cs="Tahoma"/>
                          <w:b/>
                          <w:color w:val="333399"/>
                        </w:rPr>
                      </w:pPr>
                      <w:r>
                        <w:rPr>
                          <w:rFonts w:ascii="Tahoma" w:hAnsi="Tahoma" w:cs="Tahoma"/>
                          <w:b/>
                        </w:rPr>
                        <w:t>UI-Design-Engineering; 01/2014 – present; SEA, WA</w:t>
                      </w:r>
                    </w:p>
                    <w:p w:rsidR="003A3B56" w:rsidRDefault="003A3B56" w:rsidP="003A3B56">
                      <w:pPr>
                        <w:spacing w:line="280" w:lineRule="exact"/>
                        <w:rPr>
                          <w:rFonts w:ascii="Tahoma" w:hAnsi="Tahoma" w:cs="Tahoma"/>
                        </w:rPr>
                      </w:pPr>
                      <w:r>
                        <w:rPr>
                          <w:rFonts w:ascii="Tahoma" w:hAnsi="Tahoma" w:cs="Tahoma"/>
                          <w:b/>
                          <w:color w:val="333399"/>
                        </w:rPr>
                        <w:t>Lead UI/UX Designer/Developer—</w:t>
                      </w:r>
                      <w:r w:rsidR="00C519C7">
                        <w:rPr>
                          <w:rFonts w:ascii="Tahoma" w:hAnsi="Tahoma" w:cs="Tahoma"/>
                          <w:b/>
                          <w:color w:val="333399"/>
                        </w:rPr>
                        <w:t xml:space="preserve"> (REMOTE POSITION)</w:t>
                      </w:r>
                    </w:p>
                    <w:p w:rsidR="003A3B56" w:rsidRPr="006F34D7" w:rsidRDefault="003A3B56" w:rsidP="003A3B56">
                      <w:pPr>
                        <w:spacing w:line="280" w:lineRule="exact"/>
                        <w:rPr>
                          <w:rFonts w:ascii="Tahoma" w:hAnsi="Tahoma" w:cs="Tahoma"/>
                          <w:i/>
                        </w:rPr>
                      </w:pPr>
                      <w:proofErr w:type="gramStart"/>
                      <w:r>
                        <w:rPr>
                          <w:rFonts w:ascii="Tahoma" w:hAnsi="Tahoma" w:cs="Tahoma"/>
                        </w:rPr>
                        <w:t>Created responsive wireframes, prototypes, usability scripts and surveys; Customized front-end and UI frameworks (Bootstrap and Materialize) for hosted environments.</w:t>
                      </w:r>
                      <w:proofErr w:type="gramEnd"/>
                      <w:r>
                        <w:rPr>
                          <w:rFonts w:ascii="Tahoma" w:hAnsi="Tahoma" w:cs="Tahoma"/>
                        </w:rPr>
                        <w:t xml:space="preserve"> </w:t>
                      </w:r>
                      <w:proofErr w:type="gramStart"/>
                      <w:r w:rsidR="00C519C7" w:rsidRPr="00C519C7">
                        <w:rPr>
                          <w:rFonts w:ascii="Tahoma" w:hAnsi="Tahoma" w:cs="Tahoma"/>
                          <w:b/>
                        </w:rPr>
                        <w:t>B2B design and</w:t>
                      </w:r>
                      <w:r w:rsidRPr="00C519C7">
                        <w:rPr>
                          <w:rFonts w:ascii="Tahoma" w:hAnsi="Tahoma" w:cs="Tahoma"/>
                          <w:b/>
                        </w:rPr>
                        <w:t xml:space="preserve"> development</w:t>
                      </w:r>
                      <w:r>
                        <w:rPr>
                          <w:rFonts w:ascii="Tahoma" w:hAnsi="Tahoma" w:cs="Tahoma"/>
                        </w:rPr>
                        <w:t>.</w:t>
                      </w:r>
                      <w:proofErr w:type="gramEnd"/>
                      <w:r>
                        <w:rPr>
                          <w:rFonts w:ascii="Tahoma" w:hAnsi="Tahoma" w:cs="Tahoma"/>
                        </w:rPr>
                        <w:t xml:space="preserve"> Fully interactive and responsive UIs (JSP, PHP). </w:t>
                      </w:r>
                      <w:r w:rsidR="00C519C7">
                        <w:rPr>
                          <w:rFonts w:ascii="Tahoma" w:hAnsi="Tahoma" w:cs="Tahoma"/>
                        </w:rPr>
                        <w:t>Workflow consisting of requirements gathering, defining personas and user data, creating wireframes then PSD layer comps followed by fully functional prototypes (complete with sassed css, js, and jquery behaviors).</w:t>
                      </w:r>
                      <w:r w:rsidRPr="006F34D7">
                        <w:rPr>
                          <w:rFonts w:ascii="Tahoma" w:hAnsi="Tahoma" w:cs="Tahoma"/>
                          <w:i/>
                        </w:rPr>
                        <w:t>Clients include Kaiser Permanente, Inmar, Virtual Resort Management, NearIX, EllieMae, etc.</w:t>
                      </w:r>
                    </w:p>
                    <w:p w:rsidR="003A3B56" w:rsidRDefault="003A3B56" w:rsidP="003A3B56">
                      <w:pPr>
                        <w:spacing w:line="280" w:lineRule="exact"/>
                        <w:rPr>
                          <w:rFonts w:ascii="Tahoma" w:hAnsi="Tahoma" w:cs="Tahoma"/>
                          <w:b/>
                        </w:rPr>
                      </w:pPr>
                    </w:p>
                    <w:p w:rsidR="003A3B56" w:rsidRDefault="003A3B56" w:rsidP="003A3B56">
                      <w:pPr>
                        <w:spacing w:line="280" w:lineRule="exact"/>
                        <w:rPr>
                          <w:rFonts w:ascii="Tahoma" w:hAnsi="Tahoma" w:cs="Tahoma"/>
                          <w:b/>
                          <w:color w:val="333399"/>
                        </w:rPr>
                      </w:pPr>
                      <w:r>
                        <w:rPr>
                          <w:rFonts w:ascii="Tahoma" w:hAnsi="Tahoma" w:cs="Tahoma"/>
                          <w:b/>
                        </w:rPr>
                        <w:t>Knowledgpath / DMI; 03/2015 – 02/2016; SF, CA</w:t>
                      </w:r>
                    </w:p>
                    <w:p w:rsidR="003A3B56" w:rsidRDefault="003A3B56" w:rsidP="003A3B56">
                      <w:pPr>
                        <w:spacing w:line="280" w:lineRule="exact"/>
                        <w:rPr>
                          <w:rFonts w:ascii="Tahoma" w:hAnsi="Tahoma" w:cs="Tahoma"/>
                        </w:rPr>
                      </w:pPr>
                      <w:r>
                        <w:rPr>
                          <w:rFonts w:ascii="Tahoma" w:hAnsi="Tahoma" w:cs="Tahoma"/>
                          <w:b/>
                          <w:color w:val="333399"/>
                        </w:rPr>
                        <w:t>Lead UI/UX Designer/Developer—</w:t>
                      </w:r>
                      <w:r w:rsidR="00C519C7">
                        <w:rPr>
                          <w:rFonts w:ascii="Tahoma" w:hAnsi="Tahoma" w:cs="Tahoma"/>
                          <w:b/>
                          <w:color w:val="333399"/>
                        </w:rPr>
                        <w:t xml:space="preserve"> (REMOTE POSITION)</w:t>
                      </w:r>
                    </w:p>
                    <w:p w:rsidR="003A3B56" w:rsidRDefault="003A3B56" w:rsidP="003A3B56">
                      <w:pPr>
                        <w:spacing w:line="280" w:lineRule="exact"/>
                        <w:rPr>
                          <w:rFonts w:ascii="Tahoma" w:hAnsi="Tahoma" w:cs="Tahoma"/>
                        </w:rPr>
                      </w:pPr>
                      <w:proofErr w:type="gramStart"/>
                      <w:r>
                        <w:rPr>
                          <w:rFonts w:ascii="Tahoma" w:hAnsi="Tahoma" w:cs="Tahoma"/>
                        </w:rPr>
                        <w:t>Designed responsive UIs for www.shoecarnival.com and www.bedbathandbeyond.com.</w:t>
                      </w:r>
                      <w:proofErr w:type="gramEnd"/>
                      <w:r>
                        <w:rPr>
                          <w:rFonts w:ascii="Tahoma" w:hAnsi="Tahoma" w:cs="Tahoma"/>
                        </w:rPr>
                        <w:t xml:space="preserve"> Created Sass components, build scripts and reusable comp</w:t>
                      </w:r>
                      <w:r w:rsidR="00CF18E8">
                        <w:rPr>
                          <w:rFonts w:ascii="Tahoma" w:hAnsi="Tahoma" w:cs="Tahoma"/>
                        </w:rPr>
                        <w:t>o</w:t>
                      </w:r>
                      <w:r>
                        <w:rPr>
                          <w:rFonts w:ascii="Tahoma" w:hAnsi="Tahoma" w:cs="Tahoma"/>
                        </w:rPr>
                        <w:t>nents for team. Managed team of 4 UI/UX Engineers.</w:t>
                      </w:r>
                    </w:p>
                    <w:p w:rsidR="003A3B56" w:rsidRDefault="003A3B56" w:rsidP="003A3B56">
                      <w:pPr>
                        <w:spacing w:line="280" w:lineRule="exact"/>
                        <w:rPr>
                          <w:rFonts w:ascii="Tahoma" w:hAnsi="Tahoma" w:cs="Tahoma"/>
                        </w:rPr>
                      </w:pPr>
                    </w:p>
                    <w:p w:rsidR="003A3B56" w:rsidRDefault="003A3B56" w:rsidP="003A3B56">
                      <w:pPr>
                        <w:spacing w:line="280" w:lineRule="exact"/>
                        <w:rPr>
                          <w:rFonts w:ascii="Tahoma" w:hAnsi="Tahoma" w:cs="Tahoma"/>
                          <w:b/>
                          <w:color w:val="333399"/>
                        </w:rPr>
                      </w:pPr>
                      <w:r>
                        <w:rPr>
                          <w:rFonts w:ascii="Tahoma" w:hAnsi="Tahoma" w:cs="Tahoma"/>
                          <w:b/>
                        </w:rPr>
                        <w:t>Ramsell Corp; 03/2014 – 03/2015; Oakland, CA</w:t>
                      </w:r>
                    </w:p>
                    <w:p w:rsidR="003A3B56" w:rsidRDefault="003A3B56" w:rsidP="003A3B56">
                      <w:pPr>
                        <w:spacing w:line="280" w:lineRule="exact"/>
                        <w:rPr>
                          <w:rFonts w:ascii="Tahoma" w:hAnsi="Tahoma" w:cs="Tahoma"/>
                        </w:rPr>
                      </w:pPr>
                      <w:r>
                        <w:rPr>
                          <w:rFonts w:ascii="Tahoma" w:hAnsi="Tahoma" w:cs="Tahoma"/>
                          <w:b/>
                          <w:color w:val="333399"/>
                        </w:rPr>
                        <w:t>Lead UI/UX Designer/Developer—</w:t>
                      </w:r>
                    </w:p>
                    <w:p w:rsidR="003A3B56" w:rsidRDefault="00C519C7" w:rsidP="003A3B56">
                      <w:pPr>
                        <w:spacing w:line="280" w:lineRule="exact"/>
                        <w:rPr>
                          <w:rFonts w:ascii="Tahoma" w:hAnsi="Tahoma" w:cs="Tahoma"/>
                        </w:rPr>
                      </w:pPr>
                      <w:proofErr w:type="gramStart"/>
                      <w:r w:rsidRPr="00C519C7">
                        <w:rPr>
                          <w:rFonts w:ascii="Tahoma" w:hAnsi="Tahoma" w:cs="Tahoma"/>
                          <w:b/>
                        </w:rPr>
                        <w:t>B2B design and development</w:t>
                      </w:r>
                      <w:r>
                        <w:rPr>
                          <w:rFonts w:ascii="Tahoma" w:hAnsi="Tahoma" w:cs="Tahoma"/>
                        </w:rPr>
                        <w:t>.</w:t>
                      </w:r>
                      <w:proofErr w:type="gramEnd"/>
                      <w:r>
                        <w:rPr>
                          <w:rFonts w:ascii="Tahoma" w:hAnsi="Tahoma" w:cs="Tahoma"/>
                        </w:rPr>
                        <w:t xml:space="preserve"> </w:t>
                      </w:r>
                      <w:r w:rsidR="003A3B56">
                        <w:rPr>
                          <w:rFonts w:ascii="Tahoma" w:hAnsi="Tahoma" w:cs="Tahoma"/>
                        </w:rPr>
                        <w:t xml:space="preserve">Lead the team's HTML5/CSS-3 development efforts while creating two responsive (bootstrap) web apps. Produced style guides for web and mobile devices and implemented all UI functionality according to spec. </w:t>
                      </w:r>
                    </w:p>
                    <w:p w:rsidR="0024310D" w:rsidRDefault="0024310D" w:rsidP="003A3B56">
                      <w:pPr>
                        <w:spacing w:before="120"/>
                        <w:rPr>
                          <w:rFonts w:ascii="Tahoma" w:hAnsi="Tahoma" w:cs="Tahoma"/>
                        </w:rPr>
                      </w:pPr>
                    </w:p>
                    <w:p w:rsidR="00DE1030" w:rsidRDefault="00DE1030" w:rsidP="00550255">
                      <w:pPr>
                        <w:spacing w:line="280" w:lineRule="exact"/>
                        <w:rPr>
                          <w:rFonts w:ascii="Tahoma" w:hAnsi="Tahoma" w:cs="Tahoma"/>
                          <w:b/>
                          <w:color w:val="333399"/>
                        </w:rPr>
                      </w:pPr>
                      <w:r>
                        <w:rPr>
                          <w:rFonts w:ascii="Tahoma" w:hAnsi="Tahoma" w:cs="Tahoma"/>
                          <w:b/>
                        </w:rPr>
                        <w:t>Visa; 03/2013 - 03/2014; Foster City, CA</w:t>
                      </w:r>
                    </w:p>
                    <w:p w:rsidR="00DE1030" w:rsidRDefault="00DE1030" w:rsidP="00550255">
                      <w:pPr>
                        <w:spacing w:line="280" w:lineRule="exact"/>
                        <w:rPr>
                          <w:rFonts w:ascii="Tahoma" w:hAnsi="Tahoma" w:cs="Tahoma"/>
                          <w:color w:val="000000"/>
                          <w:shd w:val="clear" w:color="auto" w:fill="FFFFFF"/>
                        </w:rPr>
                      </w:pPr>
                      <w:r>
                        <w:rPr>
                          <w:rFonts w:ascii="Tahoma" w:hAnsi="Tahoma" w:cs="Tahoma"/>
                          <w:b/>
                          <w:color w:val="333399"/>
                        </w:rPr>
                        <w:t>UI Engineer/Designer—</w:t>
                      </w:r>
                    </w:p>
                    <w:p w:rsidR="00DE1030" w:rsidRDefault="00F438CB" w:rsidP="00550255">
                      <w:pPr>
                        <w:spacing w:line="280" w:lineRule="exact"/>
                        <w:rPr>
                          <w:rFonts w:ascii="Tahoma" w:hAnsi="Tahoma" w:cs="Tahoma"/>
                        </w:rPr>
                      </w:pPr>
                      <w:r>
                        <w:rPr>
                          <w:rFonts w:ascii="Tahoma" w:hAnsi="Tahoma" w:cs="Tahoma"/>
                        </w:rPr>
                        <w:t xml:space="preserve">Designed </w:t>
                      </w:r>
                      <w:r>
                        <w:rPr>
                          <w:rFonts w:ascii="Tahoma" w:hAnsi="Tahoma" w:cs="Tahoma"/>
                          <w:color w:val="000000"/>
                          <w:shd w:val="clear" w:color="auto" w:fill="FFFFFF"/>
                        </w:rPr>
                        <w:t>and built</w:t>
                      </w:r>
                      <w:r w:rsidR="00DE1030">
                        <w:rPr>
                          <w:rFonts w:ascii="Tahoma" w:hAnsi="Tahoma" w:cs="Tahoma"/>
                          <w:color w:val="000000"/>
                          <w:shd w:val="clear" w:color="auto" w:fill="FFFFFF"/>
                        </w:rPr>
                        <w:t xml:space="preserve"> Visa merchant portals and customer service js and jquery web applications. Created customer-facing UI with dynamic, data-driven functionality via JSP and GSP. Developed responsive js/css framework.</w:t>
                      </w:r>
                    </w:p>
                    <w:p w:rsidR="00DE1030" w:rsidRDefault="00DE1030" w:rsidP="00550255">
                      <w:pPr>
                        <w:spacing w:line="280" w:lineRule="exact"/>
                        <w:rPr>
                          <w:rFonts w:ascii="Tahoma" w:hAnsi="Tahoma" w:cs="Tahoma"/>
                        </w:rPr>
                      </w:pPr>
                    </w:p>
                    <w:p w:rsidR="00DE1030" w:rsidRDefault="00DE1030" w:rsidP="00550255">
                      <w:pPr>
                        <w:spacing w:line="280" w:lineRule="exact"/>
                        <w:rPr>
                          <w:rFonts w:ascii="Tahoma" w:hAnsi="Tahoma" w:cs="Tahoma"/>
                          <w:b/>
                          <w:color w:val="333399"/>
                        </w:rPr>
                      </w:pPr>
                      <w:r>
                        <w:rPr>
                          <w:rFonts w:ascii="Tahoma" w:hAnsi="Tahoma" w:cs="Tahoma"/>
                          <w:b/>
                        </w:rPr>
                        <w:t>Group Health Coop. ; 02/2010 - 01/2013; SEA, WA</w:t>
                      </w:r>
                    </w:p>
                    <w:p w:rsidR="00DE1030" w:rsidRDefault="00DE1030" w:rsidP="00550255">
                      <w:pPr>
                        <w:spacing w:line="280" w:lineRule="exact"/>
                        <w:rPr>
                          <w:rFonts w:ascii="Tahoma" w:hAnsi="Tahoma" w:cs="Tahoma"/>
                          <w:color w:val="000000"/>
                          <w:shd w:val="clear" w:color="auto" w:fill="FFFFFF"/>
                        </w:rPr>
                      </w:pPr>
                      <w:r>
                        <w:rPr>
                          <w:rFonts w:ascii="Tahoma" w:hAnsi="Tahoma" w:cs="Tahoma"/>
                          <w:b/>
                          <w:color w:val="333399"/>
                        </w:rPr>
                        <w:t xml:space="preserve">UI/UX </w:t>
                      </w:r>
                      <w:r w:rsidR="009033E8">
                        <w:rPr>
                          <w:rFonts w:ascii="Tahoma" w:hAnsi="Tahoma" w:cs="Tahoma"/>
                          <w:b/>
                          <w:color w:val="333399"/>
                        </w:rPr>
                        <w:t>Designer/</w:t>
                      </w:r>
                      <w:r>
                        <w:rPr>
                          <w:rFonts w:ascii="Tahoma" w:hAnsi="Tahoma" w:cs="Tahoma"/>
                          <w:b/>
                          <w:color w:val="333399"/>
                        </w:rPr>
                        <w:t>Engineer—</w:t>
                      </w:r>
                    </w:p>
                    <w:p w:rsidR="00DE1030" w:rsidRDefault="00F438CB" w:rsidP="00550255">
                      <w:pPr>
                        <w:spacing w:line="280" w:lineRule="exact"/>
                        <w:rPr>
                          <w:rFonts w:ascii="Tahoma" w:hAnsi="Tahoma" w:cs="Tahoma"/>
                        </w:rPr>
                      </w:pPr>
                      <w:r>
                        <w:rPr>
                          <w:rFonts w:ascii="Tahoma" w:hAnsi="Tahoma" w:cs="Tahoma"/>
                        </w:rPr>
                        <w:t xml:space="preserve">Designed and built several UI/UX user-targeted projects. </w:t>
                      </w:r>
                      <w:r w:rsidR="00DE1030">
                        <w:rPr>
                          <w:rFonts w:ascii="Tahoma" w:hAnsi="Tahoma" w:cs="Tahoma"/>
                          <w:color w:val="000000"/>
                          <w:shd w:val="clear" w:color="auto" w:fill="FFFFFF"/>
                        </w:rPr>
                        <w:t>Delivered a dynamic and secure web experience for staff, service partners, and ghc members enabling them to make appointments with physicians and specialists, view lab results, and fill prescriptions and other integrated services.</w:t>
                      </w:r>
                    </w:p>
                    <w:p w:rsidR="00DE1030" w:rsidRDefault="00DE1030" w:rsidP="00550255">
                      <w:pPr>
                        <w:spacing w:line="280" w:lineRule="exact"/>
                        <w:rPr>
                          <w:rFonts w:ascii="Tahoma" w:hAnsi="Tahoma" w:cs="Tahoma"/>
                        </w:rPr>
                      </w:pPr>
                    </w:p>
                    <w:p w:rsidR="00DE1030" w:rsidRDefault="00DE1030" w:rsidP="00550255">
                      <w:pPr>
                        <w:spacing w:line="280" w:lineRule="exact"/>
                        <w:rPr>
                          <w:rFonts w:ascii="Tahoma" w:hAnsi="Tahoma" w:cs="Tahoma"/>
                          <w:b/>
                          <w:color w:val="333399"/>
                        </w:rPr>
                      </w:pPr>
                      <w:r>
                        <w:rPr>
                          <w:rFonts w:ascii="Tahoma" w:hAnsi="Tahoma" w:cs="Tahoma"/>
                          <w:b/>
                        </w:rPr>
                        <w:t>Sotto Wireless; 02/2006 – 11/2009; Bellevue, WA</w:t>
                      </w:r>
                    </w:p>
                    <w:p w:rsidR="00DE1030" w:rsidRDefault="007B67E2" w:rsidP="00550255">
                      <w:pPr>
                        <w:spacing w:line="280" w:lineRule="exact"/>
                        <w:rPr>
                          <w:rFonts w:ascii="Tahoma" w:hAnsi="Tahoma" w:cs="Tahoma"/>
                          <w:color w:val="000000"/>
                          <w:shd w:val="clear" w:color="auto" w:fill="FFFFFF"/>
                        </w:rPr>
                      </w:pPr>
                      <w:r>
                        <w:rPr>
                          <w:rFonts w:ascii="Tahoma" w:hAnsi="Tahoma" w:cs="Tahoma"/>
                          <w:b/>
                          <w:color w:val="333399"/>
                        </w:rPr>
                        <w:t xml:space="preserve">UI </w:t>
                      </w:r>
                      <w:r w:rsidR="00DE1030">
                        <w:rPr>
                          <w:rFonts w:ascii="Tahoma" w:hAnsi="Tahoma" w:cs="Tahoma"/>
                          <w:b/>
                          <w:color w:val="333399"/>
                        </w:rPr>
                        <w:t>Developer/</w:t>
                      </w:r>
                      <w:r>
                        <w:rPr>
                          <w:rFonts w:ascii="Tahoma" w:hAnsi="Tahoma" w:cs="Tahoma"/>
                          <w:b/>
                          <w:color w:val="333399"/>
                        </w:rPr>
                        <w:t xml:space="preserve">Creative UI </w:t>
                      </w:r>
                      <w:r w:rsidR="00DE1030">
                        <w:rPr>
                          <w:rFonts w:ascii="Tahoma" w:hAnsi="Tahoma" w:cs="Tahoma"/>
                          <w:b/>
                          <w:color w:val="333399"/>
                        </w:rPr>
                        <w:t>Designer—</w:t>
                      </w:r>
                    </w:p>
                    <w:p w:rsidR="00DE1030" w:rsidRDefault="00DE1030" w:rsidP="00550255">
                      <w:pPr>
                        <w:spacing w:line="280" w:lineRule="exact"/>
                        <w:rPr>
                          <w:rFonts w:ascii="Tahoma" w:hAnsi="Tahoma" w:cs="Tahoma"/>
                        </w:rPr>
                      </w:pPr>
                      <w:r>
                        <w:rPr>
                          <w:rFonts w:ascii="Tahoma" w:hAnsi="Tahoma" w:cs="Tahoma"/>
                          <w:color w:val="000000"/>
                          <w:shd w:val="clear" w:color="auto" w:fill="FFFFFF"/>
                        </w:rPr>
                        <w:t>Gave www.sottowireless.com a Web site, Storefront, and Activation Portal from the ground up, literally. Created style guides, all graphical content, prototypes, usability testing scripts.</w:t>
                      </w:r>
                      <w:r w:rsidR="007B67E2">
                        <w:rPr>
                          <w:rFonts w:ascii="Tahoma" w:hAnsi="Tahoma" w:cs="Tahoma"/>
                          <w:color w:val="000000"/>
                          <w:shd w:val="clear" w:color="auto" w:fill="FFFFFF"/>
                        </w:rPr>
                        <w:t xml:space="preserve"> Startup experience using </w:t>
                      </w:r>
                      <w:r w:rsidR="007B67E2" w:rsidRPr="007B67E2">
                        <w:rPr>
                          <w:rFonts w:ascii="Tahoma" w:hAnsi="Tahoma" w:cs="Tahoma"/>
                          <w:color w:val="000000"/>
                          <w:shd w:val="clear" w:color="auto" w:fill="FFFFFF"/>
                        </w:rPr>
                        <w:t>user-centered design</w:t>
                      </w:r>
                      <w:r w:rsidR="00F672D8">
                        <w:rPr>
                          <w:rFonts w:ascii="Tahoma" w:hAnsi="Tahoma" w:cs="Tahoma"/>
                          <w:color w:val="000000"/>
                          <w:shd w:val="clear" w:color="auto" w:fill="FFFFFF"/>
                        </w:rPr>
                        <w:t>.</w:t>
                      </w:r>
                    </w:p>
                    <w:p w:rsidR="00DE1030" w:rsidRDefault="00DE1030" w:rsidP="00550255">
                      <w:pPr>
                        <w:spacing w:line="280" w:lineRule="exact"/>
                        <w:rPr>
                          <w:rFonts w:ascii="Tahoma" w:hAnsi="Tahoma" w:cs="Tahoma"/>
                        </w:rPr>
                      </w:pPr>
                    </w:p>
                    <w:p w:rsidR="00DE1030" w:rsidRDefault="00DE1030" w:rsidP="00550255">
                      <w:pPr>
                        <w:spacing w:line="280" w:lineRule="exact"/>
                        <w:rPr>
                          <w:rFonts w:ascii="Tahoma" w:hAnsi="Tahoma" w:cs="Tahoma"/>
                          <w:b/>
                          <w:color w:val="333399"/>
                        </w:rPr>
                      </w:pPr>
                      <w:r>
                        <w:rPr>
                          <w:rFonts w:ascii="Tahoma" w:hAnsi="Tahoma" w:cs="Tahoma"/>
                          <w:b/>
                        </w:rPr>
                        <w:t>AT&amp;T Wireless; 02/2004 – 02/2006; Redmond, WA</w:t>
                      </w:r>
                    </w:p>
                    <w:p w:rsidR="00DE1030" w:rsidRDefault="00DE1030" w:rsidP="00550255">
                      <w:pPr>
                        <w:spacing w:line="280" w:lineRule="exact"/>
                        <w:rPr>
                          <w:rFonts w:ascii="Tahoma" w:hAnsi="Tahoma" w:cs="Tahoma"/>
                          <w:color w:val="000000"/>
                          <w:shd w:val="clear" w:color="auto" w:fill="FFFFFF"/>
                        </w:rPr>
                      </w:pPr>
                      <w:r>
                        <w:rPr>
                          <w:rFonts w:ascii="Tahoma" w:hAnsi="Tahoma" w:cs="Tahoma"/>
                          <w:b/>
                          <w:color w:val="333399"/>
                        </w:rPr>
                        <w:t xml:space="preserve">Web </w:t>
                      </w:r>
                      <w:r w:rsidR="007B67E2">
                        <w:rPr>
                          <w:rFonts w:ascii="Tahoma" w:hAnsi="Tahoma" w:cs="Tahoma"/>
                          <w:b/>
                          <w:color w:val="333399"/>
                        </w:rPr>
                        <w:t xml:space="preserve">UI </w:t>
                      </w:r>
                      <w:r>
                        <w:rPr>
                          <w:rFonts w:ascii="Tahoma" w:hAnsi="Tahoma" w:cs="Tahoma"/>
                          <w:b/>
                          <w:color w:val="333399"/>
                        </w:rPr>
                        <w:t>Developer—</w:t>
                      </w:r>
                    </w:p>
                    <w:p w:rsidR="00DE1030" w:rsidRDefault="00DE1030" w:rsidP="00550255">
                      <w:pPr>
                        <w:spacing w:line="280" w:lineRule="exact"/>
                        <w:rPr>
                          <w:rFonts w:ascii="Tahoma" w:hAnsi="Tahoma" w:cs="Tahoma"/>
                          <w:color w:val="000000"/>
                          <w:shd w:val="clear" w:color="auto" w:fill="FFFFFF"/>
                        </w:rPr>
                      </w:pPr>
                      <w:r>
                        <w:rPr>
                          <w:rFonts w:ascii="Tahoma" w:hAnsi="Tahoma" w:cs="Tahoma"/>
                          <w:color w:val="000000"/>
                          <w:shd w:val="clear" w:color="auto" w:fill="FFFFFF"/>
                        </w:rPr>
                        <w:t>Built and maintained the AT&amp;T Wireless customer service web application. Created customer-facing UI with dynamic, data-driven functionality via JSP/JHTML. Created wirefames and jsp prototypes.</w:t>
                      </w:r>
                    </w:p>
                    <w:p w:rsidR="00734CCF" w:rsidRDefault="00734CCF" w:rsidP="00550255">
                      <w:pPr>
                        <w:spacing w:line="280" w:lineRule="exact"/>
                        <w:rPr>
                          <w:rFonts w:ascii="Tahoma" w:hAnsi="Tahoma" w:cs="Tahoma"/>
                          <w:color w:val="000000"/>
                          <w:shd w:val="clear" w:color="auto" w:fill="FFFFFF"/>
                        </w:rPr>
                      </w:pPr>
                    </w:p>
                    <w:p w:rsidR="00734CCF" w:rsidRDefault="00734CCF" w:rsidP="00550255">
                      <w:pPr>
                        <w:spacing w:line="280" w:lineRule="exact"/>
                      </w:pPr>
                    </w:p>
                  </w:txbxContent>
                </v:textbox>
                <w10:wrap anchorx="margin"/>
              </v:shape>
            </w:pict>
          </mc:Fallback>
        </mc:AlternateContent>
      </w:r>
      <w:r w:rsidR="007B67E2">
        <w:rPr>
          <w:noProof/>
          <w:lang w:eastAsia="en-US"/>
        </w:rPr>
        <mc:AlternateContent>
          <mc:Choice Requires="wps">
            <w:drawing>
              <wp:anchor distT="0" distB="0" distL="114935" distR="114935" simplePos="0" relativeHeight="251656192" behindDoc="0" locked="0" layoutInCell="1" allowOverlap="1" wp14:anchorId="70BBE2B4" wp14:editId="72F513BD">
                <wp:simplePos x="0" y="0"/>
                <wp:positionH relativeFrom="column">
                  <wp:posOffset>0</wp:posOffset>
                </wp:positionH>
                <wp:positionV relativeFrom="paragraph">
                  <wp:posOffset>80010</wp:posOffset>
                </wp:positionV>
                <wp:extent cx="3587750" cy="17018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7750" cy="1701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1030" w:rsidRDefault="00684328">
                            <w:r>
                              <w:object w:dxaOrig="7599" w:dyaOrig="180">
                                <v:shape id="_x0000_i1028" type="#_x0000_t75" style="width:285.35pt;height:6.75pt" o:ole="" filled="t">
                                  <v:fill opacity="0" color2="black"/>
                                  <v:imagedata r:id="rId14" o:title=""/>
                                </v:shape>
                                <o:OLEObject Type="Embed" ProgID="Adobe" ShapeID="_x0000_i1028" DrawAspect="Content" ObjectID="_1630228511" r:id="rId29"/>
                              </w:objec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_x0000_s1033" type="#_x0000_t202" style="position:absolute;margin-left:0;margin-top:6.3pt;width:282.5pt;height:13.4pt;z-index:251656192;visibility:visible;mso-wrap-style:non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" stroked="f">
                <v:fill opacity="0"/>
                <v:textbox style="mso-fit-shape-to-text:t" inset="0,0,0,0">
                  <w:txbxContent>
                    <w:p w:rsidR="00DE1030" w:rsidRDefault="00684328">
                      <w:r>
                        <w:object w:dxaOrig="7599" w:dyaOrig="180">
                          <v:shape id="_x0000_i1028" type="#_x0000_t75" style="width:285.35pt;height:6.75pt" o:ole="" filled="t">
                            <v:fill opacity="0" color2="black"/>
                            <v:imagedata r:id="rId33" o:title=""/>
                          </v:shape>
                          <o:OLEObject Type="Embed" ProgID="Adobe" ShapeID="_x0000_i1028" DrawAspect="Content" ObjectID="_1626443090" r:id="rId34"/>
                        </w:object>
                      </w:r>
                    </w:p>
                  </w:txbxContent>
                </v:textbox>
              </v:shape>
            </w:pict>
          </mc:Fallback>
        </mc:AlternateContent>
      </w:r>
    </w:p>
    <w:sectPr w:rsidR="00DE1030" w:rsidSect="004904BE">
      <w:headerReference w:type="even" r:id="rId35"/>
      <w:headerReference w:type="default" r:id="rId36"/>
      <w:footerReference w:type="even" r:id="rId37"/>
      <w:footerReference w:type="default" r:id="rId38"/>
      <w:headerReference w:type="first" r:id="rId39"/>
      <w:pgSz w:w="12240" w:h="15840"/>
      <w:pgMar w:top="576" w:right="1440" w:bottom="576" w:left="1260" w:header="720" w:footer="576" w:gutter="0"/>
      <w:pgNumType w:start="2"/>
      <w:cols w:space="720"/>
      <w:docGrid w:linePitch="600" w:charSpace="409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303F" w:rsidRDefault="00CD303F">
      <w:r>
        <w:separator/>
      </w:r>
    </w:p>
  </w:endnote>
  <w:endnote w:type="continuationSeparator" w:id="0">
    <w:p w:rsidR="00CD303F" w:rsidRDefault="00CD30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23D" w:rsidRPr="008B723D" w:rsidRDefault="008B723D">
    <w:pPr>
      <w:pStyle w:val="Footer"/>
      <w:rPr>
        <w:rFonts w:ascii="Tahoma" w:hAnsi="Tahoma" w:cs="Tahoma"/>
        <w:color w:val="A6A6A6" w:themeColor="background1" w:themeShade="A6"/>
      </w:rPr>
    </w:pPr>
    <w:r w:rsidRPr="008B723D">
      <w:rPr>
        <w:rFonts w:ascii="Tahoma" w:hAnsi="Tahoma" w:cs="Tahoma"/>
        <w:color w:val="A6A6A6" w:themeColor="background1" w:themeShade="A6"/>
      </w:rPr>
      <w:t>Page 1 of 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23D" w:rsidRPr="008B723D" w:rsidRDefault="008B723D">
    <w:pPr>
      <w:pStyle w:val="Footer"/>
      <w:rPr>
        <w:rFonts w:ascii="Tahoma" w:hAnsi="Tahoma" w:cs="Tahoma"/>
        <w:color w:val="A6A6A6" w:themeColor="background1" w:themeShade="A6"/>
      </w:rPr>
    </w:pPr>
    <w:r w:rsidRPr="008B723D">
      <w:rPr>
        <w:rFonts w:ascii="Tahoma" w:hAnsi="Tahoma" w:cs="Tahoma"/>
        <w:color w:val="A6A6A6" w:themeColor="background1" w:themeShade="A6"/>
      </w:rPr>
      <w:t>Page 2 of 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303F" w:rsidRDefault="00CD303F">
      <w:r>
        <w:separator/>
      </w:r>
    </w:p>
  </w:footnote>
  <w:footnote w:type="continuationSeparator" w:id="0">
    <w:p w:rsidR="00CD303F" w:rsidRDefault="00CD30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23D" w:rsidRPr="006A6016" w:rsidRDefault="008B723D" w:rsidP="008B723D">
    <w:pPr>
      <w:pStyle w:val="Header"/>
      <w:jc w:val="right"/>
      <w:rPr>
        <w:rFonts w:ascii="Tahoma" w:hAnsi="Tahoma" w:cs="Tahoma"/>
      </w:rPr>
    </w:pPr>
    <w:r>
      <w:tab/>
      <w:t xml:space="preserve">     </w:t>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23D" w:rsidRPr="006A6016" w:rsidRDefault="006A6016" w:rsidP="006A6016">
    <w:pPr>
      <w:pStyle w:val="Header"/>
      <w:tabs>
        <w:tab w:val="clear" w:pos="8640"/>
      </w:tabs>
    </w:pPr>
    <w:r>
      <w:rPr>
        <w:rFonts w:ascii="Tahoma" w:hAnsi="Tahoma" w:cs="Tahoma"/>
      </w:rPr>
      <w:tab/>
    </w:r>
    <w:r>
      <w:rPr>
        <w:rFonts w:ascii="Tahoma" w:hAnsi="Tahoma" w:cs="Tahoma"/>
      </w:rPr>
      <w:tab/>
      <w:t xml:space="preserve">               </w:t>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sidR="008B723D" w:rsidRPr="006A6016">
      <w:rPr>
        <w:rFonts w:ascii="Tahoma" w:hAnsi="Tahoma" w:cs="Tahoma"/>
      </w:rPr>
      <w:t>206-482-9187</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752352"/>
      <w:placeholder>
        <w:docPart w:val="010A808D7006403AA62E5F20D3E6D887"/>
      </w:placeholder>
      <w:temporary/>
      <w:showingPlcHdr/>
    </w:sdtPr>
    <w:sdtEndPr/>
    <w:sdtContent>
      <w:p w:rsidR="008B723D" w:rsidRDefault="008B723D">
        <w:pPr>
          <w:pStyle w:val="Header"/>
        </w:pPr>
        <w:r>
          <w:t>[Type text]</w:t>
        </w:r>
      </w:p>
    </w:sdtContent>
  </w:sdt>
  <w:p w:rsidR="00DE1030" w:rsidRDefault="00DE1030">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Wingdings" w:hAnsi="Wingdings" w:cs="Symbol" w:hint="default"/>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Wingdings" w:hAnsi="Wingdings" w:cs="Symbol" w:hint="default"/>
      </w:rPr>
    </w:lvl>
  </w:abstractNum>
  <w:abstractNum w:abstractNumId="3">
    <w:nsid w:val="00FC7BE3"/>
    <w:multiLevelType w:val="hybridMultilevel"/>
    <w:tmpl w:val="EC980AA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3FC071B"/>
    <w:multiLevelType w:val="multilevel"/>
    <w:tmpl w:val="82349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82F0894"/>
    <w:multiLevelType w:val="hybridMultilevel"/>
    <w:tmpl w:val="93AA467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E583D3B"/>
    <w:multiLevelType w:val="hybridMultilevel"/>
    <w:tmpl w:val="94C48C6E"/>
    <w:lvl w:ilvl="0" w:tplc="04090001">
      <w:start w:val="1"/>
      <w:numFmt w:val="bullet"/>
      <w:lvlText w:val=""/>
      <w:lvlJc w:val="left"/>
      <w:pPr>
        <w:ind w:left="414" w:hanging="360"/>
      </w:pPr>
      <w:rPr>
        <w:rFonts w:ascii="Symbol" w:hAnsi="Symbol" w:hint="default"/>
      </w:rPr>
    </w:lvl>
    <w:lvl w:ilvl="1" w:tplc="04090003" w:tentative="1">
      <w:start w:val="1"/>
      <w:numFmt w:val="bullet"/>
      <w:lvlText w:val="o"/>
      <w:lvlJc w:val="left"/>
      <w:pPr>
        <w:ind w:left="1134" w:hanging="360"/>
      </w:pPr>
      <w:rPr>
        <w:rFonts w:ascii="Courier New" w:hAnsi="Courier New" w:cs="Courier New" w:hint="default"/>
      </w:rPr>
    </w:lvl>
    <w:lvl w:ilvl="2" w:tplc="04090005" w:tentative="1">
      <w:start w:val="1"/>
      <w:numFmt w:val="bullet"/>
      <w:lvlText w:val=""/>
      <w:lvlJc w:val="left"/>
      <w:pPr>
        <w:ind w:left="1854" w:hanging="360"/>
      </w:pPr>
      <w:rPr>
        <w:rFonts w:ascii="Wingdings" w:hAnsi="Wingdings" w:hint="default"/>
      </w:rPr>
    </w:lvl>
    <w:lvl w:ilvl="3" w:tplc="04090001" w:tentative="1">
      <w:start w:val="1"/>
      <w:numFmt w:val="bullet"/>
      <w:lvlText w:val=""/>
      <w:lvlJc w:val="left"/>
      <w:pPr>
        <w:ind w:left="2574" w:hanging="360"/>
      </w:pPr>
      <w:rPr>
        <w:rFonts w:ascii="Symbol" w:hAnsi="Symbol" w:hint="default"/>
      </w:rPr>
    </w:lvl>
    <w:lvl w:ilvl="4" w:tplc="04090003" w:tentative="1">
      <w:start w:val="1"/>
      <w:numFmt w:val="bullet"/>
      <w:lvlText w:val="o"/>
      <w:lvlJc w:val="left"/>
      <w:pPr>
        <w:ind w:left="3294" w:hanging="360"/>
      </w:pPr>
      <w:rPr>
        <w:rFonts w:ascii="Courier New" w:hAnsi="Courier New" w:cs="Courier New" w:hint="default"/>
      </w:rPr>
    </w:lvl>
    <w:lvl w:ilvl="5" w:tplc="04090005" w:tentative="1">
      <w:start w:val="1"/>
      <w:numFmt w:val="bullet"/>
      <w:lvlText w:val=""/>
      <w:lvlJc w:val="left"/>
      <w:pPr>
        <w:ind w:left="4014" w:hanging="360"/>
      </w:pPr>
      <w:rPr>
        <w:rFonts w:ascii="Wingdings" w:hAnsi="Wingdings" w:hint="default"/>
      </w:rPr>
    </w:lvl>
    <w:lvl w:ilvl="6" w:tplc="04090001" w:tentative="1">
      <w:start w:val="1"/>
      <w:numFmt w:val="bullet"/>
      <w:lvlText w:val=""/>
      <w:lvlJc w:val="left"/>
      <w:pPr>
        <w:ind w:left="4734" w:hanging="360"/>
      </w:pPr>
      <w:rPr>
        <w:rFonts w:ascii="Symbol" w:hAnsi="Symbol" w:hint="default"/>
      </w:rPr>
    </w:lvl>
    <w:lvl w:ilvl="7" w:tplc="04090003" w:tentative="1">
      <w:start w:val="1"/>
      <w:numFmt w:val="bullet"/>
      <w:lvlText w:val="o"/>
      <w:lvlJc w:val="left"/>
      <w:pPr>
        <w:ind w:left="5454" w:hanging="360"/>
      </w:pPr>
      <w:rPr>
        <w:rFonts w:ascii="Courier New" w:hAnsi="Courier New" w:cs="Courier New" w:hint="default"/>
      </w:rPr>
    </w:lvl>
    <w:lvl w:ilvl="8" w:tplc="04090005" w:tentative="1">
      <w:start w:val="1"/>
      <w:numFmt w:val="bullet"/>
      <w:lvlText w:val=""/>
      <w:lvlJc w:val="left"/>
      <w:pPr>
        <w:ind w:left="6174" w:hanging="360"/>
      </w:pPr>
      <w:rPr>
        <w:rFonts w:ascii="Wingdings" w:hAnsi="Wingdings" w:hint="default"/>
      </w:rPr>
    </w:lvl>
  </w:abstractNum>
  <w:abstractNum w:abstractNumId="7">
    <w:nsid w:val="294D1B2C"/>
    <w:multiLevelType w:val="hybridMultilevel"/>
    <w:tmpl w:val="27CC28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27F4C57"/>
    <w:multiLevelType w:val="multilevel"/>
    <w:tmpl w:val="F100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F03481F"/>
    <w:multiLevelType w:val="hybridMultilevel"/>
    <w:tmpl w:val="3C862DEA"/>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4"/>
  </w:num>
  <w:num w:numId="6">
    <w:abstractNumId w:val="8"/>
  </w:num>
  <w:num w:numId="7">
    <w:abstractNumId w:val="9"/>
  </w:num>
  <w:num w:numId="8">
    <w:abstractNumId w:val="3"/>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88"/>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B20"/>
    <w:rsid w:val="00011A06"/>
    <w:rsid w:val="00027922"/>
    <w:rsid w:val="000939B1"/>
    <w:rsid w:val="00104347"/>
    <w:rsid w:val="001F27D0"/>
    <w:rsid w:val="0024310D"/>
    <w:rsid w:val="00243264"/>
    <w:rsid w:val="002801AD"/>
    <w:rsid w:val="00294013"/>
    <w:rsid w:val="002D773E"/>
    <w:rsid w:val="00345764"/>
    <w:rsid w:val="00356359"/>
    <w:rsid w:val="00360F21"/>
    <w:rsid w:val="00373725"/>
    <w:rsid w:val="003A3B56"/>
    <w:rsid w:val="003F66EF"/>
    <w:rsid w:val="00453F78"/>
    <w:rsid w:val="004609B5"/>
    <w:rsid w:val="004904BE"/>
    <w:rsid w:val="00532370"/>
    <w:rsid w:val="00550255"/>
    <w:rsid w:val="00551807"/>
    <w:rsid w:val="00684328"/>
    <w:rsid w:val="006A23EB"/>
    <w:rsid w:val="006A4C91"/>
    <w:rsid w:val="006A6016"/>
    <w:rsid w:val="006F34D7"/>
    <w:rsid w:val="00705396"/>
    <w:rsid w:val="00734CCF"/>
    <w:rsid w:val="00794B20"/>
    <w:rsid w:val="007A23E0"/>
    <w:rsid w:val="007B67E2"/>
    <w:rsid w:val="007F29F5"/>
    <w:rsid w:val="008155D2"/>
    <w:rsid w:val="0082012B"/>
    <w:rsid w:val="0086186B"/>
    <w:rsid w:val="0087099C"/>
    <w:rsid w:val="008B723D"/>
    <w:rsid w:val="009033E8"/>
    <w:rsid w:val="00921182"/>
    <w:rsid w:val="0092361D"/>
    <w:rsid w:val="009352C3"/>
    <w:rsid w:val="00940805"/>
    <w:rsid w:val="00942EBD"/>
    <w:rsid w:val="00965733"/>
    <w:rsid w:val="00975789"/>
    <w:rsid w:val="009D40E0"/>
    <w:rsid w:val="00A105E4"/>
    <w:rsid w:val="00A610FB"/>
    <w:rsid w:val="00AE6EF7"/>
    <w:rsid w:val="00B43411"/>
    <w:rsid w:val="00B57BA8"/>
    <w:rsid w:val="00B60B3F"/>
    <w:rsid w:val="00BC0B0D"/>
    <w:rsid w:val="00C333A7"/>
    <w:rsid w:val="00C519C7"/>
    <w:rsid w:val="00C5258C"/>
    <w:rsid w:val="00CB61EA"/>
    <w:rsid w:val="00CD303F"/>
    <w:rsid w:val="00CD744B"/>
    <w:rsid w:val="00CF18E8"/>
    <w:rsid w:val="00D1783E"/>
    <w:rsid w:val="00D50360"/>
    <w:rsid w:val="00DC6638"/>
    <w:rsid w:val="00DE1030"/>
    <w:rsid w:val="00E14A0C"/>
    <w:rsid w:val="00E27B63"/>
    <w:rsid w:val="00E47C16"/>
    <w:rsid w:val="00E648D6"/>
    <w:rsid w:val="00E70CAE"/>
    <w:rsid w:val="00EB4DC4"/>
    <w:rsid w:val="00ED3526"/>
    <w:rsid w:val="00EF691F"/>
    <w:rsid w:val="00F40939"/>
    <w:rsid w:val="00F42EE2"/>
    <w:rsid w:val="00F438CB"/>
    <w:rsid w:val="00F50F34"/>
    <w:rsid w:val="00F672D8"/>
    <w:rsid w:val="00F76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lang w:eastAsia="ar-SA"/>
    </w:rPr>
  </w:style>
  <w:style w:type="paragraph" w:styleId="Heading1">
    <w:name w:val="heading 1"/>
    <w:basedOn w:val="Normal"/>
    <w:next w:val="Normal"/>
    <w:qFormat/>
    <w:pPr>
      <w:keepNext/>
      <w:numPr>
        <w:numId w:val="1"/>
      </w:numPr>
      <w:outlineLvl w:val="0"/>
    </w:pPr>
    <w:rPr>
      <w:rFonts w:ascii="Courier New" w:hAnsi="Courier New" w:cs="Courier New"/>
      <w:b/>
      <w:sz w:val="52"/>
    </w:rPr>
  </w:style>
  <w:style w:type="paragraph" w:styleId="Heading2">
    <w:name w:val="heading 2"/>
    <w:basedOn w:val="Normal"/>
    <w:next w:val="Normal"/>
    <w:qFormat/>
    <w:pPr>
      <w:keepNext/>
      <w:numPr>
        <w:ilvl w:val="1"/>
        <w:numId w:val="1"/>
      </w:numPr>
      <w:jc w:val="center"/>
      <w:outlineLvl w:val="1"/>
    </w:pPr>
    <w:rPr>
      <w:rFonts w:ascii="Courier New" w:hAnsi="Courier New" w:cs="Courier New"/>
      <w:i/>
      <w:sz w:val="24"/>
    </w:rPr>
  </w:style>
  <w:style w:type="paragraph" w:styleId="Heading3">
    <w:name w:val="heading 3"/>
    <w:basedOn w:val="Normal"/>
    <w:next w:val="Normal"/>
    <w:qFormat/>
    <w:pPr>
      <w:keepNext/>
      <w:numPr>
        <w:ilvl w:val="2"/>
        <w:numId w:val="1"/>
      </w:numPr>
      <w:jc w:val="center"/>
      <w:outlineLvl w:val="2"/>
    </w:pPr>
    <w:rPr>
      <w:rFonts w:ascii="Courier New" w:hAnsi="Courier New" w:cs="Courier New"/>
      <w:b/>
      <w:i/>
      <w:sz w:val="32"/>
      <w:u w:val="wave"/>
    </w:rPr>
  </w:style>
  <w:style w:type="paragraph" w:styleId="Heading4">
    <w:name w:val="heading 4"/>
    <w:basedOn w:val="Normal"/>
    <w:next w:val="Normal"/>
    <w:qFormat/>
    <w:pPr>
      <w:keepNext/>
      <w:numPr>
        <w:ilvl w:val="3"/>
        <w:numId w:val="1"/>
      </w:numPr>
      <w:outlineLvl w:val="3"/>
    </w:pPr>
    <w:rPr>
      <w:rFonts w:ascii="Courier New" w:hAnsi="Courier New" w:cs="Courier New"/>
      <w:b/>
      <w:sz w:val="22"/>
    </w:rPr>
  </w:style>
  <w:style w:type="paragraph" w:styleId="Heading5">
    <w:name w:val="heading 5"/>
    <w:basedOn w:val="Normal"/>
    <w:next w:val="Normal"/>
    <w:qFormat/>
    <w:pPr>
      <w:keepNext/>
      <w:numPr>
        <w:ilvl w:val="4"/>
        <w:numId w:val="1"/>
      </w:numPr>
      <w:ind w:left="0" w:right="162" w:firstLine="0"/>
      <w:outlineLvl w:val="4"/>
    </w:pPr>
    <w:rPr>
      <w:rFonts w:ascii="Courier New" w:hAnsi="Courier New" w:cs="Courier New"/>
      <w:b/>
      <w:smallCaps/>
      <w:u w:val="single"/>
    </w:rPr>
  </w:style>
  <w:style w:type="paragraph" w:styleId="Heading6">
    <w:name w:val="heading 6"/>
    <w:basedOn w:val="Normal"/>
    <w:next w:val="Normal"/>
    <w:qFormat/>
    <w:pPr>
      <w:keepNext/>
      <w:numPr>
        <w:ilvl w:val="5"/>
        <w:numId w:val="1"/>
      </w:numPr>
      <w:ind w:left="180" w:firstLine="0"/>
      <w:outlineLvl w:val="5"/>
    </w:pPr>
    <w:rPr>
      <w:rFonts w:ascii="Courier New" w:hAnsi="Courier New" w:cs="Courier New"/>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hint="default"/>
    </w:rPr>
  </w:style>
  <w:style w:type="character" w:customStyle="1" w:styleId="WW8Num3z0">
    <w:name w:val="WW8Num3z0"/>
    <w:rPr>
      <w:rFonts w:ascii="Symbol" w:hAnsi="Symbol" w:cs="Symbol" w:hint="default"/>
    </w:rPr>
  </w:style>
  <w:style w:type="character" w:customStyle="1" w:styleId="WW8Num4z0">
    <w:name w:val="WW8Num4z0"/>
    <w:rPr>
      <w:rFonts w:ascii="Symbol" w:hAnsi="Symbol" w:cs="Symbol" w:hint="default"/>
    </w:rPr>
  </w:style>
  <w:style w:type="character" w:customStyle="1" w:styleId="WW8Num5z0">
    <w:name w:val="WW8Num5z0"/>
    <w:rPr>
      <w:rFonts w:ascii="Wingdings" w:hAnsi="Wingdings" w:cs="Wingdings" w:hint="default"/>
    </w:rPr>
  </w:style>
  <w:style w:type="character" w:customStyle="1" w:styleId="WW8Num6z0">
    <w:name w:val="WW8Num6z0"/>
    <w:rPr>
      <w:rFonts w:ascii="Symbol" w:hAnsi="Symbol" w:cs="Symbol" w:hint="default"/>
    </w:rPr>
  </w:style>
  <w:style w:type="character" w:customStyle="1" w:styleId="WW8Num7z0">
    <w:name w:val="WW8Num7z0"/>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7z3">
    <w:name w:val="WW8Num7z3"/>
    <w:rPr>
      <w:rFonts w:ascii="Symbol" w:hAnsi="Symbol" w:cs="Symbol" w:hint="default"/>
    </w:rPr>
  </w:style>
  <w:style w:type="character" w:customStyle="1" w:styleId="WW8Num8z0">
    <w:name w:val="WW8Num8z0"/>
    <w:rPr>
      <w:rFonts w:ascii="Symbol" w:hAnsi="Symbol" w:cs="Symbol" w:hint="default"/>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9z0">
    <w:name w:val="WW8Num9z0"/>
    <w:rPr>
      <w:rFonts w:ascii="Symbol" w:hAnsi="Symbol" w:cs="Symbol"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0">
    <w:name w:val="WW8Num10z0"/>
    <w:rPr>
      <w:rFonts w:ascii="Wingdings" w:hAnsi="Wingdings" w:cs="Wingdings" w:hint="default"/>
    </w:rPr>
  </w:style>
  <w:style w:type="character" w:customStyle="1" w:styleId="WW8Num11z0">
    <w:name w:val="WW8Num11z0"/>
    <w:rPr>
      <w:rFonts w:ascii="Symbol" w:hAnsi="Symbol" w:cs="Symbol" w:hint="default"/>
    </w:rPr>
  </w:style>
  <w:style w:type="character" w:customStyle="1" w:styleId="WW8Num12z0">
    <w:name w:val="WW8Num12z0"/>
    <w:rPr>
      <w:rFonts w:ascii="Wingdings" w:hAnsi="Wingdings" w:cs="Wingdings" w:hint="default"/>
    </w:rPr>
  </w:style>
  <w:style w:type="character" w:customStyle="1" w:styleId="WW8Num13z0">
    <w:name w:val="WW8Num13z0"/>
    <w:rPr>
      <w:rFonts w:ascii="Symbol" w:hAnsi="Symbol" w:cs="Symbol" w:hint="default"/>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4z0">
    <w:name w:val="WW8Num14z0"/>
    <w:rPr>
      <w:rFonts w:ascii="Symbol" w:hAnsi="Symbol" w:cs="Symbol" w:hint="default"/>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5z0">
    <w:name w:val="WW8Num15z0"/>
    <w:rPr>
      <w:rFonts w:ascii="Courier New" w:hAnsi="Courier New" w:cs="Courier New" w:hint="default"/>
    </w:rPr>
  </w:style>
  <w:style w:type="character" w:customStyle="1" w:styleId="WW8Num15z2">
    <w:name w:val="WW8Num15z2"/>
    <w:rPr>
      <w:rFonts w:ascii="Wingdings" w:hAnsi="Wingdings" w:cs="Wingdings" w:hint="default"/>
    </w:rPr>
  </w:style>
  <w:style w:type="character" w:customStyle="1" w:styleId="WW8Num15z3">
    <w:name w:val="WW8Num15z3"/>
    <w:rPr>
      <w:rFonts w:ascii="Symbol" w:hAnsi="Symbol" w:cs="Symbol" w:hint="default"/>
    </w:rPr>
  </w:style>
  <w:style w:type="character" w:customStyle="1" w:styleId="WW8Num16z0">
    <w:name w:val="WW8Num16z0"/>
    <w:rPr>
      <w:rFonts w:ascii="Wingdings" w:hAnsi="Wingdings" w:cs="Wingdings" w:hint="default"/>
    </w:rPr>
  </w:style>
  <w:style w:type="character" w:customStyle="1" w:styleId="WW8Num16z1">
    <w:name w:val="WW8Num16z1"/>
    <w:rPr>
      <w:rFonts w:ascii="Courier New" w:hAnsi="Courier New" w:cs="Courier New" w:hint="default"/>
    </w:rPr>
  </w:style>
  <w:style w:type="character" w:customStyle="1" w:styleId="WW8Num16z3">
    <w:name w:val="WW8Num16z3"/>
    <w:rPr>
      <w:rFonts w:ascii="Symbol" w:hAnsi="Symbol" w:cs="Symbol" w:hint="default"/>
    </w:rPr>
  </w:style>
  <w:style w:type="character" w:customStyle="1" w:styleId="WW8Num17z0">
    <w:name w:val="WW8Num17z0"/>
    <w:rPr>
      <w:rFonts w:ascii="Symbol" w:hAnsi="Symbol" w:cs="Symbol" w:hint="default"/>
    </w:rPr>
  </w:style>
  <w:style w:type="character" w:customStyle="1" w:styleId="WW8Num18z0">
    <w:name w:val="WW8Num18z0"/>
    <w:rPr>
      <w:rFonts w:ascii="Symbol" w:hAnsi="Symbol" w:cs="Symbol" w:hint="default"/>
    </w:rPr>
  </w:style>
  <w:style w:type="character" w:customStyle="1" w:styleId="WW8Num18z1">
    <w:name w:val="WW8Num18z1"/>
    <w:rPr>
      <w:rFonts w:ascii="Courier New" w:hAnsi="Courier New" w:cs="Courier New" w:hint="default"/>
    </w:rPr>
  </w:style>
  <w:style w:type="character" w:customStyle="1" w:styleId="WW8Num18z2">
    <w:name w:val="WW8Num18z2"/>
    <w:rPr>
      <w:rFonts w:ascii="Wingdings" w:hAnsi="Wingdings" w:cs="Wingdings" w:hint="default"/>
    </w:rPr>
  </w:style>
  <w:style w:type="character" w:customStyle="1" w:styleId="WW8Num19z0">
    <w:name w:val="WW8Num19z0"/>
    <w:rPr>
      <w:rFonts w:ascii="Wingdings" w:hAnsi="Wingdings" w:cs="Wingdings" w:hint="default"/>
    </w:rPr>
  </w:style>
  <w:style w:type="character" w:customStyle="1" w:styleId="WW8Num19z1">
    <w:name w:val="WW8Num19z1"/>
    <w:rPr>
      <w:rFonts w:ascii="Courier New" w:hAnsi="Courier New" w:cs="Courier New" w:hint="default"/>
    </w:rPr>
  </w:style>
  <w:style w:type="character" w:customStyle="1" w:styleId="WW8Num19z3">
    <w:name w:val="WW8Num19z3"/>
    <w:rPr>
      <w:rFonts w:ascii="Symbol" w:hAnsi="Symbol" w:cs="Symbol" w:hint="default"/>
    </w:rPr>
  </w:style>
  <w:style w:type="character" w:customStyle="1" w:styleId="WW8Num20z0">
    <w:name w:val="WW8Num20z0"/>
    <w:rPr>
      <w:rFonts w:ascii="Symbol" w:hAnsi="Symbol" w:cs="Symbol" w:hint="default"/>
    </w:rPr>
  </w:style>
  <w:style w:type="character" w:customStyle="1" w:styleId="WW8Num21z0">
    <w:name w:val="WW8Num21z0"/>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WW8Num21z3">
    <w:name w:val="WW8Num21z3"/>
    <w:rPr>
      <w:rFonts w:ascii="Symbol" w:hAnsi="Symbol" w:cs="Symbol" w:hint="default"/>
    </w:rPr>
  </w:style>
  <w:style w:type="character" w:customStyle="1" w:styleId="WW8Num22z0">
    <w:name w:val="WW8Num22z0"/>
    <w:rPr>
      <w:rFonts w:ascii="Symbol" w:hAnsi="Symbol" w:cs="Symbol" w:hint="default"/>
    </w:rPr>
  </w:style>
  <w:style w:type="character" w:customStyle="1" w:styleId="WW8Num23z0">
    <w:name w:val="WW8Num23z0"/>
    <w:rPr>
      <w:rFonts w:ascii="Wingdings" w:hAnsi="Wingdings" w:cs="Wingdings" w:hint="default"/>
    </w:rPr>
  </w:style>
  <w:style w:type="character" w:customStyle="1" w:styleId="WW8Num23z1">
    <w:name w:val="WW8Num23z1"/>
    <w:rPr>
      <w:rFonts w:ascii="Courier New" w:hAnsi="Courier New" w:cs="Courier New" w:hint="default"/>
    </w:rPr>
  </w:style>
  <w:style w:type="character" w:customStyle="1" w:styleId="WW8Num23z3">
    <w:name w:val="WW8Num23z3"/>
    <w:rPr>
      <w:rFonts w:ascii="Symbol" w:hAnsi="Symbol" w:cs="Symbol" w:hint="default"/>
    </w:rPr>
  </w:style>
  <w:style w:type="character" w:customStyle="1" w:styleId="WW8Num24z0">
    <w:name w:val="WW8Num24z0"/>
    <w:rPr>
      <w:rFonts w:ascii="Symbol" w:hAnsi="Symbol" w:cs="Symbol" w:hint="default"/>
    </w:rPr>
  </w:style>
  <w:style w:type="character" w:customStyle="1" w:styleId="WW8Num24z1">
    <w:name w:val="WW8Num24z1"/>
    <w:rPr>
      <w:rFonts w:ascii="Courier New" w:hAnsi="Courier New" w:cs="Courier New" w:hint="default"/>
    </w:rPr>
  </w:style>
  <w:style w:type="character" w:customStyle="1" w:styleId="WW8Num24z2">
    <w:name w:val="WW8Num24z2"/>
    <w:rPr>
      <w:rFonts w:ascii="Wingdings" w:hAnsi="Wingdings" w:cs="Wingdings" w:hint="default"/>
    </w:rPr>
  </w:style>
  <w:style w:type="character" w:customStyle="1" w:styleId="WW8Num25z0">
    <w:name w:val="WW8Num25z0"/>
    <w:rPr>
      <w:rFonts w:ascii="Courier New" w:hAnsi="Courier New" w:cs="Courier New" w:hint="default"/>
    </w:rPr>
  </w:style>
  <w:style w:type="character" w:customStyle="1" w:styleId="WW8Num25z2">
    <w:name w:val="WW8Num25z2"/>
    <w:rPr>
      <w:rFonts w:ascii="Wingdings" w:hAnsi="Wingdings" w:cs="Wingdings" w:hint="default"/>
    </w:rPr>
  </w:style>
  <w:style w:type="character" w:customStyle="1" w:styleId="WW8Num25z3">
    <w:name w:val="WW8Num25z3"/>
    <w:rPr>
      <w:rFonts w:ascii="Symbol" w:hAnsi="Symbol" w:cs="Symbol" w:hint="default"/>
    </w:rPr>
  </w:style>
  <w:style w:type="character" w:customStyle="1" w:styleId="WW8Num26z0">
    <w:name w:val="WW8Num26z0"/>
    <w:rPr>
      <w:rFonts w:ascii="Symbol" w:hAnsi="Symbol" w:cs="Symbol" w:hint="default"/>
    </w:rPr>
  </w:style>
  <w:style w:type="character" w:customStyle="1" w:styleId="WW8Num27z0">
    <w:name w:val="WW8Num27z0"/>
    <w:rPr>
      <w:rFonts w:ascii="Courier New" w:hAnsi="Courier New" w:cs="Courier New" w:hint="default"/>
    </w:rPr>
  </w:style>
  <w:style w:type="character" w:customStyle="1" w:styleId="WW8Num27z2">
    <w:name w:val="WW8Num27z2"/>
    <w:rPr>
      <w:rFonts w:ascii="Wingdings" w:hAnsi="Wingdings" w:cs="Wingdings" w:hint="default"/>
    </w:rPr>
  </w:style>
  <w:style w:type="character" w:customStyle="1" w:styleId="WW8Num27z3">
    <w:name w:val="WW8Num27z3"/>
    <w:rPr>
      <w:rFonts w:ascii="Symbol" w:hAnsi="Symbol" w:cs="Symbol" w:hint="default"/>
    </w:rPr>
  </w:style>
  <w:style w:type="character" w:customStyle="1" w:styleId="WW8Num28z0">
    <w:name w:val="WW8Num28z0"/>
    <w:rPr>
      <w:rFonts w:ascii="Wingdings" w:hAnsi="Wingdings" w:cs="Wingdings" w:hint="default"/>
    </w:rPr>
  </w:style>
  <w:style w:type="character" w:customStyle="1" w:styleId="WW8Num29z0">
    <w:name w:val="WW8Num29z0"/>
    <w:rPr>
      <w:rFonts w:ascii="Symbol" w:hAnsi="Symbol" w:cs="Symbol" w:hint="default"/>
    </w:rPr>
  </w:style>
  <w:style w:type="character" w:customStyle="1" w:styleId="WW8Num30z0">
    <w:name w:val="WW8Num30z0"/>
    <w:rPr>
      <w:rFonts w:hint="default"/>
    </w:rPr>
  </w:style>
  <w:style w:type="character" w:customStyle="1" w:styleId="WW8Num31z0">
    <w:name w:val="WW8Num31z0"/>
    <w:rPr>
      <w:rFonts w:ascii="Courier New" w:hAnsi="Courier New" w:cs="Courier New" w:hint="default"/>
    </w:rPr>
  </w:style>
  <w:style w:type="character" w:customStyle="1" w:styleId="WW8Num31z2">
    <w:name w:val="WW8Num31z2"/>
    <w:rPr>
      <w:rFonts w:ascii="Wingdings" w:hAnsi="Wingdings" w:cs="Wingdings" w:hint="default"/>
    </w:rPr>
  </w:style>
  <w:style w:type="character" w:customStyle="1" w:styleId="WW8Num31z3">
    <w:name w:val="WW8Num31z3"/>
    <w:rPr>
      <w:rFonts w:ascii="Symbol" w:hAnsi="Symbol" w:cs="Symbol" w:hint="default"/>
    </w:rPr>
  </w:style>
  <w:style w:type="character" w:customStyle="1" w:styleId="WW8Num32z0">
    <w:name w:val="WW8Num32z0"/>
    <w:rPr>
      <w:rFonts w:ascii="Wingdings" w:hAnsi="Wingdings" w:cs="Wingdings" w:hint="default"/>
    </w:rPr>
  </w:style>
  <w:style w:type="character" w:customStyle="1" w:styleId="WW8Num33z0">
    <w:name w:val="WW8Num33z0"/>
    <w:rPr>
      <w:rFonts w:ascii="Wingdings" w:hAnsi="Wingdings" w:cs="Wingdings" w:hint="default"/>
    </w:rPr>
  </w:style>
  <w:style w:type="character" w:customStyle="1" w:styleId="WW8Num34z0">
    <w:name w:val="WW8Num34z0"/>
    <w:rPr>
      <w:rFonts w:ascii="Symbol" w:hAnsi="Symbol" w:cs="Symbol" w:hint="default"/>
    </w:rPr>
  </w:style>
  <w:style w:type="character" w:customStyle="1" w:styleId="WW8Num34z1">
    <w:name w:val="WW8Num34z1"/>
    <w:rPr>
      <w:rFonts w:ascii="Courier New" w:hAnsi="Courier New" w:cs="Courier New" w:hint="default"/>
    </w:rPr>
  </w:style>
  <w:style w:type="character" w:customStyle="1" w:styleId="WW8Num34z2">
    <w:name w:val="WW8Num34z2"/>
    <w:rPr>
      <w:rFonts w:ascii="Wingdings" w:hAnsi="Wingdings" w:cs="Wingdings" w:hint="default"/>
    </w:rPr>
  </w:style>
  <w:style w:type="character" w:customStyle="1" w:styleId="WW8Num35z0">
    <w:name w:val="WW8Num35z0"/>
    <w:rPr>
      <w:rFonts w:ascii="Wingdings" w:hAnsi="Wingdings" w:cs="Wingdings" w:hint="default"/>
    </w:rPr>
  </w:style>
  <w:style w:type="character" w:customStyle="1" w:styleId="WW8Num36z0">
    <w:name w:val="WW8Num36z0"/>
    <w:rPr>
      <w:rFonts w:ascii="Wingdings" w:hAnsi="Wingdings" w:cs="Wingdings" w:hint="default"/>
    </w:rPr>
  </w:style>
  <w:style w:type="character" w:customStyle="1" w:styleId="WW8Num37z0">
    <w:name w:val="WW8Num37z0"/>
    <w:rPr>
      <w:rFonts w:ascii="Symbol" w:hAnsi="Symbol" w:cs="Symbol" w:hint="default"/>
    </w:rPr>
  </w:style>
  <w:style w:type="character" w:customStyle="1" w:styleId="WW8Num38z0">
    <w:name w:val="WW8Num38z0"/>
    <w:rPr>
      <w:rFonts w:ascii="Symbol" w:hAnsi="Symbol" w:cs="Symbol" w:hint="default"/>
    </w:rPr>
  </w:style>
  <w:style w:type="character" w:customStyle="1" w:styleId="WW8Num39z0">
    <w:name w:val="WW8Num39z0"/>
    <w:rPr>
      <w:rFonts w:ascii="Courier New" w:hAnsi="Courier New" w:cs="Courier New" w:hint="default"/>
    </w:rPr>
  </w:style>
  <w:style w:type="character" w:customStyle="1" w:styleId="WW8Num39z2">
    <w:name w:val="WW8Num39z2"/>
    <w:rPr>
      <w:rFonts w:ascii="Wingdings" w:hAnsi="Wingdings" w:cs="Wingdings" w:hint="default"/>
    </w:rPr>
  </w:style>
  <w:style w:type="character" w:customStyle="1" w:styleId="WW8Num39z3">
    <w:name w:val="WW8Num39z3"/>
    <w:rPr>
      <w:rFonts w:ascii="Symbol" w:hAnsi="Symbol" w:cs="Symbol" w:hint="default"/>
    </w:rPr>
  </w:style>
  <w:style w:type="character" w:customStyle="1" w:styleId="WW8Num40z0">
    <w:name w:val="WW8Num40z0"/>
    <w:rPr>
      <w:rFonts w:ascii="Wingdings" w:hAnsi="Wingdings" w:cs="Wingdings" w:hint="default"/>
    </w:rPr>
  </w:style>
  <w:style w:type="character" w:customStyle="1" w:styleId="WW8Num41z0">
    <w:name w:val="WW8Num41z0"/>
    <w:rPr>
      <w:rFonts w:ascii="Symbol" w:hAnsi="Symbol" w:cs="Symbol" w:hint="default"/>
    </w:rPr>
  </w:style>
  <w:style w:type="character" w:customStyle="1" w:styleId="WW8Num41z1">
    <w:name w:val="WW8Num41z1"/>
    <w:rPr>
      <w:rFonts w:ascii="Courier New" w:hAnsi="Courier New" w:cs="Courier New" w:hint="default"/>
    </w:rPr>
  </w:style>
  <w:style w:type="character" w:customStyle="1" w:styleId="WW8Num41z2">
    <w:name w:val="WW8Num41z2"/>
    <w:rPr>
      <w:rFonts w:ascii="Wingdings" w:hAnsi="Wingdings" w:cs="Wingdings" w:hint="default"/>
    </w:rPr>
  </w:style>
  <w:style w:type="character" w:customStyle="1" w:styleId="WW8Num42z0">
    <w:name w:val="WW8Num42z0"/>
    <w:rPr>
      <w:rFonts w:ascii="Wingdings" w:hAnsi="Wingdings" w:cs="Wingdings" w:hint="default"/>
    </w:rPr>
  </w:style>
  <w:style w:type="character" w:customStyle="1" w:styleId="WW8Num43z0">
    <w:name w:val="WW8Num43z0"/>
    <w:rPr>
      <w:rFonts w:ascii="Wingdings" w:hAnsi="Wingdings" w:cs="Wingdings" w:hint="default"/>
    </w:rPr>
  </w:style>
  <w:style w:type="character" w:customStyle="1" w:styleId="WW8Num44z0">
    <w:name w:val="WW8Num44z0"/>
    <w:rPr>
      <w:rFonts w:ascii="Wingdings" w:hAnsi="Wingdings" w:cs="Wingdings" w:hint="default"/>
    </w:rPr>
  </w:style>
  <w:style w:type="character" w:customStyle="1" w:styleId="WW8Num44z1">
    <w:name w:val="WW8Num44z1"/>
    <w:rPr>
      <w:rFonts w:ascii="Courier New" w:hAnsi="Courier New" w:cs="Courier New" w:hint="default"/>
    </w:rPr>
  </w:style>
  <w:style w:type="character" w:customStyle="1" w:styleId="WW8Num44z3">
    <w:name w:val="WW8Num44z3"/>
    <w:rPr>
      <w:rFonts w:ascii="Symbol" w:hAnsi="Symbol" w:cs="Symbol" w:hint="default"/>
    </w:rPr>
  </w:style>
  <w:style w:type="character" w:customStyle="1" w:styleId="WW8Num45z0">
    <w:name w:val="WW8Num45z0"/>
    <w:rPr>
      <w:rFonts w:ascii="Symbol" w:hAnsi="Symbol" w:cs="Symbol" w:hint="default"/>
    </w:rPr>
  </w:style>
  <w:style w:type="character" w:customStyle="1" w:styleId="WW8Num45z1">
    <w:name w:val="WW8Num45z1"/>
    <w:rPr>
      <w:rFonts w:ascii="Courier New" w:hAnsi="Courier New" w:cs="Courier New" w:hint="default"/>
    </w:rPr>
  </w:style>
  <w:style w:type="character" w:customStyle="1" w:styleId="WW8Num45z2">
    <w:name w:val="WW8Num45z2"/>
    <w:rPr>
      <w:rFonts w:ascii="Wingdings" w:hAnsi="Wingdings" w:cs="Wingdings" w:hint="default"/>
    </w:rPr>
  </w:style>
  <w:style w:type="character" w:customStyle="1" w:styleId="WW8Num46z0">
    <w:name w:val="WW8Num46z0"/>
    <w:rPr>
      <w:rFonts w:ascii="Wingdings" w:hAnsi="Wingdings" w:cs="Wingdings" w:hint="default"/>
    </w:rPr>
  </w:style>
  <w:style w:type="character" w:customStyle="1" w:styleId="WW8Num47z0">
    <w:name w:val="WW8Num47z0"/>
    <w:rPr>
      <w:rFonts w:ascii="Wingdings" w:hAnsi="Wingdings" w:cs="Wingdings" w:hint="default"/>
    </w:rPr>
  </w:style>
  <w:style w:type="character" w:customStyle="1" w:styleId="WW8Num48z0">
    <w:name w:val="WW8Num48z0"/>
    <w:rPr>
      <w:rFonts w:ascii="Courier New" w:hAnsi="Courier New" w:cs="Courier New" w:hint="default"/>
    </w:rPr>
  </w:style>
  <w:style w:type="character" w:customStyle="1" w:styleId="WW8Num48z2">
    <w:name w:val="WW8Num48z2"/>
    <w:rPr>
      <w:rFonts w:ascii="Wingdings" w:hAnsi="Wingdings" w:cs="Wingdings" w:hint="default"/>
    </w:rPr>
  </w:style>
  <w:style w:type="character" w:customStyle="1" w:styleId="WW8Num48z3">
    <w:name w:val="WW8Num48z3"/>
    <w:rPr>
      <w:rFonts w:ascii="Symbol" w:hAnsi="Symbol" w:cs="Symbol" w:hint="default"/>
    </w:rPr>
  </w:style>
  <w:style w:type="character" w:customStyle="1" w:styleId="WW8NumSt8z0">
    <w:name w:val="WW8NumSt8z0"/>
    <w:rPr>
      <w:rFonts w:ascii="Wingdings" w:hAnsi="Wingdings" w:cs="Wingdings" w:hint="default"/>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CharChar3">
    <w:name w:val="Char Char3"/>
    <w:rPr>
      <w:rFonts w:ascii="Courier New" w:hAnsi="Courier New" w:cs="Courier New"/>
      <w:b/>
    </w:rPr>
  </w:style>
  <w:style w:type="character" w:customStyle="1" w:styleId="CharChar1">
    <w:name w:val="Char Char1"/>
    <w:rPr>
      <w:rFonts w:ascii="Courier New" w:hAnsi="Courier New" w:cs="Courier New"/>
    </w:rPr>
  </w:style>
  <w:style w:type="character" w:customStyle="1" w:styleId="CharChar2">
    <w:name w:val="Char Char2"/>
    <w:basedOn w:val="DefaultParagraphFont"/>
  </w:style>
  <w:style w:type="character" w:customStyle="1" w:styleId="CharChar">
    <w:name w:val="Char Char"/>
    <w:rPr>
      <w:rFonts w:ascii="Tahoma" w:hAnsi="Tahoma" w:cs="Tahoma"/>
      <w:sz w:val="16"/>
      <w:szCs w:val="16"/>
    </w:rPr>
  </w:style>
  <w:style w:type="character" w:customStyle="1" w:styleId="apple-converted-space">
    <w:name w:val="apple-converted-space"/>
    <w:basedOn w:val="DefaultParagraphFont"/>
  </w:style>
  <w:style w:type="paragraph" w:customStyle="1" w:styleId="Heading">
    <w:name w:val="Heading"/>
    <w:basedOn w:val="Normal"/>
    <w:next w:val="BodyText"/>
    <w:pPr>
      <w:keepNext/>
      <w:spacing w:before="240" w:after="120"/>
    </w:pPr>
    <w:rPr>
      <w:rFonts w:ascii="Arial" w:eastAsia="Microsoft YaHei" w:hAnsi="Arial" w:cs="Arial"/>
      <w:sz w:val="28"/>
      <w:szCs w:val="28"/>
    </w:rPr>
  </w:style>
  <w:style w:type="paragraph" w:styleId="BodyText">
    <w:name w:val="Body Text"/>
    <w:basedOn w:val="Normal"/>
    <w:pPr>
      <w:jc w:val="center"/>
    </w:pPr>
    <w:rPr>
      <w:rFonts w:ascii="Courier New" w:hAnsi="Courier New" w:cs="Courier New"/>
    </w:r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pPr>
      <w:suppressLineNumbers/>
    </w:pPr>
    <w:rPr>
      <w:rFonts w:cs="Arial"/>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pPr>
      <w:ind w:left="180"/>
    </w:pPr>
    <w:rPr>
      <w:rFonts w:ascii="Courier New" w:hAnsi="Courier New" w:cs="Courier New"/>
    </w:rPr>
  </w:style>
  <w:style w:type="paragraph" w:styleId="BodyTextIndent2">
    <w:name w:val="Body Text Indent 2"/>
    <w:basedOn w:val="Normal"/>
    <w:pPr>
      <w:ind w:left="180"/>
      <w:jc w:val="both"/>
    </w:pPr>
    <w:rPr>
      <w:rFonts w:ascii="Courier New" w:hAnsi="Courier New" w:cs="Courier New"/>
    </w:rPr>
  </w:style>
  <w:style w:type="paragraph" w:styleId="BodyText2">
    <w:name w:val="Body Text 2"/>
    <w:basedOn w:val="Normal"/>
    <w:pPr>
      <w:jc w:val="both"/>
    </w:pPr>
    <w:rPr>
      <w:rFonts w:ascii="Courier New" w:hAnsi="Courier New" w:cs="Courier New"/>
    </w:rPr>
  </w:style>
  <w:style w:type="paragraph" w:styleId="BlockText">
    <w:name w:val="Block Text"/>
    <w:basedOn w:val="Normal"/>
    <w:pPr>
      <w:ind w:left="720" w:right="1242"/>
    </w:pPr>
    <w:rPr>
      <w:rFonts w:ascii="Arial" w:hAnsi="Arial" w:cs="Arial"/>
      <w:sz w:val="21"/>
    </w:rPr>
  </w:style>
  <w:style w:type="paragraph" w:styleId="BalloonText">
    <w:name w:val="Balloon Text"/>
    <w:basedOn w:val="Normal"/>
    <w:rPr>
      <w:rFonts w:ascii="Tahoma" w:hAnsi="Tahoma" w:cs="Tahoma"/>
      <w:sz w:val="16"/>
      <w:szCs w:val="16"/>
    </w:rPr>
  </w:style>
  <w:style w:type="paragraph" w:customStyle="1" w:styleId="Framecontents">
    <w:name w:val="Frame contents"/>
    <w:basedOn w:val="BodyText"/>
  </w:style>
  <w:style w:type="paragraph" w:styleId="ListParagraph">
    <w:name w:val="List Paragraph"/>
    <w:basedOn w:val="Normal"/>
    <w:uiPriority w:val="34"/>
    <w:qFormat/>
    <w:rsid w:val="00C5258C"/>
    <w:pPr>
      <w:ind w:left="720"/>
      <w:contextualSpacing/>
    </w:pPr>
  </w:style>
  <w:style w:type="character" w:customStyle="1" w:styleId="HeaderChar">
    <w:name w:val="Header Char"/>
    <w:basedOn w:val="DefaultParagraphFont"/>
    <w:link w:val="Header"/>
    <w:uiPriority w:val="99"/>
    <w:rsid w:val="008B723D"/>
    <w:rPr>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lang w:eastAsia="ar-SA"/>
    </w:rPr>
  </w:style>
  <w:style w:type="paragraph" w:styleId="Heading1">
    <w:name w:val="heading 1"/>
    <w:basedOn w:val="Normal"/>
    <w:next w:val="Normal"/>
    <w:qFormat/>
    <w:pPr>
      <w:keepNext/>
      <w:numPr>
        <w:numId w:val="1"/>
      </w:numPr>
      <w:outlineLvl w:val="0"/>
    </w:pPr>
    <w:rPr>
      <w:rFonts w:ascii="Courier New" w:hAnsi="Courier New" w:cs="Courier New"/>
      <w:b/>
      <w:sz w:val="52"/>
    </w:rPr>
  </w:style>
  <w:style w:type="paragraph" w:styleId="Heading2">
    <w:name w:val="heading 2"/>
    <w:basedOn w:val="Normal"/>
    <w:next w:val="Normal"/>
    <w:qFormat/>
    <w:pPr>
      <w:keepNext/>
      <w:numPr>
        <w:ilvl w:val="1"/>
        <w:numId w:val="1"/>
      </w:numPr>
      <w:jc w:val="center"/>
      <w:outlineLvl w:val="1"/>
    </w:pPr>
    <w:rPr>
      <w:rFonts w:ascii="Courier New" w:hAnsi="Courier New" w:cs="Courier New"/>
      <w:i/>
      <w:sz w:val="24"/>
    </w:rPr>
  </w:style>
  <w:style w:type="paragraph" w:styleId="Heading3">
    <w:name w:val="heading 3"/>
    <w:basedOn w:val="Normal"/>
    <w:next w:val="Normal"/>
    <w:qFormat/>
    <w:pPr>
      <w:keepNext/>
      <w:numPr>
        <w:ilvl w:val="2"/>
        <w:numId w:val="1"/>
      </w:numPr>
      <w:jc w:val="center"/>
      <w:outlineLvl w:val="2"/>
    </w:pPr>
    <w:rPr>
      <w:rFonts w:ascii="Courier New" w:hAnsi="Courier New" w:cs="Courier New"/>
      <w:b/>
      <w:i/>
      <w:sz w:val="32"/>
      <w:u w:val="wave"/>
    </w:rPr>
  </w:style>
  <w:style w:type="paragraph" w:styleId="Heading4">
    <w:name w:val="heading 4"/>
    <w:basedOn w:val="Normal"/>
    <w:next w:val="Normal"/>
    <w:qFormat/>
    <w:pPr>
      <w:keepNext/>
      <w:numPr>
        <w:ilvl w:val="3"/>
        <w:numId w:val="1"/>
      </w:numPr>
      <w:outlineLvl w:val="3"/>
    </w:pPr>
    <w:rPr>
      <w:rFonts w:ascii="Courier New" w:hAnsi="Courier New" w:cs="Courier New"/>
      <w:b/>
      <w:sz w:val="22"/>
    </w:rPr>
  </w:style>
  <w:style w:type="paragraph" w:styleId="Heading5">
    <w:name w:val="heading 5"/>
    <w:basedOn w:val="Normal"/>
    <w:next w:val="Normal"/>
    <w:qFormat/>
    <w:pPr>
      <w:keepNext/>
      <w:numPr>
        <w:ilvl w:val="4"/>
        <w:numId w:val="1"/>
      </w:numPr>
      <w:ind w:left="0" w:right="162" w:firstLine="0"/>
      <w:outlineLvl w:val="4"/>
    </w:pPr>
    <w:rPr>
      <w:rFonts w:ascii="Courier New" w:hAnsi="Courier New" w:cs="Courier New"/>
      <w:b/>
      <w:smallCaps/>
      <w:u w:val="single"/>
    </w:rPr>
  </w:style>
  <w:style w:type="paragraph" w:styleId="Heading6">
    <w:name w:val="heading 6"/>
    <w:basedOn w:val="Normal"/>
    <w:next w:val="Normal"/>
    <w:qFormat/>
    <w:pPr>
      <w:keepNext/>
      <w:numPr>
        <w:ilvl w:val="5"/>
        <w:numId w:val="1"/>
      </w:numPr>
      <w:ind w:left="180" w:firstLine="0"/>
      <w:outlineLvl w:val="5"/>
    </w:pPr>
    <w:rPr>
      <w:rFonts w:ascii="Courier New" w:hAnsi="Courier New" w:cs="Courier New"/>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hint="default"/>
    </w:rPr>
  </w:style>
  <w:style w:type="character" w:customStyle="1" w:styleId="WW8Num3z0">
    <w:name w:val="WW8Num3z0"/>
    <w:rPr>
      <w:rFonts w:ascii="Symbol" w:hAnsi="Symbol" w:cs="Symbol" w:hint="default"/>
    </w:rPr>
  </w:style>
  <w:style w:type="character" w:customStyle="1" w:styleId="WW8Num4z0">
    <w:name w:val="WW8Num4z0"/>
    <w:rPr>
      <w:rFonts w:ascii="Symbol" w:hAnsi="Symbol" w:cs="Symbol" w:hint="default"/>
    </w:rPr>
  </w:style>
  <w:style w:type="character" w:customStyle="1" w:styleId="WW8Num5z0">
    <w:name w:val="WW8Num5z0"/>
    <w:rPr>
      <w:rFonts w:ascii="Wingdings" w:hAnsi="Wingdings" w:cs="Wingdings" w:hint="default"/>
    </w:rPr>
  </w:style>
  <w:style w:type="character" w:customStyle="1" w:styleId="WW8Num6z0">
    <w:name w:val="WW8Num6z0"/>
    <w:rPr>
      <w:rFonts w:ascii="Symbol" w:hAnsi="Symbol" w:cs="Symbol" w:hint="default"/>
    </w:rPr>
  </w:style>
  <w:style w:type="character" w:customStyle="1" w:styleId="WW8Num7z0">
    <w:name w:val="WW8Num7z0"/>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7z3">
    <w:name w:val="WW8Num7z3"/>
    <w:rPr>
      <w:rFonts w:ascii="Symbol" w:hAnsi="Symbol" w:cs="Symbol" w:hint="default"/>
    </w:rPr>
  </w:style>
  <w:style w:type="character" w:customStyle="1" w:styleId="WW8Num8z0">
    <w:name w:val="WW8Num8z0"/>
    <w:rPr>
      <w:rFonts w:ascii="Symbol" w:hAnsi="Symbol" w:cs="Symbol" w:hint="default"/>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9z0">
    <w:name w:val="WW8Num9z0"/>
    <w:rPr>
      <w:rFonts w:ascii="Symbol" w:hAnsi="Symbol" w:cs="Symbol"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0">
    <w:name w:val="WW8Num10z0"/>
    <w:rPr>
      <w:rFonts w:ascii="Wingdings" w:hAnsi="Wingdings" w:cs="Wingdings" w:hint="default"/>
    </w:rPr>
  </w:style>
  <w:style w:type="character" w:customStyle="1" w:styleId="WW8Num11z0">
    <w:name w:val="WW8Num11z0"/>
    <w:rPr>
      <w:rFonts w:ascii="Symbol" w:hAnsi="Symbol" w:cs="Symbol" w:hint="default"/>
    </w:rPr>
  </w:style>
  <w:style w:type="character" w:customStyle="1" w:styleId="WW8Num12z0">
    <w:name w:val="WW8Num12z0"/>
    <w:rPr>
      <w:rFonts w:ascii="Wingdings" w:hAnsi="Wingdings" w:cs="Wingdings" w:hint="default"/>
    </w:rPr>
  </w:style>
  <w:style w:type="character" w:customStyle="1" w:styleId="WW8Num13z0">
    <w:name w:val="WW8Num13z0"/>
    <w:rPr>
      <w:rFonts w:ascii="Symbol" w:hAnsi="Symbol" w:cs="Symbol" w:hint="default"/>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4z0">
    <w:name w:val="WW8Num14z0"/>
    <w:rPr>
      <w:rFonts w:ascii="Symbol" w:hAnsi="Symbol" w:cs="Symbol" w:hint="default"/>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5z0">
    <w:name w:val="WW8Num15z0"/>
    <w:rPr>
      <w:rFonts w:ascii="Courier New" w:hAnsi="Courier New" w:cs="Courier New" w:hint="default"/>
    </w:rPr>
  </w:style>
  <w:style w:type="character" w:customStyle="1" w:styleId="WW8Num15z2">
    <w:name w:val="WW8Num15z2"/>
    <w:rPr>
      <w:rFonts w:ascii="Wingdings" w:hAnsi="Wingdings" w:cs="Wingdings" w:hint="default"/>
    </w:rPr>
  </w:style>
  <w:style w:type="character" w:customStyle="1" w:styleId="WW8Num15z3">
    <w:name w:val="WW8Num15z3"/>
    <w:rPr>
      <w:rFonts w:ascii="Symbol" w:hAnsi="Symbol" w:cs="Symbol" w:hint="default"/>
    </w:rPr>
  </w:style>
  <w:style w:type="character" w:customStyle="1" w:styleId="WW8Num16z0">
    <w:name w:val="WW8Num16z0"/>
    <w:rPr>
      <w:rFonts w:ascii="Wingdings" w:hAnsi="Wingdings" w:cs="Wingdings" w:hint="default"/>
    </w:rPr>
  </w:style>
  <w:style w:type="character" w:customStyle="1" w:styleId="WW8Num16z1">
    <w:name w:val="WW8Num16z1"/>
    <w:rPr>
      <w:rFonts w:ascii="Courier New" w:hAnsi="Courier New" w:cs="Courier New" w:hint="default"/>
    </w:rPr>
  </w:style>
  <w:style w:type="character" w:customStyle="1" w:styleId="WW8Num16z3">
    <w:name w:val="WW8Num16z3"/>
    <w:rPr>
      <w:rFonts w:ascii="Symbol" w:hAnsi="Symbol" w:cs="Symbol" w:hint="default"/>
    </w:rPr>
  </w:style>
  <w:style w:type="character" w:customStyle="1" w:styleId="WW8Num17z0">
    <w:name w:val="WW8Num17z0"/>
    <w:rPr>
      <w:rFonts w:ascii="Symbol" w:hAnsi="Symbol" w:cs="Symbol" w:hint="default"/>
    </w:rPr>
  </w:style>
  <w:style w:type="character" w:customStyle="1" w:styleId="WW8Num18z0">
    <w:name w:val="WW8Num18z0"/>
    <w:rPr>
      <w:rFonts w:ascii="Symbol" w:hAnsi="Symbol" w:cs="Symbol" w:hint="default"/>
    </w:rPr>
  </w:style>
  <w:style w:type="character" w:customStyle="1" w:styleId="WW8Num18z1">
    <w:name w:val="WW8Num18z1"/>
    <w:rPr>
      <w:rFonts w:ascii="Courier New" w:hAnsi="Courier New" w:cs="Courier New" w:hint="default"/>
    </w:rPr>
  </w:style>
  <w:style w:type="character" w:customStyle="1" w:styleId="WW8Num18z2">
    <w:name w:val="WW8Num18z2"/>
    <w:rPr>
      <w:rFonts w:ascii="Wingdings" w:hAnsi="Wingdings" w:cs="Wingdings" w:hint="default"/>
    </w:rPr>
  </w:style>
  <w:style w:type="character" w:customStyle="1" w:styleId="WW8Num19z0">
    <w:name w:val="WW8Num19z0"/>
    <w:rPr>
      <w:rFonts w:ascii="Wingdings" w:hAnsi="Wingdings" w:cs="Wingdings" w:hint="default"/>
    </w:rPr>
  </w:style>
  <w:style w:type="character" w:customStyle="1" w:styleId="WW8Num19z1">
    <w:name w:val="WW8Num19z1"/>
    <w:rPr>
      <w:rFonts w:ascii="Courier New" w:hAnsi="Courier New" w:cs="Courier New" w:hint="default"/>
    </w:rPr>
  </w:style>
  <w:style w:type="character" w:customStyle="1" w:styleId="WW8Num19z3">
    <w:name w:val="WW8Num19z3"/>
    <w:rPr>
      <w:rFonts w:ascii="Symbol" w:hAnsi="Symbol" w:cs="Symbol" w:hint="default"/>
    </w:rPr>
  </w:style>
  <w:style w:type="character" w:customStyle="1" w:styleId="WW8Num20z0">
    <w:name w:val="WW8Num20z0"/>
    <w:rPr>
      <w:rFonts w:ascii="Symbol" w:hAnsi="Symbol" w:cs="Symbol" w:hint="default"/>
    </w:rPr>
  </w:style>
  <w:style w:type="character" w:customStyle="1" w:styleId="WW8Num21z0">
    <w:name w:val="WW8Num21z0"/>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WW8Num21z3">
    <w:name w:val="WW8Num21z3"/>
    <w:rPr>
      <w:rFonts w:ascii="Symbol" w:hAnsi="Symbol" w:cs="Symbol" w:hint="default"/>
    </w:rPr>
  </w:style>
  <w:style w:type="character" w:customStyle="1" w:styleId="WW8Num22z0">
    <w:name w:val="WW8Num22z0"/>
    <w:rPr>
      <w:rFonts w:ascii="Symbol" w:hAnsi="Symbol" w:cs="Symbol" w:hint="default"/>
    </w:rPr>
  </w:style>
  <w:style w:type="character" w:customStyle="1" w:styleId="WW8Num23z0">
    <w:name w:val="WW8Num23z0"/>
    <w:rPr>
      <w:rFonts w:ascii="Wingdings" w:hAnsi="Wingdings" w:cs="Wingdings" w:hint="default"/>
    </w:rPr>
  </w:style>
  <w:style w:type="character" w:customStyle="1" w:styleId="WW8Num23z1">
    <w:name w:val="WW8Num23z1"/>
    <w:rPr>
      <w:rFonts w:ascii="Courier New" w:hAnsi="Courier New" w:cs="Courier New" w:hint="default"/>
    </w:rPr>
  </w:style>
  <w:style w:type="character" w:customStyle="1" w:styleId="WW8Num23z3">
    <w:name w:val="WW8Num23z3"/>
    <w:rPr>
      <w:rFonts w:ascii="Symbol" w:hAnsi="Symbol" w:cs="Symbol" w:hint="default"/>
    </w:rPr>
  </w:style>
  <w:style w:type="character" w:customStyle="1" w:styleId="WW8Num24z0">
    <w:name w:val="WW8Num24z0"/>
    <w:rPr>
      <w:rFonts w:ascii="Symbol" w:hAnsi="Symbol" w:cs="Symbol" w:hint="default"/>
    </w:rPr>
  </w:style>
  <w:style w:type="character" w:customStyle="1" w:styleId="WW8Num24z1">
    <w:name w:val="WW8Num24z1"/>
    <w:rPr>
      <w:rFonts w:ascii="Courier New" w:hAnsi="Courier New" w:cs="Courier New" w:hint="default"/>
    </w:rPr>
  </w:style>
  <w:style w:type="character" w:customStyle="1" w:styleId="WW8Num24z2">
    <w:name w:val="WW8Num24z2"/>
    <w:rPr>
      <w:rFonts w:ascii="Wingdings" w:hAnsi="Wingdings" w:cs="Wingdings" w:hint="default"/>
    </w:rPr>
  </w:style>
  <w:style w:type="character" w:customStyle="1" w:styleId="WW8Num25z0">
    <w:name w:val="WW8Num25z0"/>
    <w:rPr>
      <w:rFonts w:ascii="Courier New" w:hAnsi="Courier New" w:cs="Courier New" w:hint="default"/>
    </w:rPr>
  </w:style>
  <w:style w:type="character" w:customStyle="1" w:styleId="WW8Num25z2">
    <w:name w:val="WW8Num25z2"/>
    <w:rPr>
      <w:rFonts w:ascii="Wingdings" w:hAnsi="Wingdings" w:cs="Wingdings" w:hint="default"/>
    </w:rPr>
  </w:style>
  <w:style w:type="character" w:customStyle="1" w:styleId="WW8Num25z3">
    <w:name w:val="WW8Num25z3"/>
    <w:rPr>
      <w:rFonts w:ascii="Symbol" w:hAnsi="Symbol" w:cs="Symbol" w:hint="default"/>
    </w:rPr>
  </w:style>
  <w:style w:type="character" w:customStyle="1" w:styleId="WW8Num26z0">
    <w:name w:val="WW8Num26z0"/>
    <w:rPr>
      <w:rFonts w:ascii="Symbol" w:hAnsi="Symbol" w:cs="Symbol" w:hint="default"/>
    </w:rPr>
  </w:style>
  <w:style w:type="character" w:customStyle="1" w:styleId="WW8Num27z0">
    <w:name w:val="WW8Num27z0"/>
    <w:rPr>
      <w:rFonts w:ascii="Courier New" w:hAnsi="Courier New" w:cs="Courier New" w:hint="default"/>
    </w:rPr>
  </w:style>
  <w:style w:type="character" w:customStyle="1" w:styleId="WW8Num27z2">
    <w:name w:val="WW8Num27z2"/>
    <w:rPr>
      <w:rFonts w:ascii="Wingdings" w:hAnsi="Wingdings" w:cs="Wingdings" w:hint="default"/>
    </w:rPr>
  </w:style>
  <w:style w:type="character" w:customStyle="1" w:styleId="WW8Num27z3">
    <w:name w:val="WW8Num27z3"/>
    <w:rPr>
      <w:rFonts w:ascii="Symbol" w:hAnsi="Symbol" w:cs="Symbol" w:hint="default"/>
    </w:rPr>
  </w:style>
  <w:style w:type="character" w:customStyle="1" w:styleId="WW8Num28z0">
    <w:name w:val="WW8Num28z0"/>
    <w:rPr>
      <w:rFonts w:ascii="Wingdings" w:hAnsi="Wingdings" w:cs="Wingdings" w:hint="default"/>
    </w:rPr>
  </w:style>
  <w:style w:type="character" w:customStyle="1" w:styleId="WW8Num29z0">
    <w:name w:val="WW8Num29z0"/>
    <w:rPr>
      <w:rFonts w:ascii="Symbol" w:hAnsi="Symbol" w:cs="Symbol" w:hint="default"/>
    </w:rPr>
  </w:style>
  <w:style w:type="character" w:customStyle="1" w:styleId="WW8Num30z0">
    <w:name w:val="WW8Num30z0"/>
    <w:rPr>
      <w:rFonts w:hint="default"/>
    </w:rPr>
  </w:style>
  <w:style w:type="character" w:customStyle="1" w:styleId="WW8Num31z0">
    <w:name w:val="WW8Num31z0"/>
    <w:rPr>
      <w:rFonts w:ascii="Courier New" w:hAnsi="Courier New" w:cs="Courier New" w:hint="default"/>
    </w:rPr>
  </w:style>
  <w:style w:type="character" w:customStyle="1" w:styleId="WW8Num31z2">
    <w:name w:val="WW8Num31z2"/>
    <w:rPr>
      <w:rFonts w:ascii="Wingdings" w:hAnsi="Wingdings" w:cs="Wingdings" w:hint="default"/>
    </w:rPr>
  </w:style>
  <w:style w:type="character" w:customStyle="1" w:styleId="WW8Num31z3">
    <w:name w:val="WW8Num31z3"/>
    <w:rPr>
      <w:rFonts w:ascii="Symbol" w:hAnsi="Symbol" w:cs="Symbol" w:hint="default"/>
    </w:rPr>
  </w:style>
  <w:style w:type="character" w:customStyle="1" w:styleId="WW8Num32z0">
    <w:name w:val="WW8Num32z0"/>
    <w:rPr>
      <w:rFonts w:ascii="Wingdings" w:hAnsi="Wingdings" w:cs="Wingdings" w:hint="default"/>
    </w:rPr>
  </w:style>
  <w:style w:type="character" w:customStyle="1" w:styleId="WW8Num33z0">
    <w:name w:val="WW8Num33z0"/>
    <w:rPr>
      <w:rFonts w:ascii="Wingdings" w:hAnsi="Wingdings" w:cs="Wingdings" w:hint="default"/>
    </w:rPr>
  </w:style>
  <w:style w:type="character" w:customStyle="1" w:styleId="WW8Num34z0">
    <w:name w:val="WW8Num34z0"/>
    <w:rPr>
      <w:rFonts w:ascii="Symbol" w:hAnsi="Symbol" w:cs="Symbol" w:hint="default"/>
    </w:rPr>
  </w:style>
  <w:style w:type="character" w:customStyle="1" w:styleId="WW8Num34z1">
    <w:name w:val="WW8Num34z1"/>
    <w:rPr>
      <w:rFonts w:ascii="Courier New" w:hAnsi="Courier New" w:cs="Courier New" w:hint="default"/>
    </w:rPr>
  </w:style>
  <w:style w:type="character" w:customStyle="1" w:styleId="WW8Num34z2">
    <w:name w:val="WW8Num34z2"/>
    <w:rPr>
      <w:rFonts w:ascii="Wingdings" w:hAnsi="Wingdings" w:cs="Wingdings" w:hint="default"/>
    </w:rPr>
  </w:style>
  <w:style w:type="character" w:customStyle="1" w:styleId="WW8Num35z0">
    <w:name w:val="WW8Num35z0"/>
    <w:rPr>
      <w:rFonts w:ascii="Wingdings" w:hAnsi="Wingdings" w:cs="Wingdings" w:hint="default"/>
    </w:rPr>
  </w:style>
  <w:style w:type="character" w:customStyle="1" w:styleId="WW8Num36z0">
    <w:name w:val="WW8Num36z0"/>
    <w:rPr>
      <w:rFonts w:ascii="Wingdings" w:hAnsi="Wingdings" w:cs="Wingdings" w:hint="default"/>
    </w:rPr>
  </w:style>
  <w:style w:type="character" w:customStyle="1" w:styleId="WW8Num37z0">
    <w:name w:val="WW8Num37z0"/>
    <w:rPr>
      <w:rFonts w:ascii="Symbol" w:hAnsi="Symbol" w:cs="Symbol" w:hint="default"/>
    </w:rPr>
  </w:style>
  <w:style w:type="character" w:customStyle="1" w:styleId="WW8Num38z0">
    <w:name w:val="WW8Num38z0"/>
    <w:rPr>
      <w:rFonts w:ascii="Symbol" w:hAnsi="Symbol" w:cs="Symbol" w:hint="default"/>
    </w:rPr>
  </w:style>
  <w:style w:type="character" w:customStyle="1" w:styleId="WW8Num39z0">
    <w:name w:val="WW8Num39z0"/>
    <w:rPr>
      <w:rFonts w:ascii="Courier New" w:hAnsi="Courier New" w:cs="Courier New" w:hint="default"/>
    </w:rPr>
  </w:style>
  <w:style w:type="character" w:customStyle="1" w:styleId="WW8Num39z2">
    <w:name w:val="WW8Num39z2"/>
    <w:rPr>
      <w:rFonts w:ascii="Wingdings" w:hAnsi="Wingdings" w:cs="Wingdings" w:hint="default"/>
    </w:rPr>
  </w:style>
  <w:style w:type="character" w:customStyle="1" w:styleId="WW8Num39z3">
    <w:name w:val="WW8Num39z3"/>
    <w:rPr>
      <w:rFonts w:ascii="Symbol" w:hAnsi="Symbol" w:cs="Symbol" w:hint="default"/>
    </w:rPr>
  </w:style>
  <w:style w:type="character" w:customStyle="1" w:styleId="WW8Num40z0">
    <w:name w:val="WW8Num40z0"/>
    <w:rPr>
      <w:rFonts w:ascii="Wingdings" w:hAnsi="Wingdings" w:cs="Wingdings" w:hint="default"/>
    </w:rPr>
  </w:style>
  <w:style w:type="character" w:customStyle="1" w:styleId="WW8Num41z0">
    <w:name w:val="WW8Num41z0"/>
    <w:rPr>
      <w:rFonts w:ascii="Symbol" w:hAnsi="Symbol" w:cs="Symbol" w:hint="default"/>
    </w:rPr>
  </w:style>
  <w:style w:type="character" w:customStyle="1" w:styleId="WW8Num41z1">
    <w:name w:val="WW8Num41z1"/>
    <w:rPr>
      <w:rFonts w:ascii="Courier New" w:hAnsi="Courier New" w:cs="Courier New" w:hint="default"/>
    </w:rPr>
  </w:style>
  <w:style w:type="character" w:customStyle="1" w:styleId="WW8Num41z2">
    <w:name w:val="WW8Num41z2"/>
    <w:rPr>
      <w:rFonts w:ascii="Wingdings" w:hAnsi="Wingdings" w:cs="Wingdings" w:hint="default"/>
    </w:rPr>
  </w:style>
  <w:style w:type="character" w:customStyle="1" w:styleId="WW8Num42z0">
    <w:name w:val="WW8Num42z0"/>
    <w:rPr>
      <w:rFonts w:ascii="Wingdings" w:hAnsi="Wingdings" w:cs="Wingdings" w:hint="default"/>
    </w:rPr>
  </w:style>
  <w:style w:type="character" w:customStyle="1" w:styleId="WW8Num43z0">
    <w:name w:val="WW8Num43z0"/>
    <w:rPr>
      <w:rFonts w:ascii="Wingdings" w:hAnsi="Wingdings" w:cs="Wingdings" w:hint="default"/>
    </w:rPr>
  </w:style>
  <w:style w:type="character" w:customStyle="1" w:styleId="WW8Num44z0">
    <w:name w:val="WW8Num44z0"/>
    <w:rPr>
      <w:rFonts w:ascii="Wingdings" w:hAnsi="Wingdings" w:cs="Wingdings" w:hint="default"/>
    </w:rPr>
  </w:style>
  <w:style w:type="character" w:customStyle="1" w:styleId="WW8Num44z1">
    <w:name w:val="WW8Num44z1"/>
    <w:rPr>
      <w:rFonts w:ascii="Courier New" w:hAnsi="Courier New" w:cs="Courier New" w:hint="default"/>
    </w:rPr>
  </w:style>
  <w:style w:type="character" w:customStyle="1" w:styleId="WW8Num44z3">
    <w:name w:val="WW8Num44z3"/>
    <w:rPr>
      <w:rFonts w:ascii="Symbol" w:hAnsi="Symbol" w:cs="Symbol" w:hint="default"/>
    </w:rPr>
  </w:style>
  <w:style w:type="character" w:customStyle="1" w:styleId="WW8Num45z0">
    <w:name w:val="WW8Num45z0"/>
    <w:rPr>
      <w:rFonts w:ascii="Symbol" w:hAnsi="Symbol" w:cs="Symbol" w:hint="default"/>
    </w:rPr>
  </w:style>
  <w:style w:type="character" w:customStyle="1" w:styleId="WW8Num45z1">
    <w:name w:val="WW8Num45z1"/>
    <w:rPr>
      <w:rFonts w:ascii="Courier New" w:hAnsi="Courier New" w:cs="Courier New" w:hint="default"/>
    </w:rPr>
  </w:style>
  <w:style w:type="character" w:customStyle="1" w:styleId="WW8Num45z2">
    <w:name w:val="WW8Num45z2"/>
    <w:rPr>
      <w:rFonts w:ascii="Wingdings" w:hAnsi="Wingdings" w:cs="Wingdings" w:hint="default"/>
    </w:rPr>
  </w:style>
  <w:style w:type="character" w:customStyle="1" w:styleId="WW8Num46z0">
    <w:name w:val="WW8Num46z0"/>
    <w:rPr>
      <w:rFonts w:ascii="Wingdings" w:hAnsi="Wingdings" w:cs="Wingdings" w:hint="default"/>
    </w:rPr>
  </w:style>
  <w:style w:type="character" w:customStyle="1" w:styleId="WW8Num47z0">
    <w:name w:val="WW8Num47z0"/>
    <w:rPr>
      <w:rFonts w:ascii="Wingdings" w:hAnsi="Wingdings" w:cs="Wingdings" w:hint="default"/>
    </w:rPr>
  </w:style>
  <w:style w:type="character" w:customStyle="1" w:styleId="WW8Num48z0">
    <w:name w:val="WW8Num48z0"/>
    <w:rPr>
      <w:rFonts w:ascii="Courier New" w:hAnsi="Courier New" w:cs="Courier New" w:hint="default"/>
    </w:rPr>
  </w:style>
  <w:style w:type="character" w:customStyle="1" w:styleId="WW8Num48z2">
    <w:name w:val="WW8Num48z2"/>
    <w:rPr>
      <w:rFonts w:ascii="Wingdings" w:hAnsi="Wingdings" w:cs="Wingdings" w:hint="default"/>
    </w:rPr>
  </w:style>
  <w:style w:type="character" w:customStyle="1" w:styleId="WW8Num48z3">
    <w:name w:val="WW8Num48z3"/>
    <w:rPr>
      <w:rFonts w:ascii="Symbol" w:hAnsi="Symbol" w:cs="Symbol" w:hint="default"/>
    </w:rPr>
  </w:style>
  <w:style w:type="character" w:customStyle="1" w:styleId="WW8NumSt8z0">
    <w:name w:val="WW8NumSt8z0"/>
    <w:rPr>
      <w:rFonts w:ascii="Wingdings" w:hAnsi="Wingdings" w:cs="Wingdings" w:hint="default"/>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CharChar3">
    <w:name w:val="Char Char3"/>
    <w:rPr>
      <w:rFonts w:ascii="Courier New" w:hAnsi="Courier New" w:cs="Courier New"/>
      <w:b/>
    </w:rPr>
  </w:style>
  <w:style w:type="character" w:customStyle="1" w:styleId="CharChar1">
    <w:name w:val="Char Char1"/>
    <w:rPr>
      <w:rFonts w:ascii="Courier New" w:hAnsi="Courier New" w:cs="Courier New"/>
    </w:rPr>
  </w:style>
  <w:style w:type="character" w:customStyle="1" w:styleId="CharChar2">
    <w:name w:val="Char Char2"/>
    <w:basedOn w:val="DefaultParagraphFont"/>
  </w:style>
  <w:style w:type="character" w:customStyle="1" w:styleId="CharChar">
    <w:name w:val="Char Char"/>
    <w:rPr>
      <w:rFonts w:ascii="Tahoma" w:hAnsi="Tahoma" w:cs="Tahoma"/>
      <w:sz w:val="16"/>
      <w:szCs w:val="16"/>
    </w:rPr>
  </w:style>
  <w:style w:type="character" w:customStyle="1" w:styleId="apple-converted-space">
    <w:name w:val="apple-converted-space"/>
    <w:basedOn w:val="DefaultParagraphFont"/>
  </w:style>
  <w:style w:type="paragraph" w:customStyle="1" w:styleId="Heading">
    <w:name w:val="Heading"/>
    <w:basedOn w:val="Normal"/>
    <w:next w:val="BodyText"/>
    <w:pPr>
      <w:keepNext/>
      <w:spacing w:before="240" w:after="120"/>
    </w:pPr>
    <w:rPr>
      <w:rFonts w:ascii="Arial" w:eastAsia="Microsoft YaHei" w:hAnsi="Arial" w:cs="Arial"/>
      <w:sz w:val="28"/>
      <w:szCs w:val="28"/>
    </w:rPr>
  </w:style>
  <w:style w:type="paragraph" w:styleId="BodyText">
    <w:name w:val="Body Text"/>
    <w:basedOn w:val="Normal"/>
    <w:pPr>
      <w:jc w:val="center"/>
    </w:pPr>
    <w:rPr>
      <w:rFonts w:ascii="Courier New" w:hAnsi="Courier New" w:cs="Courier New"/>
    </w:r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pPr>
      <w:suppressLineNumbers/>
    </w:pPr>
    <w:rPr>
      <w:rFonts w:cs="Arial"/>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pPr>
      <w:ind w:left="180"/>
    </w:pPr>
    <w:rPr>
      <w:rFonts w:ascii="Courier New" w:hAnsi="Courier New" w:cs="Courier New"/>
    </w:rPr>
  </w:style>
  <w:style w:type="paragraph" w:styleId="BodyTextIndent2">
    <w:name w:val="Body Text Indent 2"/>
    <w:basedOn w:val="Normal"/>
    <w:pPr>
      <w:ind w:left="180"/>
      <w:jc w:val="both"/>
    </w:pPr>
    <w:rPr>
      <w:rFonts w:ascii="Courier New" w:hAnsi="Courier New" w:cs="Courier New"/>
    </w:rPr>
  </w:style>
  <w:style w:type="paragraph" w:styleId="BodyText2">
    <w:name w:val="Body Text 2"/>
    <w:basedOn w:val="Normal"/>
    <w:pPr>
      <w:jc w:val="both"/>
    </w:pPr>
    <w:rPr>
      <w:rFonts w:ascii="Courier New" w:hAnsi="Courier New" w:cs="Courier New"/>
    </w:rPr>
  </w:style>
  <w:style w:type="paragraph" w:styleId="BlockText">
    <w:name w:val="Block Text"/>
    <w:basedOn w:val="Normal"/>
    <w:pPr>
      <w:ind w:left="720" w:right="1242"/>
    </w:pPr>
    <w:rPr>
      <w:rFonts w:ascii="Arial" w:hAnsi="Arial" w:cs="Arial"/>
      <w:sz w:val="21"/>
    </w:rPr>
  </w:style>
  <w:style w:type="paragraph" w:styleId="BalloonText">
    <w:name w:val="Balloon Text"/>
    <w:basedOn w:val="Normal"/>
    <w:rPr>
      <w:rFonts w:ascii="Tahoma" w:hAnsi="Tahoma" w:cs="Tahoma"/>
      <w:sz w:val="16"/>
      <w:szCs w:val="16"/>
    </w:rPr>
  </w:style>
  <w:style w:type="paragraph" w:customStyle="1" w:styleId="Framecontents">
    <w:name w:val="Frame contents"/>
    <w:basedOn w:val="BodyText"/>
  </w:style>
  <w:style w:type="paragraph" w:styleId="ListParagraph">
    <w:name w:val="List Paragraph"/>
    <w:basedOn w:val="Normal"/>
    <w:uiPriority w:val="34"/>
    <w:qFormat/>
    <w:rsid w:val="00C5258C"/>
    <w:pPr>
      <w:ind w:left="720"/>
      <w:contextualSpacing/>
    </w:pPr>
  </w:style>
  <w:style w:type="character" w:customStyle="1" w:styleId="HeaderChar">
    <w:name w:val="Header Char"/>
    <w:basedOn w:val="DefaultParagraphFont"/>
    <w:link w:val="Header"/>
    <w:uiPriority w:val="99"/>
    <w:rsid w:val="008B723D"/>
    <w:rPr>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milkandbourbon.com" TargetMode="External"/><Relationship Id="rId18" Type="http://schemas.openxmlformats.org/officeDocument/2006/relationships/oleObject" Target="embeddings/oleObject4.bin"/><Relationship Id="rId26" Type="http://schemas.openxmlformats.org/officeDocument/2006/relationships/hyperlink" Target="https://github.com/zom-b-foo" TargetMode="External"/><Relationship Id="rId39" Type="http://schemas.openxmlformats.org/officeDocument/2006/relationships/header" Target="header3.xml"/><Relationship Id="rId21" Type="http://schemas.openxmlformats.org/officeDocument/2006/relationships/hyperlink" Target="https://github.com/zom-b-foo" TargetMode="External"/><Relationship Id="rId34" Type="http://schemas.openxmlformats.org/officeDocument/2006/relationships/oleObject" Target="embeddings/oleObject6.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am@adam-marsh.com" TargetMode="External"/><Relationship Id="rId17" Type="http://schemas.openxmlformats.org/officeDocument/2006/relationships/oleObject" Target="embeddings/oleObject3.bin"/><Relationship Id="rId25" Type="http://schemas.openxmlformats.org/officeDocument/2006/relationships/hyperlink" Target="http://www.milkandbourbon.com" TargetMode="External"/><Relationship Id="rId33" Type="http://schemas.openxmlformats.org/officeDocument/2006/relationships/image" Target="media/image20.png"/><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hyperlink" Target="http://www.milkandbourbon.com" TargetMode="External"/><Relationship Id="rId29" Type="http://schemas.openxmlformats.org/officeDocument/2006/relationships/oleObject" Target="embeddings/oleObject5.bin"/><Relationship Id="rId41"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0.jpeg"/><Relationship Id="rId24" Type="http://schemas.openxmlformats.org/officeDocument/2006/relationships/hyperlink" Target="http://www.ui-design-engineering.com" TargetMode="Externa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hyperlink" Target="https://www.linkedin.com/in/sassmaster" TargetMode="External"/><Relationship Id="rId28" Type="http://schemas.openxmlformats.org/officeDocument/2006/relationships/hyperlink" Target="https://www.linkedin.com/in/sassmaster" TargetMode="External"/><Relationship Id="rId36" Type="http://schemas.openxmlformats.org/officeDocument/2006/relationships/header" Target="header2.xml"/><Relationship Id="rId10" Type="http://schemas.openxmlformats.org/officeDocument/2006/relationships/image" Target="media/image1.jpeg"/><Relationship Id="rId19" Type="http://schemas.openxmlformats.org/officeDocument/2006/relationships/hyperlink" Target="http://www.ui-design-engineering.com" TargetMode="External"/><Relationship Id="rId4" Type="http://schemas.openxmlformats.org/officeDocument/2006/relationships/settings" Target="settings.xml"/><Relationship Id="rId9" Type="http://schemas.openxmlformats.org/officeDocument/2006/relationships/hyperlink" Target="http://www.ui-design-engineering.com" TargetMode="External"/><Relationship Id="rId14" Type="http://schemas.openxmlformats.org/officeDocument/2006/relationships/image" Target="media/image2.png"/><Relationship Id="rId22" Type="http://schemas.openxmlformats.org/officeDocument/2006/relationships/hyperlink" Target="http://www.myuikit.com" TargetMode="External"/><Relationship Id="rId27" Type="http://schemas.openxmlformats.org/officeDocument/2006/relationships/hyperlink" Target="http://www.myuikit.com" TargetMode="External"/><Relationship Id="rId35" Type="http://schemas.openxmlformats.org/officeDocument/2006/relationships/header" Target="header1.xml"/><Relationship Id="rId8" Type="http://schemas.openxmlformats.org/officeDocument/2006/relationships/hyperlink" Target="http://www.adam-marsh.com/" TargetMode="External"/><Relationship Id="rId3"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10A808D7006403AA62E5F20D3E6D887"/>
        <w:category>
          <w:name w:val="General"/>
          <w:gallery w:val="placeholder"/>
        </w:category>
        <w:types>
          <w:type w:val="bbPlcHdr"/>
        </w:types>
        <w:behaviors>
          <w:behavior w:val="content"/>
        </w:behaviors>
        <w:guid w:val="{23BC374C-E2E7-44AA-8CF9-7978083A0E70}"/>
      </w:docPartPr>
      <w:docPartBody>
        <w:p w:rsidR="00534A75" w:rsidRDefault="0088145F" w:rsidP="0088145F">
          <w:pPr>
            <w:pStyle w:val="010A808D7006403AA62E5F20D3E6D887"/>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45F"/>
    <w:rsid w:val="00157A4A"/>
    <w:rsid w:val="002A0016"/>
    <w:rsid w:val="003A585D"/>
    <w:rsid w:val="00471E3B"/>
    <w:rsid w:val="004E3160"/>
    <w:rsid w:val="00534A75"/>
    <w:rsid w:val="00797C8E"/>
    <w:rsid w:val="0088145F"/>
    <w:rsid w:val="00B1662B"/>
    <w:rsid w:val="00DF52E8"/>
    <w:rsid w:val="00E56E98"/>
    <w:rsid w:val="00FD2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0A808D7006403AA62E5F20D3E6D887">
    <w:name w:val="010A808D7006403AA62E5F20D3E6D887"/>
    <w:rsid w:val="0088145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0A808D7006403AA62E5F20D3E6D887">
    <w:name w:val="010A808D7006403AA62E5F20D3E6D887"/>
    <w:rsid w:val="008814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76</Words>
  <Characters>437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Resume</vt:lpstr>
    </vt:vector>
  </TitlesOfParts>
  <Company>irisandpith.com</Company>
  <LinksUpToDate>false</LinksUpToDate>
  <CharactersWithSpaces>512</CharactersWithSpaces>
  <SharedDoc>false</SharedDoc>
  <HLinks>
    <vt:vector size="54" baseType="variant">
      <vt:variant>
        <vt:i4>2228328</vt:i4>
      </vt:variant>
      <vt:variant>
        <vt:i4>9</vt:i4>
      </vt:variant>
      <vt:variant>
        <vt:i4>0</vt:i4>
      </vt:variant>
      <vt:variant>
        <vt:i4>5</vt:i4>
      </vt:variant>
      <vt:variant>
        <vt:lpwstr>http://www.myuikit.com/</vt:lpwstr>
      </vt:variant>
      <vt:variant>
        <vt:lpwstr/>
      </vt:variant>
      <vt:variant>
        <vt:i4>1572955</vt:i4>
      </vt:variant>
      <vt:variant>
        <vt:i4>6</vt:i4>
      </vt:variant>
      <vt:variant>
        <vt:i4>0</vt:i4>
      </vt:variant>
      <vt:variant>
        <vt:i4>5</vt:i4>
      </vt:variant>
      <vt:variant>
        <vt:lpwstr>http://www.ui-design-engineering.com/</vt:lpwstr>
      </vt:variant>
      <vt:variant>
        <vt:lpwstr/>
      </vt:variant>
      <vt:variant>
        <vt:i4>2097207</vt:i4>
      </vt:variant>
      <vt:variant>
        <vt:i4>3</vt:i4>
      </vt:variant>
      <vt:variant>
        <vt:i4>0</vt:i4>
      </vt:variant>
      <vt:variant>
        <vt:i4>5</vt:i4>
      </vt:variant>
      <vt:variant>
        <vt:lpwstr>www.milkandbourbon.com</vt:lpwstr>
      </vt:variant>
      <vt:variant>
        <vt:lpwstr/>
      </vt:variant>
      <vt:variant>
        <vt:i4>7995424</vt:i4>
      </vt:variant>
      <vt:variant>
        <vt:i4>0</vt:i4>
      </vt:variant>
      <vt:variant>
        <vt:i4>0</vt:i4>
      </vt:variant>
      <vt:variant>
        <vt:i4>5</vt:i4>
      </vt:variant>
      <vt:variant>
        <vt:lpwstr>http://www.adam-marsh.com/</vt:lpwstr>
      </vt:variant>
      <vt:variant>
        <vt:lpwstr/>
      </vt:variant>
      <vt:variant>
        <vt:i4>2228328</vt:i4>
      </vt:variant>
      <vt:variant>
        <vt:i4>12</vt:i4>
      </vt:variant>
      <vt:variant>
        <vt:i4>0</vt:i4>
      </vt:variant>
      <vt:variant>
        <vt:i4>5</vt:i4>
      </vt:variant>
      <vt:variant>
        <vt:lpwstr>http://www.myuikit.com/</vt:lpwstr>
      </vt:variant>
      <vt:variant>
        <vt:lpwstr/>
      </vt:variant>
      <vt:variant>
        <vt:i4>3342377</vt:i4>
      </vt:variant>
      <vt:variant>
        <vt:i4>9</vt:i4>
      </vt:variant>
      <vt:variant>
        <vt:i4>0</vt:i4>
      </vt:variant>
      <vt:variant>
        <vt:i4>5</vt:i4>
      </vt:variant>
      <vt:variant>
        <vt:lpwstr>http://www.milkandbourbon.com/</vt:lpwstr>
      </vt:variant>
      <vt:variant>
        <vt:lpwstr/>
      </vt:variant>
      <vt:variant>
        <vt:i4>8192053</vt:i4>
      </vt:variant>
      <vt:variant>
        <vt:i4>6</vt:i4>
      </vt:variant>
      <vt:variant>
        <vt:i4>0</vt:i4>
      </vt:variant>
      <vt:variant>
        <vt:i4>5</vt:i4>
      </vt:variant>
      <vt:variant>
        <vt:lpwstr>https://www.linkedin.com/in/sassmaster</vt:lpwstr>
      </vt:variant>
      <vt:variant>
        <vt:lpwstr/>
      </vt:variant>
      <vt:variant>
        <vt:i4>1572955</vt:i4>
      </vt:variant>
      <vt:variant>
        <vt:i4>3</vt:i4>
      </vt:variant>
      <vt:variant>
        <vt:i4>0</vt:i4>
      </vt:variant>
      <vt:variant>
        <vt:i4>5</vt:i4>
      </vt:variant>
      <vt:variant>
        <vt:lpwstr>http://www.ui-design-engineering.com/</vt:lpwstr>
      </vt:variant>
      <vt:variant>
        <vt:lpwstr/>
      </vt:variant>
      <vt:variant>
        <vt:i4>7995424</vt:i4>
      </vt:variant>
      <vt:variant>
        <vt:i4>0</vt:i4>
      </vt:variant>
      <vt:variant>
        <vt:i4>0</vt:i4>
      </vt:variant>
      <vt:variant>
        <vt:i4>5</vt:i4>
      </vt:variant>
      <vt:variant>
        <vt:lpwstr>http://www.adam-marsh.com/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Adam Marsh</dc:creator>
  <cp:lastModifiedBy>Quasi Modo</cp:lastModifiedBy>
  <cp:revision>5</cp:revision>
  <cp:lastPrinted>2016-04-18T02:26:00Z</cp:lastPrinted>
  <dcterms:created xsi:type="dcterms:W3CDTF">2019-09-17T19:22:00Z</dcterms:created>
  <dcterms:modified xsi:type="dcterms:W3CDTF">2019-09-17T19:28:00Z</dcterms:modified>
</cp:coreProperties>
</file>